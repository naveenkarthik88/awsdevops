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CB" w:rsidRDefault="00F355CB">
      <w:pPr>
        <w:tabs>
          <w:tab w:val="left" w:pos="10680"/>
        </w:tabs>
        <w:spacing w:line="540" w:lineRule="exact"/>
        <w:ind w:left="300"/>
        <w:rPr>
          <w:b/>
          <w:color w:val="1BB297"/>
          <w:spacing w:val="23"/>
          <w:position w:val="-1"/>
          <w:sz w:val="48"/>
          <w:szCs w:val="48"/>
          <w:u w:val="dotted" w:color="000000"/>
        </w:rPr>
      </w:pPr>
    </w:p>
    <w:p w:rsidR="00A66C3E" w:rsidRDefault="00A66C3E">
      <w:pPr>
        <w:tabs>
          <w:tab w:val="left" w:pos="10680"/>
        </w:tabs>
        <w:spacing w:line="540" w:lineRule="exact"/>
        <w:ind w:left="300"/>
        <w:rPr>
          <w:sz w:val="48"/>
          <w:szCs w:val="48"/>
        </w:rPr>
      </w:pPr>
      <w:r w:rsidRPr="00A66C3E">
        <w:pict>
          <v:group id="_x0000_s1055" style="position:absolute;left:0;text-align:left;margin-left:36pt;margin-top:50.75pt;width:540pt;height:0;z-index:-251635712;mso-position-horizontal-relative:page;mso-position-vertical-relative:page" coordorigin="720,1015" coordsize="10800,0">
            <v:shape id="_x0000_s1056" style="position:absolute;left:720;top:1015;width:10800;height:0" coordorigin="720,1015" coordsize="10800,0" path="m720,1015r10800,e" filled="f" strokeweight=".17675mm">
              <v:path arrowok="t"/>
            </v:shape>
            <w10:wrap anchorx="page" anchory="page"/>
          </v:group>
        </w:pict>
      </w:r>
      <w:r w:rsidRPr="00A66C3E">
        <w:pict>
          <v:group id="_x0000_s1053" style="position:absolute;left:0;text-align:left;margin-left:44.5pt;margin-top:25.7pt;width:0;height:0;z-index:-251634688;mso-position-horizontal-relative:page" coordorigin="890,514" coordsize="0,0">
            <v:shape id="_x0000_s1054" style="position:absolute;left:890;top:514;width:0;height:0" coordorigin="890,514" coordsize="0,0" path="m890,514r,e" filled="f" strokeweight="1pt">
              <v:path arrowok="t"/>
            </v:shape>
            <w10:wrap anchorx="page"/>
          </v:group>
        </w:pict>
      </w:r>
      <w:r w:rsidRPr="00A66C3E">
        <w:pict>
          <v:group id="_x0000_s1051" style="position:absolute;left:0;text-align:left;margin-left:567.5pt;margin-top:25.7pt;width:0;height:0;z-index:-251633664;mso-position-horizontal-relative:page" coordorigin="11350,514" coordsize="0,0">
            <v:shape id="_x0000_s1052" style="position:absolute;left:11350;top:514;width:0;height:0" coordorigin="11350,514" coordsize="0,0" path="m11350,514r,e" filled="f" strokeweight="1pt">
              <v:path arrowok="t"/>
            </v:shape>
            <w10:wrap anchorx="page"/>
          </v:group>
        </w:pict>
      </w:r>
      <w:r w:rsidR="00790246">
        <w:rPr>
          <w:b/>
          <w:color w:val="1BB297"/>
          <w:spacing w:val="23"/>
          <w:position w:val="-1"/>
          <w:sz w:val="48"/>
          <w:szCs w:val="48"/>
          <w:u w:val="dotted" w:color="000000"/>
        </w:rPr>
        <w:t>P</w:t>
      </w:r>
      <w:r w:rsidR="00790246">
        <w:rPr>
          <w:b/>
          <w:color w:val="1BB297"/>
          <w:spacing w:val="-24"/>
          <w:position w:val="-1"/>
          <w:sz w:val="48"/>
          <w:szCs w:val="48"/>
          <w:u w:val="dotted" w:color="000000"/>
        </w:rPr>
        <w:t>r</w:t>
      </w:r>
      <w:r w:rsidR="00790246">
        <w:rPr>
          <w:b/>
          <w:color w:val="1BB297"/>
          <w:w w:val="130"/>
          <w:position w:val="-1"/>
          <w:sz w:val="48"/>
          <w:szCs w:val="48"/>
          <w:u w:val="dotted" w:color="000000"/>
        </w:rPr>
        <w:t>e</w:t>
      </w:r>
      <w:r w:rsidR="00790246">
        <w:rPr>
          <w:b/>
          <w:color w:val="1BB297"/>
          <w:spacing w:val="-24"/>
          <w:position w:val="-1"/>
          <w:sz w:val="48"/>
          <w:szCs w:val="48"/>
          <w:u w:val="dotted" w:color="000000"/>
        </w:rPr>
        <w:t>r</w:t>
      </w:r>
      <w:r w:rsidR="00790246">
        <w:rPr>
          <w:b/>
          <w:color w:val="1BB297"/>
          <w:w w:val="108"/>
          <w:position w:val="-1"/>
          <w:sz w:val="48"/>
          <w:szCs w:val="48"/>
          <w:u w:val="dotted" w:color="000000"/>
        </w:rPr>
        <w:t>equisi</w:t>
      </w:r>
      <w:r w:rsidR="00790246">
        <w:rPr>
          <w:b/>
          <w:color w:val="1BB297"/>
          <w:spacing w:val="-24"/>
          <w:w w:val="119"/>
          <w:position w:val="-1"/>
          <w:sz w:val="48"/>
          <w:szCs w:val="48"/>
          <w:u w:val="dotted" w:color="000000"/>
        </w:rPr>
        <w:t>t</w:t>
      </w:r>
      <w:r w:rsidR="00790246">
        <w:rPr>
          <w:b/>
          <w:color w:val="1BB297"/>
          <w:w w:val="129"/>
          <w:position w:val="-1"/>
          <w:sz w:val="48"/>
          <w:szCs w:val="48"/>
          <w:u w:val="dotted" w:color="000000"/>
        </w:rPr>
        <w:t>es</w:t>
      </w:r>
      <w:r w:rsidR="00790246">
        <w:rPr>
          <w:b/>
          <w:color w:val="1BB297"/>
          <w:w w:val="113"/>
          <w:position w:val="-1"/>
          <w:sz w:val="48"/>
          <w:szCs w:val="48"/>
          <w:u w:val="dotted" w:color="000000"/>
        </w:rPr>
        <w:t xml:space="preserve"> </w:t>
      </w:r>
      <w:r w:rsidR="00790246">
        <w:rPr>
          <w:b/>
          <w:color w:val="1BB297"/>
          <w:position w:val="-1"/>
          <w:sz w:val="48"/>
          <w:szCs w:val="48"/>
          <w:u w:val="dotted" w:color="000000"/>
        </w:rPr>
        <w:tab/>
      </w:r>
    </w:p>
    <w:p w:rsidR="00A66C3E" w:rsidRDefault="00A66C3E">
      <w:pPr>
        <w:spacing w:line="200" w:lineRule="exact"/>
      </w:pPr>
    </w:p>
    <w:p w:rsidR="00A66C3E" w:rsidRDefault="00A66C3E">
      <w:pPr>
        <w:spacing w:before="3" w:line="200" w:lineRule="exact"/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9"/>
          <w:sz w:val="40"/>
          <w:szCs w:val="40"/>
        </w:rPr>
        <w:t>n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z w:val="40"/>
          <w:szCs w:val="40"/>
        </w:rPr>
        <w:t>x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 3.10.x kernel or newer</w:t>
      </w:r>
    </w:p>
    <w:p w:rsidR="00A66C3E" w:rsidRDefault="00A66C3E">
      <w:pPr>
        <w:spacing w:before="15" w:line="240" w:lineRule="exact"/>
        <w:rPr>
          <w:sz w:val="24"/>
          <w:szCs w:val="24"/>
        </w:rPr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1"/>
          <w:sz w:val="40"/>
          <w:szCs w:val="40"/>
        </w:rPr>
        <w:t>M</w:t>
      </w:r>
      <w:r>
        <w:rPr>
          <w:b/>
          <w:color w:val="29475B"/>
          <w:spacing w:val="-5"/>
          <w:sz w:val="40"/>
          <w:szCs w:val="40"/>
        </w:rPr>
        <w:t>a</w:t>
      </w:r>
      <w:r>
        <w:rPr>
          <w:b/>
          <w:color w:val="29475B"/>
          <w:spacing w:val="-2"/>
          <w:sz w:val="40"/>
          <w:szCs w:val="40"/>
        </w:rPr>
        <w:t>c</w:t>
      </w:r>
      <w:r>
        <w:rPr>
          <w:b/>
          <w:color w:val="29475B"/>
          <w:spacing w:val="1"/>
          <w:sz w:val="40"/>
          <w:szCs w:val="40"/>
        </w:rPr>
        <w:t>O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10.8 “Mountain Lion” or newer</w:t>
      </w:r>
    </w:p>
    <w:p w:rsidR="00A66C3E" w:rsidRDefault="00A66C3E">
      <w:pPr>
        <w:spacing w:before="16" w:line="260" w:lineRule="exact"/>
        <w:rPr>
          <w:sz w:val="26"/>
          <w:szCs w:val="26"/>
        </w:rPr>
      </w:pPr>
    </w:p>
    <w:p w:rsidR="00A66C3E" w:rsidRDefault="00A66C3E">
      <w:pPr>
        <w:tabs>
          <w:tab w:val="left" w:pos="10680"/>
        </w:tabs>
        <w:ind w:left="300"/>
        <w:rPr>
          <w:sz w:val="48"/>
          <w:szCs w:val="48"/>
        </w:rPr>
      </w:pPr>
      <w:r w:rsidRPr="00A66C3E">
        <w:pict>
          <v:group id="_x0000_s1048" style="position:absolute;left:0;text-align:left;margin-left:44.5pt;margin-top:25.9pt;width:0;height:0;z-index:-251632640;mso-position-horizontal-relative:page" coordorigin="890,518" coordsize="0,0">
            <v:shape id="_x0000_s1049" style="position:absolute;left:890;top:518;width:0;height:0" coordorigin="890,518" coordsize="0,0" path="m890,518r,e" filled="f" strokeweight="1pt">
              <v:path arrowok="t"/>
            </v:shape>
            <w10:wrap anchorx="page"/>
          </v:group>
        </w:pict>
      </w:r>
      <w:r w:rsidRPr="00A66C3E">
        <w:pict>
          <v:group id="_x0000_s1046" style="position:absolute;left:0;text-align:left;margin-left:567.5pt;margin-top:25.9pt;width:0;height:0;z-index:-251631616;mso-position-horizontal-relative:page" coordorigin="11350,518" coordsize="0,0">
            <v:shape id="_x0000_s1047" style="position:absolute;left:11350;top:518;width:0;height:0" coordorigin="11350,518" coordsize="0,0" path="m11350,518r,e" filled="f" strokeweight="1pt">
              <v:path arrowok="t"/>
            </v:shape>
            <w10:wrap anchorx="page"/>
          </v:group>
        </w:pict>
      </w:r>
      <w:r w:rsidR="00790246">
        <w:rPr>
          <w:b/>
          <w:color w:val="1BB297"/>
          <w:w w:val="91"/>
          <w:sz w:val="48"/>
          <w:szCs w:val="48"/>
          <w:u w:val="dotted" w:color="000000"/>
        </w:rPr>
        <w:t>Ins</w:t>
      </w:r>
      <w:r w:rsidR="00790246">
        <w:rPr>
          <w:b/>
          <w:color w:val="1BB297"/>
          <w:spacing w:val="-24"/>
          <w:w w:val="119"/>
          <w:sz w:val="48"/>
          <w:szCs w:val="48"/>
          <w:u w:val="dotted" w:color="000000"/>
        </w:rPr>
        <w:t>t</w:t>
      </w:r>
      <w:r w:rsidR="00790246">
        <w:rPr>
          <w:b/>
          <w:color w:val="1BB297"/>
          <w:w w:val="103"/>
          <w:sz w:val="48"/>
          <w:szCs w:val="48"/>
          <w:u w:val="dotted" w:color="000000"/>
        </w:rPr>
        <w:t>allation</w:t>
      </w:r>
      <w:r w:rsidR="00790246">
        <w:rPr>
          <w:b/>
          <w:color w:val="1BB297"/>
          <w:w w:val="113"/>
          <w:sz w:val="48"/>
          <w:szCs w:val="48"/>
          <w:u w:val="dotted" w:color="000000"/>
        </w:rPr>
        <w:t xml:space="preserve"> </w:t>
      </w:r>
      <w:r w:rsidR="00790246">
        <w:rPr>
          <w:b/>
          <w:color w:val="1BB297"/>
          <w:sz w:val="48"/>
          <w:szCs w:val="48"/>
          <w:u w:val="dotted" w:color="000000"/>
        </w:rPr>
        <w:tab/>
      </w:r>
    </w:p>
    <w:p w:rsidR="00A66C3E" w:rsidRDefault="00A66C3E">
      <w:pPr>
        <w:spacing w:line="200" w:lineRule="exact"/>
      </w:pPr>
    </w:p>
    <w:p w:rsidR="00A66C3E" w:rsidRDefault="00A66C3E">
      <w:pPr>
        <w:spacing w:before="3" w:line="200" w:lineRule="exact"/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9"/>
          <w:sz w:val="40"/>
          <w:szCs w:val="40"/>
        </w:rPr>
        <w:t>n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z w:val="40"/>
          <w:szCs w:val="40"/>
        </w:rPr>
        <w:t>x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00" w:right="72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script provided by </w:t>
      </w:r>
      <w:r>
        <w:rPr>
          <w:sz w:val="24"/>
          <w:szCs w:val="24"/>
        </w:rPr>
        <w:t>Docker:</w:t>
      </w:r>
    </w:p>
    <w:p w:rsidR="00A66C3E" w:rsidRDefault="00A66C3E">
      <w:pPr>
        <w:spacing w:line="200" w:lineRule="exact"/>
      </w:pP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85851"/>
        </w:rPr>
        <w:t xml:space="preserve">curl </w:t>
      </w:r>
      <w:r>
        <w:rPr>
          <w:rFonts w:ascii="Consolas" w:eastAsia="Consolas" w:hAnsi="Consolas" w:cs="Consolas"/>
          <w:color w:val="F85851"/>
          <w:spacing w:val="6"/>
        </w:rPr>
        <w:t xml:space="preserve"> </w:t>
      </w:r>
      <w:r>
        <w:rPr>
          <w:rFonts w:ascii="Consolas" w:eastAsia="Consolas" w:hAnsi="Consolas" w:cs="Consolas"/>
          <w:color w:val="F85851"/>
        </w:rPr>
        <w:t xml:space="preserve">-sSL </w:t>
      </w:r>
      <w:r>
        <w:rPr>
          <w:rFonts w:ascii="Consolas" w:eastAsia="Consolas" w:hAnsi="Consolas" w:cs="Consolas"/>
          <w:color w:val="F85851"/>
          <w:spacing w:val="6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https://get</w:t>
      </w:r>
      <w:r>
        <w:rPr>
          <w:rFonts w:ascii="Consolas" w:eastAsia="Consolas" w:hAnsi="Consolas" w:cs="Consolas"/>
          <w:color w:val="F85851"/>
          <w:spacing w:val="-21"/>
          <w:w w:val="121"/>
        </w:rPr>
        <w:t>.</w:t>
      </w:r>
      <w:r>
        <w:rPr>
          <w:rFonts w:ascii="Consolas" w:eastAsia="Consolas" w:hAnsi="Consolas" w:cs="Consolas"/>
          <w:color w:val="F85851"/>
          <w:spacing w:val="21"/>
          <w:w w:val="121"/>
        </w:rPr>
        <w:t>d</w:t>
      </w:r>
      <w:r>
        <w:rPr>
          <w:rFonts w:ascii="Consolas" w:eastAsia="Consolas" w:hAnsi="Consolas" w:cs="Consolas"/>
          <w:color w:val="F85851"/>
          <w:w w:val="121"/>
        </w:rPr>
        <w:t>ocker</w:t>
      </w:r>
      <w:r>
        <w:rPr>
          <w:rFonts w:ascii="Consolas" w:eastAsia="Consolas" w:hAnsi="Consolas" w:cs="Consolas"/>
          <w:color w:val="F85851"/>
          <w:spacing w:val="-21"/>
          <w:w w:val="121"/>
        </w:rPr>
        <w:t>.</w:t>
      </w:r>
      <w:r>
        <w:rPr>
          <w:rFonts w:ascii="Consolas" w:eastAsia="Consolas" w:hAnsi="Consolas" w:cs="Consolas"/>
          <w:color w:val="F85851"/>
          <w:w w:val="121"/>
        </w:rPr>
        <w:t>c</w:t>
      </w:r>
      <w:r>
        <w:rPr>
          <w:rFonts w:ascii="Consolas" w:eastAsia="Consolas" w:hAnsi="Consolas" w:cs="Consolas"/>
          <w:color w:val="F85851"/>
          <w:spacing w:val="21"/>
          <w:w w:val="121"/>
        </w:rPr>
        <w:t>o</w:t>
      </w:r>
      <w:r>
        <w:rPr>
          <w:rFonts w:ascii="Consolas" w:eastAsia="Consolas" w:hAnsi="Consolas" w:cs="Consolas"/>
          <w:color w:val="F85851"/>
          <w:w w:val="121"/>
        </w:rPr>
        <w:t>m/</w:t>
      </w:r>
      <w:r>
        <w:rPr>
          <w:rFonts w:ascii="Consolas" w:eastAsia="Consolas" w:hAnsi="Consolas" w:cs="Consolas"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color w:val="F85851"/>
        </w:rPr>
        <w:t>|</w:t>
      </w:r>
      <w:r>
        <w:rPr>
          <w:rFonts w:ascii="Consolas" w:eastAsia="Consolas" w:hAnsi="Consolas" w:cs="Consolas"/>
          <w:color w:val="F85851"/>
          <w:spacing w:val="47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sh</w:t>
      </w:r>
    </w:p>
    <w:p w:rsidR="00A66C3E" w:rsidRDefault="00A66C3E">
      <w:pPr>
        <w:spacing w:line="200" w:lineRule="exact"/>
      </w:pPr>
    </w:p>
    <w:p w:rsidR="00A66C3E" w:rsidRDefault="00A66C3E">
      <w:pPr>
        <w:spacing w:before="14" w:line="200" w:lineRule="exact"/>
      </w:pPr>
    </w:p>
    <w:p w:rsidR="00A66C3E" w:rsidRDefault="00790246">
      <w:pPr>
        <w:ind w:left="400" w:right="845"/>
        <w:jc w:val="both"/>
        <w:rPr>
          <w:sz w:val="24"/>
          <w:szCs w:val="24"/>
        </w:rPr>
      </w:pPr>
      <w:r>
        <w:rPr>
          <w:sz w:val="24"/>
          <w:szCs w:val="24"/>
        </w:rPr>
        <w:t>If unwilling to run a random shell script, please see the installation instructions for your distribution.</w:t>
      </w:r>
    </w:p>
    <w:p w:rsidR="00A66C3E" w:rsidRDefault="00A66C3E">
      <w:pPr>
        <w:spacing w:before="5" w:line="140" w:lineRule="exact"/>
        <w:rPr>
          <w:sz w:val="15"/>
          <w:szCs w:val="15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1"/>
          <w:sz w:val="40"/>
          <w:szCs w:val="40"/>
        </w:rPr>
        <w:t>M</w:t>
      </w:r>
      <w:r>
        <w:rPr>
          <w:b/>
          <w:color w:val="29475B"/>
          <w:spacing w:val="-5"/>
          <w:sz w:val="40"/>
          <w:szCs w:val="40"/>
        </w:rPr>
        <w:t>a</w:t>
      </w:r>
      <w:r>
        <w:rPr>
          <w:b/>
          <w:color w:val="29475B"/>
          <w:sz w:val="40"/>
          <w:szCs w:val="40"/>
        </w:rPr>
        <w:t xml:space="preserve">c </w:t>
      </w:r>
      <w:r>
        <w:rPr>
          <w:b/>
          <w:color w:val="29475B"/>
          <w:spacing w:val="1"/>
          <w:sz w:val="40"/>
          <w:szCs w:val="40"/>
        </w:rPr>
        <w:t>O</w:t>
      </w:r>
      <w:r>
        <w:rPr>
          <w:b/>
          <w:color w:val="29475B"/>
          <w:sz w:val="40"/>
          <w:szCs w:val="40"/>
        </w:rPr>
        <w:t>S X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00" w:right="24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r>
        <w:rPr>
          <w:b/>
          <w:sz w:val="24"/>
          <w:szCs w:val="24"/>
        </w:rPr>
        <w:t>Docker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>oolbox</w:t>
      </w:r>
      <w:r>
        <w:rPr>
          <w:sz w:val="24"/>
          <w:szCs w:val="24"/>
        </w:rPr>
        <w:t xml:space="preserve">. If this fails, see the installation </w:t>
      </w:r>
      <w:r>
        <w:rPr>
          <w:sz w:val="24"/>
          <w:szCs w:val="24"/>
        </w:rPr>
        <w:t>instructions.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spacing w:line="250" w:lineRule="auto"/>
        <w:ind w:left="400" w:right="318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7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oolbox,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think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upgrade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binaries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directly (either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URL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  <w:w w:val="119"/>
        </w:rPr>
        <w:t>docker-mach</w:t>
      </w:r>
      <w:r>
        <w:rPr>
          <w:rFonts w:ascii="Consolas" w:eastAsia="Consolas" w:hAnsi="Consolas" w:cs="Consolas"/>
          <w:color w:val="F85851"/>
          <w:spacing w:val="-20"/>
          <w:w w:val="119"/>
        </w:rPr>
        <w:t>i</w:t>
      </w:r>
      <w:r>
        <w:rPr>
          <w:rFonts w:ascii="Consolas" w:eastAsia="Consolas" w:hAnsi="Consolas" w:cs="Consolas"/>
          <w:color w:val="F85851"/>
          <w:spacing w:val="20"/>
          <w:w w:val="119"/>
        </w:rPr>
        <w:t>n</w:t>
      </w:r>
      <w:r>
        <w:rPr>
          <w:rFonts w:ascii="Consolas" w:eastAsia="Consolas" w:hAnsi="Consolas" w:cs="Consolas"/>
          <w:color w:val="F85851"/>
          <w:w w:val="119"/>
        </w:rPr>
        <w:t>e</w:t>
      </w:r>
      <w:r>
        <w:rPr>
          <w:rFonts w:ascii="Consolas" w:eastAsia="Consolas" w:hAnsi="Consolas" w:cs="Consolas"/>
          <w:color w:val="F85851"/>
          <w:spacing w:val="20"/>
          <w:w w:val="119"/>
        </w:rPr>
        <w:t xml:space="preserve"> </w:t>
      </w:r>
      <w:r>
        <w:rPr>
          <w:rFonts w:ascii="Consolas" w:eastAsia="Consolas" w:hAnsi="Consolas" w:cs="Consolas"/>
          <w:color w:val="F85851"/>
          <w:w w:val="119"/>
        </w:rPr>
        <w:t>upgrade</w:t>
      </w:r>
      <w:r>
        <w:rPr>
          <w:rFonts w:ascii="Consolas" w:eastAsia="Consolas" w:hAnsi="Consolas" w:cs="Consolas"/>
          <w:color w:val="F85851"/>
          <w:spacing w:val="4"/>
          <w:w w:val="119"/>
        </w:rPr>
        <w:t xml:space="preserve"> </w:t>
      </w:r>
      <w:r>
        <w:rPr>
          <w:rFonts w:ascii="Consolas" w:eastAsia="Consolas" w:hAnsi="Consolas" w:cs="Consolas"/>
          <w:color w:val="F85851"/>
          <w:w w:val="119"/>
        </w:rPr>
        <w:t>default</w:t>
      </w:r>
      <w:r>
        <w:rPr>
          <w:color w:val="000000"/>
          <w:w w:val="119"/>
          <w:sz w:val="24"/>
          <w:szCs w:val="24"/>
        </w:rPr>
        <w:t>).</w:t>
      </w:r>
      <w:r>
        <w:rPr>
          <w:color w:val="000000"/>
          <w:spacing w:val="-33"/>
          <w:w w:val="11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</w:t>
      </w:r>
      <w:r>
        <w:rPr>
          <w:color w:val="000000"/>
          <w:spacing w:val="-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does</w:t>
      </w:r>
      <w:r>
        <w:rPr>
          <w:color w:val="000000"/>
          <w:spacing w:val="-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not</w:t>
      </w:r>
      <w:r>
        <w:rPr>
          <w:color w:val="000000"/>
          <w:spacing w:val="-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work.</w:t>
      </w:r>
      <w:r>
        <w:rPr>
          <w:color w:val="000000"/>
          <w:spacing w:val="-15"/>
          <w:sz w:val="24"/>
          <w:szCs w:val="24"/>
        </w:rPr>
        <w:t xml:space="preserve"> </w:t>
      </w:r>
      <w:r>
        <w:rPr>
          <w:color w:val="000000"/>
          <w:spacing w:val="-24"/>
          <w:sz w:val="24"/>
          <w:szCs w:val="24"/>
        </w:rPr>
        <w:t>Y</w:t>
      </w:r>
      <w:r>
        <w:rPr>
          <w:color w:val="000000"/>
          <w:sz w:val="24"/>
          <w:szCs w:val="24"/>
        </w:rPr>
        <w:t>our</w:t>
      </w:r>
      <w:r>
        <w:rPr>
          <w:color w:val="000000"/>
          <w:spacing w:val="-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Docker</w:t>
      </w:r>
      <w:r>
        <w:rPr>
          <w:color w:val="000000"/>
          <w:spacing w:val="-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Machine will be 1.10.3, while Docker  itself remains</w:t>
      </w:r>
      <w:r>
        <w:rPr>
          <w:color w:val="000000"/>
          <w:sz w:val="24"/>
          <w:szCs w:val="24"/>
        </w:rPr>
        <w:t xml:space="preserve"> at its previous version.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00" w:right="1327"/>
        <w:jc w:val="both"/>
        <w:rPr>
          <w:sz w:val="24"/>
          <w:szCs w:val="24"/>
        </w:rPr>
      </w:pPr>
      <w:r>
        <w:rPr>
          <w:sz w:val="24"/>
          <w:szCs w:val="24"/>
        </w:rPr>
        <w:t>Instead, use the Docker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oolbox DMG file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 upgrade; this takes care of all the binaries at once.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00" w:right="337"/>
        <w:jc w:val="both"/>
        <w:rPr>
          <w:sz w:val="24"/>
          <w:szCs w:val="24"/>
        </w:rPr>
      </w:pPr>
      <w:r>
        <w:rPr>
          <w:sz w:val="24"/>
          <w:szCs w:val="24"/>
        </w:rPr>
        <w:t>Once you’ve installed Docker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oolbox, install 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VM with Docker Machine using the</w:t>
      </w:r>
      <w:r>
        <w:rPr>
          <w:spacing w:val="-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irtualBox provider: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00"/>
      </w:pPr>
      <w:r>
        <w:rPr>
          <w:color w:val="F85851"/>
          <w:w w:val="145"/>
        </w:rPr>
        <w:t>docker-mach</w:t>
      </w:r>
      <w:r>
        <w:rPr>
          <w:color w:val="F85851"/>
          <w:spacing w:val="-17"/>
          <w:w w:val="145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59"/>
        </w:rPr>
        <w:t>e</w:t>
      </w:r>
      <w:r>
        <w:rPr>
          <w:color w:val="F85851"/>
          <w:spacing w:val="46"/>
          <w:w w:val="159"/>
        </w:rPr>
        <w:t xml:space="preserve"> </w:t>
      </w:r>
      <w:r>
        <w:rPr>
          <w:color w:val="F85851"/>
          <w:w w:val="159"/>
        </w:rPr>
        <w:t xml:space="preserve">create </w:t>
      </w:r>
      <w:r>
        <w:rPr>
          <w:color w:val="F85851"/>
          <w:spacing w:val="17"/>
          <w:w w:val="159"/>
        </w:rPr>
        <w:t xml:space="preserve"> </w:t>
      </w:r>
      <w:r>
        <w:rPr>
          <w:color w:val="F85851"/>
          <w:w w:val="187"/>
        </w:rPr>
        <w:t>--dr</w:t>
      </w:r>
      <w:r>
        <w:rPr>
          <w:color w:val="F85851"/>
          <w:spacing w:val="-18"/>
          <w:w w:val="187"/>
        </w:rPr>
        <w:t>i</w:t>
      </w:r>
      <w:r>
        <w:rPr>
          <w:color w:val="F85851"/>
          <w:w w:val="133"/>
        </w:rPr>
        <w:t>v</w:t>
      </w:r>
      <w:r>
        <w:rPr>
          <w:color w:val="F85851"/>
          <w:spacing w:val="-33"/>
        </w:rPr>
        <w:t xml:space="preserve"> </w:t>
      </w:r>
      <w:r>
        <w:rPr>
          <w:color w:val="F85851"/>
          <w:w w:val="157"/>
        </w:rPr>
        <w:t>er=v</w:t>
      </w:r>
      <w:r>
        <w:rPr>
          <w:color w:val="F85851"/>
          <w:spacing w:val="-17"/>
          <w:w w:val="157"/>
        </w:rPr>
        <w:t>i</w:t>
      </w:r>
      <w:r>
        <w:rPr>
          <w:color w:val="F85851"/>
          <w:w w:val="200"/>
        </w:rPr>
        <w:t>r</w:t>
      </w:r>
      <w:r>
        <w:rPr>
          <w:color w:val="F85851"/>
          <w:spacing w:val="-33"/>
        </w:rPr>
        <w:t xml:space="preserve"> </w:t>
      </w:r>
      <w:r>
        <w:rPr>
          <w:color w:val="F85851"/>
          <w:w w:val="168"/>
        </w:rPr>
        <w:t>tualbox</w:t>
      </w:r>
      <w:r>
        <w:rPr>
          <w:color w:val="F85851"/>
          <w:spacing w:val="-29"/>
          <w:w w:val="168"/>
        </w:rPr>
        <w:t xml:space="preserve"> </w:t>
      </w:r>
      <w:r>
        <w:rPr>
          <w:color w:val="F85851"/>
          <w:w w:val="168"/>
        </w:rPr>
        <w:t>default</w:t>
      </w:r>
    </w:p>
    <w:p w:rsidR="00A66C3E" w:rsidRDefault="00790246">
      <w:pPr>
        <w:spacing w:before="12"/>
        <w:ind w:left="7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85851"/>
          <w:w w:val="121"/>
        </w:rPr>
        <w:t>docker-mach</w:t>
      </w:r>
      <w:r>
        <w:rPr>
          <w:rFonts w:ascii="Consolas" w:eastAsia="Consolas" w:hAnsi="Consolas" w:cs="Consolas"/>
          <w:color w:val="F85851"/>
          <w:spacing w:val="-21"/>
          <w:w w:val="121"/>
        </w:rPr>
        <w:t>i</w:t>
      </w:r>
      <w:r>
        <w:rPr>
          <w:rFonts w:ascii="Consolas" w:eastAsia="Consolas" w:hAnsi="Consolas" w:cs="Consolas"/>
          <w:color w:val="F85851"/>
          <w:spacing w:val="21"/>
          <w:w w:val="121"/>
        </w:rPr>
        <w:t>n</w:t>
      </w:r>
      <w:r>
        <w:rPr>
          <w:rFonts w:ascii="Consolas" w:eastAsia="Consolas" w:hAnsi="Consolas" w:cs="Consolas"/>
          <w:color w:val="F85851"/>
          <w:w w:val="121"/>
        </w:rPr>
        <w:t>e</w:t>
      </w:r>
      <w:r>
        <w:rPr>
          <w:rFonts w:ascii="Consolas" w:eastAsia="Consolas" w:hAnsi="Consolas" w:cs="Consolas"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ls</w:t>
      </w:r>
    </w:p>
    <w:p w:rsidR="00A66C3E" w:rsidRDefault="00790246">
      <w:pPr>
        <w:spacing w:before="3"/>
        <w:ind w:left="700"/>
      </w:pPr>
      <w:r>
        <w:rPr>
          <w:color w:val="F85851"/>
          <w:w w:val="160"/>
        </w:rPr>
        <w:t>eval</w:t>
      </w:r>
      <w:r>
        <w:rPr>
          <w:color w:val="F85851"/>
          <w:spacing w:val="53"/>
          <w:w w:val="160"/>
        </w:rPr>
        <w:t xml:space="preserve"> </w:t>
      </w:r>
      <w:r>
        <w:rPr>
          <w:color w:val="F85851"/>
          <w:w w:val="148"/>
        </w:rPr>
        <w:t>"$(docker-mach</w:t>
      </w:r>
      <w:r>
        <w:rPr>
          <w:color w:val="F85851"/>
          <w:spacing w:val="-18"/>
          <w:w w:val="148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44"/>
        </w:rPr>
        <w:t>e</w:t>
      </w:r>
      <w:r>
        <w:rPr>
          <w:color w:val="F85851"/>
          <w:spacing w:val="66"/>
          <w:w w:val="144"/>
        </w:rPr>
        <w:t xml:space="preserve"> </w:t>
      </w:r>
      <w:r>
        <w:rPr>
          <w:color w:val="F85851"/>
          <w:w w:val="144"/>
        </w:rPr>
        <w:t>env</w:t>
      </w:r>
      <w:r>
        <w:rPr>
          <w:color w:val="F85851"/>
          <w:spacing w:val="44"/>
          <w:w w:val="144"/>
        </w:rPr>
        <w:t xml:space="preserve"> </w:t>
      </w:r>
      <w:r>
        <w:rPr>
          <w:color w:val="F85851"/>
          <w:w w:val="170"/>
        </w:rPr>
        <w:t>default)"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00" w:right="8071"/>
        <w:jc w:val="both"/>
        <w:rPr>
          <w:sz w:val="24"/>
          <w:szCs w:val="24"/>
        </w:rPr>
      </w:pPr>
      <w:r>
        <w:rPr>
          <w:sz w:val="24"/>
          <w:szCs w:val="24"/>
        </w:rPr>
        <w:t>Then start up a container:</w:t>
      </w:r>
    </w:p>
    <w:p w:rsidR="00A66C3E" w:rsidRDefault="00A66C3E">
      <w:pPr>
        <w:spacing w:line="200" w:lineRule="exact"/>
      </w:pP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85851"/>
          <w:w w:val="121"/>
        </w:rPr>
        <w:t>docker</w:t>
      </w:r>
      <w:r>
        <w:rPr>
          <w:rFonts w:ascii="Consolas" w:eastAsia="Consolas" w:hAnsi="Consolas" w:cs="Consolas"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color w:val="F85851"/>
        </w:rPr>
        <w:t>run</w:t>
      </w:r>
      <w:r>
        <w:rPr>
          <w:rFonts w:ascii="Consolas" w:eastAsia="Consolas" w:hAnsi="Consolas" w:cs="Consolas"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hello-</w:t>
      </w:r>
      <w:r>
        <w:rPr>
          <w:rFonts w:ascii="Consolas" w:eastAsia="Consolas" w:hAnsi="Consolas" w:cs="Consolas"/>
          <w:color w:val="F85851"/>
          <w:spacing w:val="16"/>
          <w:w w:val="121"/>
        </w:rPr>
        <w:t>w</w:t>
      </w:r>
      <w:r>
        <w:rPr>
          <w:rFonts w:ascii="Consolas" w:eastAsia="Consolas" w:hAnsi="Consolas" w:cs="Consolas"/>
          <w:color w:val="F85851"/>
          <w:w w:val="121"/>
        </w:rPr>
        <w:t>or</w:t>
      </w:r>
      <w:r>
        <w:rPr>
          <w:rFonts w:ascii="Consolas" w:eastAsia="Consolas" w:hAnsi="Consolas" w:cs="Consolas"/>
          <w:color w:val="F85851"/>
          <w:spacing w:val="-17"/>
          <w:w w:val="121"/>
        </w:rPr>
        <w:t>l</w:t>
      </w:r>
      <w:r>
        <w:rPr>
          <w:rFonts w:ascii="Consolas" w:eastAsia="Consolas" w:hAnsi="Consolas" w:cs="Consolas"/>
          <w:color w:val="F85851"/>
          <w:w w:val="121"/>
        </w:rPr>
        <w:t>d</w:t>
      </w:r>
    </w:p>
    <w:p w:rsidR="00A66C3E" w:rsidRDefault="00A66C3E">
      <w:pPr>
        <w:spacing w:line="200" w:lineRule="exact"/>
      </w:pPr>
    </w:p>
    <w:p w:rsidR="00A66C3E" w:rsidRDefault="00A66C3E">
      <w:pPr>
        <w:spacing w:before="14" w:line="200" w:lineRule="exact"/>
      </w:pPr>
    </w:p>
    <w:p w:rsidR="00A66C3E" w:rsidRDefault="00790246">
      <w:pPr>
        <w:ind w:left="400" w:right="5992"/>
        <w:jc w:val="both"/>
        <w:rPr>
          <w:sz w:val="24"/>
          <w:szCs w:val="24"/>
        </w:rPr>
        <w:sectPr w:rsidR="00A66C3E">
          <w:headerReference w:type="default" r:id="rId7"/>
          <w:footerReference w:type="default" r:id="rId8"/>
          <w:pgSz w:w="12240" w:h="15840"/>
          <w:pgMar w:top="800" w:right="660" w:bottom="280" w:left="620" w:header="610" w:footer="700" w:gutter="0"/>
          <w:pgNumType w:start="1"/>
          <w:cols w:space="720"/>
        </w:sectPr>
      </w:pPr>
      <w:r>
        <w:rPr>
          <w:sz w:val="24"/>
          <w:szCs w:val="24"/>
        </w:rPr>
        <w:t>That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it; you have a running Docker containe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A66C3E" w:rsidRDefault="00A66C3E">
      <w:pPr>
        <w:spacing w:line="200" w:lineRule="exact"/>
      </w:pPr>
    </w:p>
    <w:p w:rsidR="00A66C3E" w:rsidRDefault="00A66C3E">
      <w:pPr>
        <w:spacing w:before="10" w:line="220" w:lineRule="exact"/>
        <w:rPr>
          <w:sz w:val="22"/>
          <w:szCs w:val="22"/>
        </w:rPr>
      </w:pPr>
    </w:p>
    <w:p w:rsidR="00A66C3E" w:rsidRDefault="00A66C3E">
      <w:pPr>
        <w:spacing w:line="440" w:lineRule="exact"/>
        <w:ind w:left="280"/>
        <w:rPr>
          <w:sz w:val="40"/>
          <w:szCs w:val="40"/>
        </w:rPr>
      </w:pPr>
      <w:r w:rsidRPr="00A66C3E">
        <w:pict>
          <v:group id="_x0000_s1044" style="position:absolute;left:0;text-align:left;margin-left:36pt;margin-top:50.75pt;width:540pt;height:0;z-index:-251629568;mso-position-horizontal-relative:page;mso-position-vertical-relative:page" coordorigin="720,1015" coordsize="10800,0">
            <v:shape id="_x0000_s1045" style="position:absolute;left:720;top:1015;width:10800;height:0" coordorigin="720,1015" coordsize="10800,0" path="m720,1015r10800,e" filled="f" strokeweight=".17675mm">
              <v:path arrowok="t"/>
            </v:shape>
            <w10:wrap anchorx="page" anchory="page"/>
          </v:group>
        </w:pict>
      </w:r>
      <w:r w:rsidR="00790246">
        <w:rPr>
          <w:b/>
          <w:color w:val="29475B"/>
          <w:spacing w:val="-6"/>
          <w:sz w:val="40"/>
          <w:szCs w:val="40"/>
        </w:rPr>
        <w:t>C</w:t>
      </w:r>
      <w:r w:rsidR="00790246">
        <w:rPr>
          <w:b/>
          <w:color w:val="29475B"/>
          <w:spacing w:val="-5"/>
          <w:sz w:val="40"/>
          <w:szCs w:val="40"/>
        </w:rPr>
        <w:t>o</w:t>
      </w:r>
      <w:r w:rsidR="00790246">
        <w:rPr>
          <w:b/>
          <w:color w:val="29475B"/>
          <w:spacing w:val="-9"/>
          <w:sz w:val="40"/>
          <w:szCs w:val="40"/>
        </w:rPr>
        <w:t>n</w:t>
      </w:r>
      <w:r w:rsidR="00790246">
        <w:rPr>
          <w:b/>
          <w:color w:val="29475B"/>
          <w:spacing w:val="3"/>
          <w:sz w:val="40"/>
          <w:szCs w:val="40"/>
        </w:rPr>
        <w:t>ta</w:t>
      </w:r>
      <w:r w:rsidR="00790246">
        <w:rPr>
          <w:b/>
          <w:color w:val="29475B"/>
          <w:spacing w:val="1"/>
          <w:sz w:val="40"/>
          <w:szCs w:val="40"/>
        </w:rPr>
        <w:t>i</w:t>
      </w:r>
      <w:r w:rsidR="00790246">
        <w:rPr>
          <w:b/>
          <w:color w:val="29475B"/>
          <w:spacing w:val="-5"/>
          <w:sz w:val="40"/>
          <w:szCs w:val="40"/>
        </w:rPr>
        <w:t>n</w:t>
      </w:r>
      <w:r w:rsidR="00790246">
        <w:rPr>
          <w:b/>
          <w:color w:val="29475B"/>
          <w:spacing w:val="-4"/>
          <w:sz w:val="40"/>
          <w:szCs w:val="40"/>
        </w:rPr>
        <w:t>e</w:t>
      </w:r>
      <w:r w:rsidR="00790246">
        <w:rPr>
          <w:b/>
          <w:color w:val="29475B"/>
          <w:spacing w:val="-1"/>
          <w:sz w:val="40"/>
          <w:szCs w:val="40"/>
        </w:rPr>
        <w:t>r</w:t>
      </w:r>
      <w:r w:rsidR="00790246"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spacing w:line="250" w:lineRule="auto"/>
        <w:ind w:left="400" w:right="319"/>
        <w:rPr>
          <w:sz w:val="24"/>
          <w:szCs w:val="24"/>
        </w:rPr>
      </w:pP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isolated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Containers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virtual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machines,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processes.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 can think of them as 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-than-life </w:t>
      </w:r>
      <w:r>
        <w:rPr>
          <w:rFonts w:ascii="Consolas" w:eastAsia="Consolas" w:hAnsi="Consolas" w:cs="Consolas"/>
          <w:color w:val="F85851"/>
          <w:w w:val="121"/>
        </w:rPr>
        <w:t>chroot</w:t>
      </w:r>
      <w:r>
        <w:rPr>
          <w:rFonts w:ascii="Consolas" w:eastAsia="Consolas" w:hAnsi="Consolas" w:cs="Consolas"/>
          <w:color w:val="F85851"/>
          <w:spacing w:val="-50"/>
        </w:rPr>
        <w:t xml:space="preserve"> </w:t>
      </w:r>
      <w:r>
        <w:rPr>
          <w:color w:val="000000"/>
          <w:sz w:val="24"/>
          <w:szCs w:val="24"/>
        </w:rPr>
        <w:t>environments.</w:t>
      </w:r>
    </w:p>
    <w:p w:rsidR="00A66C3E" w:rsidRDefault="00A66C3E">
      <w:pPr>
        <w:spacing w:before="3" w:line="140" w:lineRule="exact"/>
        <w:rPr>
          <w:sz w:val="14"/>
          <w:szCs w:val="14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12"/>
          <w:sz w:val="40"/>
          <w:szCs w:val="40"/>
        </w:rPr>
        <w:t>f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-16"/>
          <w:sz w:val="40"/>
          <w:szCs w:val="40"/>
        </w:rPr>
        <w:t>y</w:t>
      </w:r>
      <w:r>
        <w:rPr>
          <w:b/>
          <w:color w:val="29475B"/>
          <w:spacing w:val="-5"/>
          <w:sz w:val="40"/>
          <w:szCs w:val="40"/>
        </w:rPr>
        <w:t>cle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create</w:t>
      </w:r>
      <w:r>
        <w:rPr>
          <w:rFonts w:ascii="Consolas" w:eastAsia="Consolas" w:hAnsi="Consolas" w:cs="Consolas"/>
          <w:b/>
          <w:color w:val="F85851"/>
          <w:spacing w:val="27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Creates a container but does not start it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rename</w:t>
      </w:r>
      <w:r>
        <w:rPr>
          <w:rFonts w:ascii="Consolas" w:eastAsia="Consolas" w:hAnsi="Consolas" w:cs="Consolas"/>
          <w:b/>
          <w:color w:val="F85851"/>
          <w:spacing w:val="27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Allows the </w:t>
      </w:r>
      <w:r>
        <w:rPr>
          <w:color w:val="000000"/>
          <w:sz w:val="24"/>
          <w:szCs w:val="24"/>
        </w:rPr>
        <w:t>container to be renamed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run </w:t>
      </w:r>
      <w:r>
        <w:rPr>
          <w:rFonts w:ascii="Consolas" w:eastAsia="Consolas" w:hAnsi="Consolas" w:cs="Consolas"/>
          <w:b/>
          <w:color w:val="F85851"/>
          <w:spacing w:val="9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Creates and starts a container in one operation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rm</w:t>
      </w:r>
      <w:r>
        <w:rPr>
          <w:rFonts w:ascii="Consolas" w:eastAsia="Consolas" w:hAnsi="Consolas" w:cs="Consolas"/>
          <w:b/>
          <w:color w:val="F85851"/>
          <w:spacing w:val="9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Deletes a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update</w:t>
      </w:r>
      <w:r>
        <w:rPr>
          <w:rFonts w:ascii="Consolas" w:eastAsia="Consolas" w:hAnsi="Consolas" w:cs="Consolas"/>
          <w:b/>
          <w:color w:val="F85851"/>
          <w:spacing w:val="27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Updates a containe</w:t>
      </w:r>
      <w:r>
        <w:rPr>
          <w:color w:val="000000"/>
          <w:spacing w:val="9"/>
          <w:sz w:val="24"/>
          <w:szCs w:val="24"/>
        </w:rPr>
        <w:t>r</w:t>
      </w:r>
      <w:r>
        <w:rPr>
          <w:color w:val="000000"/>
          <w:spacing w:val="-13"/>
          <w:sz w:val="24"/>
          <w:szCs w:val="24"/>
        </w:rPr>
        <w:t>’</w:t>
      </w:r>
      <w:r>
        <w:rPr>
          <w:color w:val="000000"/>
          <w:sz w:val="24"/>
          <w:szCs w:val="24"/>
        </w:rPr>
        <w:t>s resource limits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3"/>
        </w:rPr>
        <w:t xml:space="preserve">docker </w:t>
      </w:r>
      <w:r>
        <w:rPr>
          <w:b/>
          <w:color w:val="F85851"/>
          <w:spacing w:val="18"/>
          <w:w w:val="133"/>
        </w:rPr>
        <w:t xml:space="preserve"> </w:t>
      </w:r>
      <w:r>
        <w:rPr>
          <w:b/>
          <w:color w:val="F85851"/>
          <w:w w:val="133"/>
        </w:rPr>
        <w:t>run</w:t>
      </w:r>
      <w:r>
        <w:rPr>
          <w:b/>
          <w:color w:val="F85851"/>
          <w:spacing w:val="51"/>
          <w:w w:val="133"/>
        </w:rPr>
        <w:t xml:space="preserve"> </w:t>
      </w:r>
      <w:r>
        <w:rPr>
          <w:b/>
          <w:color w:val="F85851"/>
          <w:w w:val="133"/>
        </w:rPr>
        <w:t xml:space="preserve">--rm </w:t>
      </w:r>
      <w:r>
        <w:rPr>
          <w:b/>
          <w:color w:val="F85851"/>
          <w:spacing w:val="42"/>
          <w:w w:val="13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Removes container when stopped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run</w:t>
      </w:r>
      <w:r>
        <w:rPr>
          <w:rFonts w:ascii="Consolas" w:eastAsia="Consolas" w:hAnsi="Consolas" w:cs="Consolas"/>
          <w:b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-v</w:t>
      </w:r>
      <w:r>
        <w:rPr>
          <w:rFonts w:ascii="Consolas" w:eastAsia="Consolas" w:hAnsi="Consolas" w:cs="Consolas"/>
          <w:b/>
          <w:color w:val="F85851"/>
          <w:spacing w:val="70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$HOSTDIR•$DOCKERDIR</w:t>
      </w:r>
      <w:r>
        <w:rPr>
          <w:rFonts w:ascii="Consolas" w:eastAsia="Consolas" w:hAnsi="Consolas" w:cs="Consolas"/>
          <w:b/>
          <w:color w:val="F85851"/>
          <w:spacing w:val="26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Maps a directory on the host to the Docker</w:t>
      </w:r>
    </w:p>
    <w:p w:rsidR="00A66C3E" w:rsidRDefault="00790246">
      <w:pPr>
        <w:spacing w:before="3"/>
        <w:ind w:left="700"/>
        <w:rPr>
          <w:sz w:val="24"/>
          <w:szCs w:val="24"/>
        </w:rPr>
      </w:pPr>
      <w:r>
        <w:rPr>
          <w:sz w:val="24"/>
          <w:szCs w:val="24"/>
        </w:rPr>
        <w:t>container; see also•</w:t>
      </w:r>
      <w:r>
        <w:rPr>
          <w:spacing w:val="-4"/>
          <w:sz w:val="24"/>
          <w:szCs w:val="24"/>
        </w:rPr>
        <w:t xml:space="preserve"> </w:t>
      </w:r>
      <w:r>
        <w:rPr>
          <w:spacing w:val="-31"/>
          <w:sz w:val="24"/>
          <w:szCs w:val="24"/>
        </w:rPr>
        <w:t>V</w:t>
      </w:r>
      <w:r>
        <w:rPr>
          <w:sz w:val="24"/>
          <w:szCs w:val="24"/>
        </w:rPr>
        <w:t>olumes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rm</w:t>
      </w:r>
      <w:r>
        <w:rPr>
          <w:rFonts w:ascii="Consolas" w:eastAsia="Consolas" w:hAnsi="Consolas" w:cs="Consolas"/>
          <w:b/>
          <w:color w:val="F85851"/>
          <w:spacing w:val="70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-v</w:t>
      </w:r>
      <w:r>
        <w:rPr>
          <w:rFonts w:ascii="Consolas" w:eastAsia="Consolas" w:hAnsi="Consolas" w:cs="Consolas"/>
          <w:b/>
          <w:color w:val="F85851"/>
          <w:spacing w:val="9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Removes volumes associated with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>run</w:t>
      </w:r>
      <w:r>
        <w:rPr>
          <w:b/>
          <w:color w:val="F85851"/>
          <w:spacing w:val="55"/>
          <w:w w:val="132"/>
        </w:rPr>
        <w:t xml:space="preserve"> </w:t>
      </w:r>
      <w:r>
        <w:rPr>
          <w:b/>
          <w:color w:val="F85851"/>
          <w:w w:val="157"/>
        </w:rPr>
        <w:t xml:space="preserve">--log-driver=syslog </w:t>
      </w:r>
      <w:r>
        <w:rPr>
          <w:b/>
          <w:color w:val="F85851"/>
          <w:spacing w:val="1"/>
          <w:w w:val="157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Runs Docker with custom log driver</w:t>
      </w:r>
    </w:p>
    <w:p w:rsidR="00A66C3E" w:rsidRDefault="00A66C3E">
      <w:pPr>
        <w:spacing w:before="6" w:line="240" w:lineRule="exact"/>
        <w:rPr>
          <w:sz w:val="24"/>
          <w:szCs w:val="24"/>
        </w:rPr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7"/>
          <w:sz w:val="40"/>
          <w:szCs w:val="40"/>
        </w:rPr>
        <w:t>S</w:t>
      </w:r>
      <w:r>
        <w:rPr>
          <w:b/>
          <w:color w:val="29475B"/>
          <w:spacing w:val="3"/>
          <w:sz w:val="40"/>
          <w:szCs w:val="40"/>
        </w:rPr>
        <w:t>t</w:t>
      </w:r>
      <w:r>
        <w:rPr>
          <w:b/>
          <w:color w:val="29475B"/>
          <w:spacing w:val="2"/>
          <w:sz w:val="40"/>
          <w:szCs w:val="40"/>
        </w:rPr>
        <w:t>a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3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g </w:t>
      </w:r>
      <w:r>
        <w:rPr>
          <w:b/>
          <w:color w:val="29475B"/>
          <w:spacing w:val="3"/>
          <w:sz w:val="40"/>
          <w:szCs w:val="40"/>
        </w:rPr>
        <w:t>a</w:t>
      </w:r>
      <w:r>
        <w:rPr>
          <w:b/>
          <w:color w:val="29475B"/>
          <w:spacing w:val="-6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d </w:t>
      </w:r>
      <w:r>
        <w:rPr>
          <w:b/>
          <w:color w:val="29475B"/>
          <w:spacing w:val="-7"/>
          <w:sz w:val="40"/>
          <w:szCs w:val="40"/>
        </w:rPr>
        <w:t>S</w:t>
      </w:r>
      <w:r>
        <w:rPr>
          <w:b/>
          <w:color w:val="29475B"/>
          <w:spacing w:val="-2"/>
          <w:sz w:val="40"/>
          <w:szCs w:val="40"/>
        </w:rPr>
        <w:t>t</w:t>
      </w:r>
      <w:r>
        <w:rPr>
          <w:b/>
          <w:color w:val="29475B"/>
          <w:spacing w:val="-7"/>
          <w:sz w:val="40"/>
          <w:szCs w:val="40"/>
        </w:rPr>
        <w:t>o</w:t>
      </w:r>
      <w:r>
        <w:rPr>
          <w:b/>
          <w:color w:val="29475B"/>
          <w:spacing w:val="-6"/>
          <w:sz w:val="40"/>
          <w:szCs w:val="40"/>
        </w:rPr>
        <w:t>p</w:t>
      </w:r>
      <w:r>
        <w:rPr>
          <w:b/>
          <w:color w:val="29475B"/>
          <w:spacing w:val="-5"/>
          <w:sz w:val="40"/>
          <w:szCs w:val="40"/>
        </w:rPr>
        <w:t>p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3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>g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51"/>
        </w:rPr>
        <w:t>docker</w:t>
      </w:r>
      <w:r>
        <w:rPr>
          <w:b/>
          <w:color w:val="F85851"/>
          <w:spacing w:val="-31"/>
          <w:w w:val="151"/>
        </w:rPr>
        <w:t xml:space="preserve"> </w:t>
      </w:r>
      <w:r>
        <w:rPr>
          <w:b/>
          <w:color w:val="F85851"/>
          <w:w w:val="151"/>
        </w:rPr>
        <w:t xml:space="preserve">start </w:t>
      </w:r>
      <w:r>
        <w:rPr>
          <w:b/>
          <w:color w:val="F85851"/>
          <w:spacing w:val="68"/>
          <w:w w:val="15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Starts a containe</w:t>
      </w:r>
      <w:r>
        <w:rPr>
          <w:color w:val="000000"/>
          <w:spacing w:val="-10"/>
          <w:sz w:val="24"/>
          <w:szCs w:val="24"/>
        </w:rPr>
        <w:t>r</w:t>
      </w:r>
      <w:r>
        <w:rPr>
          <w:color w:val="000000"/>
          <w:sz w:val="24"/>
          <w:szCs w:val="24"/>
        </w:rPr>
        <w:t>, so it is running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3"/>
        </w:rPr>
        <w:t>docker</w:t>
      </w:r>
      <w:r>
        <w:rPr>
          <w:b/>
          <w:color w:val="F85851"/>
          <w:spacing w:val="20"/>
          <w:w w:val="143"/>
        </w:rPr>
        <w:t xml:space="preserve"> </w:t>
      </w:r>
      <w:r>
        <w:rPr>
          <w:b/>
          <w:color w:val="F85851"/>
          <w:w w:val="143"/>
        </w:rPr>
        <w:t xml:space="preserve">stop </w:t>
      </w:r>
      <w:r>
        <w:rPr>
          <w:b/>
          <w:color w:val="F85851"/>
          <w:spacing w:val="41"/>
          <w:w w:val="14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Stops a running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51"/>
        </w:rPr>
        <w:t>docker</w:t>
      </w:r>
      <w:r>
        <w:rPr>
          <w:b/>
          <w:color w:val="F85851"/>
          <w:spacing w:val="-31"/>
          <w:w w:val="151"/>
        </w:rPr>
        <w:t xml:space="preserve"> </w:t>
      </w:r>
      <w:r>
        <w:rPr>
          <w:b/>
          <w:color w:val="F85851"/>
          <w:w w:val="151"/>
        </w:rPr>
        <w:t xml:space="preserve">restart </w:t>
      </w:r>
      <w:r>
        <w:rPr>
          <w:b/>
          <w:color w:val="F85851"/>
          <w:spacing w:val="66"/>
          <w:w w:val="15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Stops and starts a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36"/>
        </w:rPr>
        <w:t xml:space="preserve">pause </w:t>
      </w:r>
      <w:r>
        <w:rPr>
          <w:b/>
          <w:color w:val="F85851"/>
          <w:spacing w:val="23"/>
          <w:w w:val="13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Pauses a running containe</w:t>
      </w:r>
      <w:r>
        <w:rPr>
          <w:color w:val="000000"/>
          <w:spacing w:val="-1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, “freezing” it in </w:t>
      </w:r>
      <w:r>
        <w:rPr>
          <w:color w:val="000000"/>
          <w:sz w:val="24"/>
          <w:szCs w:val="24"/>
        </w:rPr>
        <w:t>place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3"/>
        </w:rPr>
        <w:t xml:space="preserve">docker </w:t>
      </w:r>
      <w:r>
        <w:rPr>
          <w:b/>
          <w:color w:val="F85851"/>
          <w:spacing w:val="18"/>
          <w:w w:val="133"/>
        </w:rPr>
        <w:t xml:space="preserve"> </w:t>
      </w:r>
      <w:r>
        <w:rPr>
          <w:b/>
          <w:color w:val="F85851"/>
          <w:w w:val="133"/>
        </w:rPr>
        <w:t xml:space="preserve">unpause </w:t>
      </w:r>
      <w:r>
        <w:rPr>
          <w:b/>
          <w:color w:val="F85851"/>
          <w:spacing w:val="12"/>
          <w:w w:val="13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Unpauses a running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0"/>
        </w:rPr>
        <w:t>docker</w:t>
      </w:r>
      <w:r>
        <w:rPr>
          <w:b/>
          <w:color w:val="F85851"/>
          <w:spacing w:val="39"/>
          <w:w w:val="140"/>
        </w:rPr>
        <w:t xml:space="preserve"> </w:t>
      </w:r>
      <w:r>
        <w:rPr>
          <w:b/>
          <w:color w:val="F85851"/>
          <w:w w:val="140"/>
        </w:rPr>
        <w:t xml:space="preserve">wait </w:t>
      </w:r>
      <w:r>
        <w:rPr>
          <w:b/>
          <w:color w:val="F85851"/>
          <w:spacing w:val="37"/>
          <w:w w:val="14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Blocks until running container stops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92"/>
        </w:rPr>
        <w:t>kill</w:t>
      </w:r>
      <w:r>
        <w:rPr>
          <w:b/>
          <w:color w:val="F85851"/>
          <w:spacing w:val="63"/>
          <w:w w:val="19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Sends a SIGKILL</w:t>
      </w:r>
      <w:r>
        <w:rPr>
          <w:color w:val="000000"/>
          <w:spacing w:val="-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a running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attach</w:t>
      </w:r>
      <w:r>
        <w:rPr>
          <w:rFonts w:ascii="Consolas" w:eastAsia="Consolas" w:hAnsi="Consolas" w:cs="Consolas"/>
          <w:b/>
          <w:color w:val="F85851"/>
          <w:spacing w:val="27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Connects to a running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spacing w:line="250" w:lineRule="auto"/>
        <w:ind w:left="400" w:right="31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integrate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container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daemon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7"/>
          <w:sz w:val="24"/>
          <w:szCs w:val="24"/>
        </w:rPr>
        <w:t xml:space="preserve"> </w:t>
      </w:r>
      <w:r>
        <w:rPr>
          <w:color w:val="F85851"/>
          <w:w w:val="171"/>
        </w:rPr>
        <w:t>-r=false</w:t>
      </w:r>
      <w:r>
        <w:rPr>
          <w:color w:val="F85851"/>
          <w:spacing w:val="-33"/>
          <w:w w:val="171"/>
        </w:rPr>
        <w:t xml:space="preserve"> </w:t>
      </w:r>
      <w:r>
        <w:rPr>
          <w:color w:val="000000"/>
          <w:sz w:val="24"/>
          <w:szCs w:val="24"/>
        </w:rPr>
        <w:t>then</w:t>
      </w:r>
      <w:r>
        <w:rPr>
          <w:color w:val="000000"/>
          <w:spacing w:val="-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use docker </w:t>
      </w:r>
      <w:r>
        <w:rPr>
          <w:rFonts w:ascii="Consolas" w:eastAsia="Consolas" w:hAnsi="Consolas" w:cs="Consolas"/>
          <w:color w:val="F85851"/>
        </w:rPr>
        <w:t xml:space="preserve">start </w:t>
      </w:r>
      <w:r>
        <w:rPr>
          <w:rFonts w:ascii="Consolas" w:eastAsia="Consolas" w:hAnsi="Consolas" w:cs="Consolas"/>
          <w:color w:val="F85851"/>
          <w:spacing w:val="29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-a</w:t>
      </w:r>
      <w:r>
        <w:rPr>
          <w:color w:val="000000"/>
          <w:sz w:val="24"/>
          <w:szCs w:val="24"/>
        </w:rPr>
        <w:t>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00"/>
        <w:rPr>
          <w:sz w:val="24"/>
          <w:szCs w:val="24"/>
        </w:rPr>
        <w:sectPr w:rsidR="00A66C3E">
          <w:pgSz w:w="12240" w:h="15840"/>
          <w:pgMar w:top="800" w:right="660" w:bottom="280" w:left="620" w:header="610" w:footer="700" w:gutter="0"/>
          <w:cols w:space="720"/>
        </w:sectPr>
      </w:pPr>
      <w:r>
        <w:rPr>
          <w:sz w:val="24"/>
          <w:szCs w:val="24"/>
        </w:rPr>
        <w:t>If you want to expose container ports through the host, see the exposing ports section.</w:t>
      </w:r>
    </w:p>
    <w:p w:rsidR="00A66C3E" w:rsidRDefault="00A66C3E">
      <w:pPr>
        <w:spacing w:line="200" w:lineRule="exact"/>
      </w:pPr>
    </w:p>
    <w:p w:rsidR="00A66C3E" w:rsidRDefault="00A66C3E">
      <w:pPr>
        <w:spacing w:before="10" w:line="220" w:lineRule="exact"/>
        <w:rPr>
          <w:sz w:val="22"/>
          <w:szCs w:val="22"/>
        </w:rPr>
      </w:pPr>
    </w:p>
    <w:p w:rsidR="00A66C3E" w:rsidRDefault="00A66C3E">
      <w:pPr>
        <w:spacing w:line="440" w:lineRule="exact"/>
        <w:ind w:left="280"/>
        <w:rPr>
          <w:sz w:val="40"/>
          <w:szCs w:val="40"/>
        </w:rPr>
      </w:pPr>
      <w:r w:rsidRPr="00A66C3E">
        <w:pict>
          <v:group id="_x0000_s1041" style="position:absolute;left:0;text-align:left;margin-left:36pt;margin-top:50.75pt;width:540pt;height:0;z-index:-251627520;mso-position-horizontal-relative:page;mso-position-vertical-relative:page" coordorigin="720,1015" coordsize="10800,0">
            <v:shape id="_x0000_s1042" style="position:absolute;left:720;top:1015;width:10800;height:0" coordorigin="720,1015" coordsize="10800,0" path="m720,1015r10800,e" filled="f" strokeweight=".17675mm">
              <v:path arrowok="t"/>
            </v:shape>
            <w10:wrap anchorx="page" anchory="page"/>
          </v:group>
        </w:pict>
      </w:r>
      <w:r w:rsidR="00790246">
        <w:rPr>
          <w:b/>
          <w:color w:val="29475B"/>
          <w:spacing w:val="3"/>
          <w:sz w:val="40"/>
          <w:szCs w:val="40"/>
        </w:rPr>
        <w:t>I</w:t>
      </w:r>
      <w:r w:rsidR="00790246">
        <w:rPr>
          <w:b/>
          <w:color w:val="29475B"/>
          <w:spacing w:val="2"/>
          <w:sz w:val="40"/>
          <w:szCs w:val="40"/>
        </w:rPr>
        <w:t>n</w:t>
      </w:r>
      <w:r w:rsidR="00790246">
        <w:rPr>
          <w:b/>
          <w:color w:val="29475B"/>
          <w:spacing w:val="-12"/>
          <w:sz w:val="40"/>
          <w:szCs w:val="40"/>
        </w:rPr>
        <w:t>f</w:t>
      </w:r>
      <w:r w:rsidR="00790246">
        <w:rPr>
          <w:b/>
          <w:color w:val="29475B"/>
          <w:spacing w:val="-5"/>
          <w:sz w:val="40"/>
          <w:szCs w:val="40"/>
        </w:rPr>
        <w:t>o</w:t>
      </w:r>
      <w:r w:rsidR="00790246">
        <w:rPr>
          <w:b/>
          <w:color w:val="29475B"/>
          <w:spacing w:val="1"/>
          <w:sz w:val="40"/>
          <w:szCs w:val="40"/>
        </w:rPr>
        <w:t>r</w:t>
      </w:r>
      <w:r w:rsidR="00790246">
        <w:rPr>
          <w:b/>
          <w:color w:val="29475B"/>
          <w:spacing w:val="-2"/>
          <w:sz w:val="40"/>
          <w:szCs w:val="40"/>
        </w:rPr>
        <w:t>m</w:t>
      </w:r>
      <w:r w:rsidR="00790246">
        <w:rPr>
          <w:b/>
          <w:color w:val="29475B"/>
          <w:spacing w:val="-8"/>
          <w:sz w:val="40"/>
          <w:szCs w:val="40"/>
        </w:rPr>
        <w:t>a</w:t>
      </w:r>
      <w:r w:rsidR="00790246">
        <w:rPr>
          <w:b/>
          <w:color w:val="29475B"/>
          <w:spacing w:val="-1"/>
          <w:sz w:val="40"/>
          <w:szCs w:val="40"/>
        </w:rPr>
        <w:t>t</w:t>
      </w:r>
      <w:r w:rsidR="00790246">
        <w:rPr>
          <w:b/>
          <w:color w:val="29475B"/>
          <w:spacing w:val="-5"/>
          <w:sz w:val="40"/>
          <w:szCs w:val="40"/>
        </w:rPr>
        <w:t>io</w:t>
      </w:r>
      <w:r w:rsidR="00790246">
        <w:rPr>
          <w:b/>
          <w:color w:val="29475B"/>
          <w:sz w:val="40"/>
          <w:szCs w:val="40"/>
        </w:rPr>
        <w:t xml:space="preserve">n </w:t>
      </w:r>
      <w:r w:rsidR="00790246">
        <w:rPr>
          <w:b/>
          <w:color w:val="29475B"/>
          <w:spacing w:val="-5"/>
          <w:sz w:val="40"/>
          <w:szCs w:val="40"/>
        </w:rPr>
        <w:t>o</w:t>
      </w:r>
      <w:r w:rsidR="00790246">
        <w:rPr>
          <w:b/>
          <w:color w:val="29475B"/>
          <w:sz w:val="40"/>
          <w:szCs w:val="40"/>
        </w:rPr>
        <w:t>n D</w:t>
      </w:r>
      <w:r w:rsidR="00790246">
        <w:rPr>
          <w:b/>
          <w:color w:val="29475B"/>
          <w:spacing w:val="-1"/>
          <w:sz w:val="40"/>
          <w:szCs w:val="40"/>
        </w:rPr>
        <w:t>o</w:t>
      </w:r>
      <w:r w:rsidR="00790246">
        <w:rPr>
          <w:b/>
          <w:color w:val="29475B"/>
          <w:spacing w:val="-5"/>
          <w:sz w:val="40"/>
          <w:szCs w:val="40"/>
        </w:rPr>
        <w:t>c</w:t>
      </w:r>
      <w:r w:rsidR="00790246">
        <w:rPr>
          <w:b/>
          <w:color w:val="29475B"/>
          <w:spacing w:val="-13"/>
          <w:sz w:val="40"/>
          <w:szCs w:val="40"/>
        </w:rPr>
        <w:t>k</w:t>
      </w:r>
      <w:r w:rsidR="00790246">
        <w:rPr>
          <w:b/>
          <w:color w:val="29475B"/>
          <w:spacing w:val="-4"/>
          <w:sz w:val="40"/>
          <w:szCs w:val="40"/>
        </w:rPr>
        <w:t>e</w:t>
      </w:r>
      <w:r w:rsidR="00790246">
        <w:rPr>
          <w:b/>
          <w:color w:val="29475B"/>
          <w:sz w:val="40"/>
          <w:szCs w:val="40"/>
        </w:rPr>
        <w:t xml:space="preserve">r </w:t>
      </w:r>
      <w:r w:rsidR="00790246">
        <w:rPr>
          <w:b/>
          <w:color w:val="29475B"/>
          <w:spacing w:val="-6"/>
          <w:sz w:val="40"/>
          <w:szCs w:val="40"/>
        </w:rPr>
        <w:t>C</w:t>
      </w:r>
      <w:r w:rsidR="00790246">
        <w:rPr>
          <w:b/>
          <w:color w:val="29475B"/>
          <w:spacing w:val="-5"/>
          <w:sz w:val="40"/>
          <w:szCs w:val="40"/>
        </w:rPr>
        <w:t>o</w:t>
      </w:r>
      <w:r w:rsidR="00790246">
        <w:rPr>
          <w:b/>
          <w:color w:val="29475B"/>
          <w:spacing w:val="-9"/>
          <w:sz w:val="40"/>
          <w:szCs w:val="40"/>
        </w:rPr>
        <w:t>n</w:t>
      </w:r>
      <w:r w:rsidR="00790246">
        <w:rPr>
          <w:b/>
          <w:color w:val="29475B"/>
          <w:spacing w:val="3"/>
          <w:sz w:val="40"/>
          <w:szCs w:val="40"/>
        </w:rPr>
        <w:t>ta</w:t>
      </w:r>
      <w:r w:rsidR="00790246">
        <w:rPr>
          <w:b/>
          <w:color w:val="29475B"/>
          <w:spacing w:val="1"/>
          <w:sz w:val="40"/>
          <w:szCs w:val="40"/>
        </w:rPr>
        <w:t>i</w:t>
      </w:r>
      <w:r w:rsidR="00790246">
        <w:rPr>
          <w:b/>
          <w:color w:val="29475B"/>
          <w:spacing w:val="-5"/>
          <w:sz w:val="40"/>
          <w:szCs w:val="40"/>
        </w:rPr>
        <w:t>n</w:t>
      </w:r>
      <w:r w:rsidR="00790246">
        <w:rPr>
          <w:b/>
          <w:color w:val="29475B"/>
          <w:spacing w:val="-4"/>
          <w:sz w:val="40"/>
          <w:szCs w:val="40"/>
        </w:rPr>
        <w:t>e</w:t>
      </w:r>
      <w:r w:rsidR="00790246">
        <w:rPr>
          <w:b/>
          <w:color w:val="29475B"/>
          <w:spacing w:val="-1"/>
          <w:sz w:val="40"/>
          <w:szCs w:val="40"/>
        </w:rPr>
        <w:t>r</w:t>
      </w:r>
      <w:r w:rsidR="00790246">
        <w:rPr>
          <w:b/>
          <w:color w:val="29475B"/>
          <w:spacing w:val="-6"/>
          <w:sz w:val="40"/>
          <w:szCs w:val="40"/>
        </w:rPr>
        <w:t>s</w:t>
      </w:r>
      <w:r w:rsidR="00790246">
        <w:rPr>
          <w:b/>
          <w:color w:val="29475B"/>
          <w:sz w:val="40"/>
          <w:szCs w:val="40"/>
        </w:rPr>
        <w:t xml:space="preserve">, </w:t>
      </w:r>
      <w:r w:rsidR="00790246">
        <w:rPr>
          <w:b/>
          <w:color w:val="29475B"/>
          <w:spacing w:val="5"/>
          <w:sz w:val="40"/>
          <w:szCs w:val="40"/>
        </w:rPr>
        <w:t>P</w:t>
      </w:r>
      <w:r w:rsidR="00790246">
        <w:rPr>
          <w:b/>
          <w:color w:val="29475B"/>
          <w:spacing w:val="-6"/>
          <w:sz w:val="40"/>
          <w:szCs w:val="40"/>
        </w:rPr>
        <w:t>r</w:t>
      </w:r>
      <w:r w:rsidR="00790246">
        <w:rPr>
          <w:b/>
          <w:color w:val="29475B"/>
          <w:spacing w:val="-1"/>
          <w:sz w:val="40"/>
          <w:szCs w:val="40"/>
        </w:rPr>
        <w:t>o</w:t>
      </w:r>
      <w:r w:rsidR="00790246">
        <w:rPr>
          <w:b/>
          <w:color w:val="29475B"/>
          <w:spacing w:val="-3"/>
          <w:sz w:val="40"/>
          <w:szCs w:val="40"/>
        </w:rPr>
        <w:t>c</w:t>
      </w:r>
      <w:r w:rsidR="00790246">
        <w:rPr>
          <w:b/>
          <w:color w:val="29475B"/>
          <w:spacing w:val="2"/>
          <w:sz w:val="40"/>
          <w:szCs w:val="40"/>
        </w:rPr>
        <w:t>es</w:t>
      </w:r>
      <w:r w:rsidR="00790246">
        <w:rPr>
          <w:b/>
          <w:color w:val="29475B"/>
          <w:spacing w:val="-1"/>
          <w:sz w:val="40"/>
          <w:szCs w:val="40"/>
        </w:rPr>
        <w:t>s</w:t>
      </w:r>
      <w:r w:rsidR="00790246">
        <w:rPr>
          <w:b/>
          <w:color w:val="29475B"/>
          <w:spacing w:val="2"/>
          <w:sz w:val="40"/>
          <w:szCs w:val="40"/>
        </w:rPr>
        <w:t>e</w:t>
      </w:r>
      <w:r w:rsidR="00790246">
        <w:rPr>
          <w:b/>
          <w:color w:val="29475B"/>
          <w:sz w:val="40"/>
          <w:szCs w:val="40"/>
        </w:rPr>
        <w:t xml:space="preserve">s </w:t>
      </w:r>
      <w:r w:rsidR="00790246">
        <w:rPr>
          <w:b/>
          <w:color w:val="29475B"/>
          <w:spacing w:val="3"/>
          <w:sz w:val="40"/>
          <w:szCs w:val="40"/>
        </w:rPr>
        <w:t>a</w:t>
      </w:r>
      <w:r w:rsidR="00790246">
        <w:rPr>
          <w:b/>
          <w:color w:val="29475B"/>
          <w:spacing w:val="-6"/>
          <w:sz w:val="40"/>
          <w:szCs w:val="40"/>
        </w:rPr>
        <w:t>n</w:t>
      </w:r>
      <w:r w:rsidR="00790246">
        <w:rPr>
          <w:b/>
          <w:color w:val="29475B"/>
          <w:sz w:val="40"/>
          <w:szCs w:val="40"/>
        </w:rPr>
        <w:t>d</w:t>
      </w:r>
    </w:p>
    <w:p w:rsidR="00A66C3E" w:rsidRDefault="00790246">
      <w:pPr>
        <w:spacing w:before="20"/>
        <w:ind w:left="280"/>
        <w:rPr>
          <w:sz w:val="40"/>
          <w:szCs w:val="40"/>
        </w:rPr>
      </w:pPr>
      <w:r>
        <w:rPr>
          <w:b/>
          <w:color w:val="29475B"/>
          <w:spacing w:val="-9"/>
          <w:sz w:val="40"/>
          <w:szCs w:val="40"/>
        </w:rPr>
        <w:t>P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pacing w:val="2"/>
          <w:sz w:val="40"/>
          <w:szCs w:val="40"/>
        </w:rPr>
        <w:t>r</w:t>
      </w:r>
      <w:r>
        <w:rPr>
          <w:b/>
          <w:color w:val="29475B"/>
          <w:spacing w:val="-12"/>
          <w:sz w:val="40"/>
          <w:szCs w:val="40"/>
        </w:rPr>
        <w:t>f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-2"/>
          <w:sz w:val="40"/>
          <w:szCs w:val="40"/>
        </w:rPr>
        <w:t>m</w:t>
      </w:r>
      <w:r>
        <w:rPr>
          <w:b/>
          <w:color w:val="29475B"/>
          <w:spacing w:val="3"/>
          <w:sz w:val="40"/>
          <w:szCs w:val="40"/>
        </w:rPr>
        <w:t>a</w:t>
      </w:r>
      <w:r>
        <w:rPr>
          <w:b/>
          <w:color w:val="29475B"/>
          <w:spacing w:val="-6"/>
          <w:sz w:val="40"/>
          <w:szCs w:val="40"/>
        </w:rPr>
        <w:t>n</w:t>
      </w:r>
      <w:r>
        <w:rPr>
          <w:b/>
          <w:color w:val="29475B"/>
          <w:spacing w:val="-3"/>
          <w:sz w:val="40"/>
          <w:szCs w:val="40"/>
        </w:rPr>
        <w:t>c</w:t>
      </w:r>
      <w:r>
        <w:rPr>
          <w:b/>
          <w:color w:val="29475B"/>
          <w:sz w:val="40"/>
          <w:szCs w:val="40"/>
        </w:rPr>
        <w:t>e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8"/>
        </w:rPr>
        <w:t>docker</w:t>
      </w:r>
      <w:r>
        <w:rPr>
          <w:b/>
          <w:color w:val="F85851"/>
          <w:spacing w:val="52"/>
          <w:w w:val="138"/>
        </w:rPr>
        <w:t xml:space="preserve"> </w:t>
      </w:r>
      <w:r>
        <w:rPr>
          <w:b/>
          <w:color w:val="F85851"/>
          <w:w w:val="138"/>
        </w:rPr>
        <w:t xml:space="preserve">ps </w:t>
      </w:r>
      <w:r>
        <w:rPr>
          <w:b/>
          <w:color w:val="F85851"/>
          <w:spacing w:val="27"/>
          <w:w w:val="138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running containers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8"/>
        </w:rPr>
        <w:t>docker</w:t>
      </w:r>
      <w:r>
        <w:rPr>
          <w:b/>
          <w:color w:val="F85851"/>
          <w:spacing w:val="-12"/>
          <w:w w:val="148"/>
        </w:rPr>
        <w:t xml:space="preserve"> </w:t>
      </w:r>
      <w:r>
        <w:rPr>
          <w:b/>
          <w:color w:val="F85851"/>
          <w:w w:val="148"/>
        </w:rPr>
        <w:t xml:space="preserve">logs </w:t>
      </w:r>
      <w:r>
        <w:rPr>
          <w:b/>
          <w:color w:val="F85851"/>
          <w:spacing w:val="51"/>
          <w:w w:val="148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Gets logs from container; you can use a custom log drive</w:t>
      </w:r>
      <w:r>
        <w:rPr>
          <w:color w:val="000000"/>
          <w:spacing w:val="-10"/>
          <w:sz w:val="24"/>
          <w:szCs w:val="24"/>
        </w:rPr>
        <w:t>r</w:t>
      </w:r>
      <w:r>
        <w:rPr>
          <w:color w:val="000000"/>
          <w:sz w:val="24"/>
          <w:szCs w:val="24"/>
        </w:rPr>
        <w:t>, but logs are only</w:t>
      </w:r>
    </w:p>
    <w:p w:rsidR="00A66C3E" w:rsidRDefault="00790246">
      <w:pPr>
        <w:spacing w:before="3"/>
        <w:ind w:left="700"/>
        <w:rPr>
          <w:sz w:val="24"/>
          <w:szCs w:val="24"/>
        </w:rPr>
      </w:pPr>
      <w:r>
        <w:rPr>
          <w:sz w:val="24"/>
          <w:szCs w:val="24"/>
        </w:rPr>
        <w:t xml:space="preserve">available for </w:t>
      </w:r>
      <w:r>
        <w:rPr>
          <w:rFonts w:ascii="Consolas" w:eastAsia="Consolas" w:hAnsi="Consolas" w:cs="Consolas"/>
          <w:color w:val="F85851"/>
          <w:w w:val="121"/>
        </w:rPr>
        <w:t>json-</w:t>
      </w:r>
      <w:r>
        <w:rPr>
          <w:rFonts w:ascii="Consolas" w:eastAsia="Consolas" w:hAnsi="Consolas" w:cs="Consolas"/>
          <w:color w:val="F85851"/>
          <w:spacing w:val="17"/>
          <w:w w:val="121"/>
        </w:rPr>
        <w:t>f</w:t>
      </w:r>
      <w:r>
        <w:rPr>
          <w:rFonts w:ascii="Consolas" w:eastAsia="Consolas" w:hAnsi="Consolas" w:cs="Consolas"/>
          <w:color w:val="F85851"/>
          <w:spacing w:val="-17"/>
          <w:w w:val="121"/>
        </w:rPr>
        <w:t>i</w:t>
      </w:r>
      <w:r>
        <w:rPr>
          <w:rFonts w:ascii="Consolas" w:eastAsia="Consolas" w:hAnsi="Consolas" w:cs="Consolas"/>
          <w:color w:val="F85851"/>
          <w:w w:val="121"/>
        </w:rPr>
        <w:t>le</w:t>
      </w:r>
      <w:r>
        <w:rPr>
          <w:rFonts w:ascii="Consolas" w:eastAsia="Consolas" w:hAnsi="Consolas" w:cs="Consolas"/>
          <w:color w:val="F85851"/>
          <w:spacing w:val="-50"/>
        </w:rPr>
        <w:t xml:space="preserve"> </w:t>
      </w:r>
      <w:r>
        <w:rPr>
          <w:color w:val="000000"/>
          <w:sz w:val="24"/>
          <w:szCs w:val="24"/>
        </w:rPr>
        <w:t xml:space="preserve">and </w:t>
      </w:r>
      <w:r>
        <w:rPr>
          <w:rFonts w:ascii="Consolas" w:eastAsia="Consolas" w:hAnsi="Consolas" w:cs="Consolas"/>
          <w:color w:val="F85851"/>
          <w:w w:val="121"/>
        </w:rPr>
        <w:t>journald</w:t>
      </w:r>
      <w:r>
        <w:rPr>
          <w:rFonts w:ascii="Consolas" w:eastAsia="Consolas" w:hAnsi="Consolas" w:cs="Consolas"/>
          <w:color w:val="F85851"/>
          <w:spacing w:val="-50"/>
        </w:rPr>
        <w:t xml:space="preserve"> </w:t>
      </w:r>
      <w:r>
        <w:rPr>
          <w:color w:val="000000"/>
          <w:sz w:val="24"/>
          <w:szCs w:val="24"/>
        </w:rPr>
        <w:t>in 1.10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5"/>
        </w:rPr>
        <w:t>docker</w:t>
      </w:r>
      <w:r>
        <w:rPr>
          <w:b/>
          <w:color w:val="F85851"/>
          <w:spacing w:val="8"/>
          <w:w w:val="145"/>
        </w:rPr>
        <w:t xml:space="preserve"> </w:t>
      </w:r>
      <w:r>
        <w:rPr>
          <w:b/>
          <w:color w:val="F85851"/>
          <w:w w:val="145"/>
        </w:rPr>
        <w:t xml:space="preserve">inspect  </w:t>
      </w:r>
      <w:r>
        <w:rPr>
          <w:b/>
          <w:color w:val="F85851"/>
          <w:spacing w:val="1"/>
          <w:w w:val="145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Looks at all the </w:t>
      </w:r>
      <w:r>
        <w:rPr>
          <w:color w:val="000000"/>
          <w:sz w:val="24"/>
          <w:szCs w:val="24"/>
        </w:rPr>
        <w:t>info on a container (including IP</w:t>
      </w:r>
      <w:r>
        <w:rPr>
          <w:color w:val="000000"/>
          <w:spacing w:val="-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address)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3"/>
        </w:rPr>
        <w:t>docker</w:t>
      </w:r>
      <w:r>
        <w:rPr>
          <w:b/>
          <w:color w:val="F85851"/>
          <w:spacing w:val="20"/>
          <w:w w:val="143"/>
        </w:rPr>
        <w:t xml:space="preserve"> </w:t>
      </w:r>
      <w:r>
        <w:rPr>
          <w:b/>
          <w:color w:val="F85851"/>
          <w:w w:val="143"/>
        </w:rPr>
        <w:t xml:space="preserve">events </w:t>
      </w:r>
      <w:r>
        <w:rPr>
          <w:b/>
          <w:color w:val="F85851"/>
          <w:spacing w:val="53"/>
          <w:w w:val="14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Gets events from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port </w:t>
      </w:r>
      <w:r>
        <w:rPr>
          <w:rFonts w:ascii="Consolas" w:eastAsia="Consolas" w:hAnsi="Consolas" w:cs="Consolas"/>
          <w:b/>
          <w:color w:val="F85851"/>
          <w:spacing w:val="3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public facing port of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top </w:t>
      </w:r>
      <w:r>
        <w:rPr>
          <w:rFonts w:ascii="Consolas" w:eastAsia="Consolas" w:hAnsi="Consolas" w:cs="Consolas"/>
          <w:b/>
          <w:color w:val="F85851"/>
          <w:spacing w:val="9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running processes in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71"/>
        </w:rPr>
        <w:t>stats</w:t>
      </w:r>
      <w:r>
        <w:rPr>
          <w:b/>
          <w:color w:val="F85851"/>
          <w:spacing w:val="73"/>
          <w:w w:val="17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containers’</w:t>
      </w:r>
      <w:r>
        <w:rPr>
          <w:color w:val="000000"/>
          <w:spacing w:val="-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resource usage statistics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77"/>
        </w:rPr>
        <w:t>diff</w:t>
      </w:r>
      <w:r>
        <w:rPr>
          <w:b/>
          <w:color w:val="F85851"/>
          <w:spacing w:val="70"/>
          <w:w w:val="177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changed files</w:t>
      </w:r>
      <w:r>
        <w:rPr>
          <w:color w:val="000000"/>
          <w:spacing w:val="-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the containe</w:t>
      </w:r>
      <w:r>
        <w:rPr>
          <w:color w:val="000000"/>
          <w:spacing w:val="9"/>
          <w:sz w:val="24"/>
          <w:szCs w:val="24"/>
        </w:rPr>
        <w:t>r</w:t>
      </w:r>
      <w:r>
        <w:rPr>
          <w:color w:val="000000"/>
          <w:spacing w:val="-13"/>
          <w:sz w:val="24"/>
          <w:szCs w:val="24"/>
        </w:rPr>
        <w:t>’</w:t>
      </w:r>
      <w:r>
        <w:rPr>
          <w:color w:val="000000"/>
          <w:sz w:val="24"/>
          <w:szCs w:val="24"/>
        </w:rPr>
        <w:t>s filesystem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5"/>
        </w:rPr>
        <w:t>docker</w:t>
      </w:r>
      <w:r>
        <w:rPr>
          <w:b/>
          <w:color w:val="F85851"/>
          <w:spacing w:val="8"/>
          <w:w w:val="145"/>
        </w:rPr>
        <w:t xml:space="preserve"> </w:t>
      </w:r>
      <w:r>
        <w:rPr>
          <w:b/>
          <w:color w:val="F85851"/>
          <w:w w:val="145"/>
        </w:rPr>
        <w:t>ps</w:t>
      </w:r>
      <w:r>
        <w:rPr>
          <w:b/>
          <w:color w:val="F85851"/>
          <w:spacing w:val="53"/>
          <w:w w:val="145"/>
        </w:rPr>
        <w:t xml:space="preserve"> </w:t>
      </w:r>
      <w:r>
        <w:rPr>
          <w:b/>
          <w:color w:val="F85851"/>
          <w:w w:val="145"/>
        </w:rPr>
        <w:t xml:space="preserve">-a </w:t>
      </w:r>
      <w:r>
        <w:rPr>
          <w:b/>
          <w:color w:val="F85851"/>
          <w:spacing w:val="39"/>
          <w:w w:val="145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running and stopped containers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82"/>
        </w:rPr>
        <w:t>stats</w:t>
      </w:r>
      <w:r>
        <w:rPr>
          <w:b/>
          <w:color w:val="F85851"/>
          <w:spacing w:val="-1"/>
          <w:w w:val="182"/>
        </w:rPr>
        <w:t xml:space="preserve"> </w:t>
      </w:r>
      <w:r>
        <w:rPr>
          <w:b/>
          <w:color w:val="F85851"/>
          <w:w w:val="182"/>
        </w:rPr>
        <w:t xml:space="preserve">--all </w:t>
      </w:r>
      <w:r>
        <w:rPr>
          <w:b/>
          <w:color w:val="F85851"/>
          <w:spacing w:val="15"/>
          <w:w w:val="18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a running list of containers</w:t>
      </w:r>
    </w:p>
    <w:p w:rsidR="00A66C3E" w:rsidRDefault="00A66C3E">
      <w:pPr>
        <w:spacing w:before="6" w:line="240" w:lineRule="exact"/>
        <w:rPr>
          <w:sz w:val="24"/>
          <w:szCs w:val="24"/>
        </w:rPr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-8"/>
          <w:sz w:val="40"/>
          <w:szCs w:val="40"/>
        </w:rPr>
        <w:t>m</w:t>
      </w:r>
      <w:r>
        <w:rPr>
          <w:b/>
          <w:color w:val="29475B"/>
          <w:spacing w:val="-1"/>
          <w:sz w:val="40"/>
          <w:szCs w:val="40"/>
        </w:rPr>
        <w:t>p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 xml:space="preserve">t / 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x</w:t>
      </w:r>
      <w:r>
        <w:rPr>
          <w:b/>
          <w:color w:val="29475B"/>
          <w:spacing w:val="-1"/>
          <w:sz w:val="40"/>
          <w:szCs w:val="40"/>
        </w:rPr>
        <w:t>p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 xml:space="preserve">t </w:t>
      </w:r>
      <w:r>
        <w:rPr>
          <w:b/>
          <w:color w:val="29475B"/>
          <w:spacing w:val="4"/>
          <w:sz w:val="40"/>
          <w:szCs w:val="40"/>
        </w:rPr>
        <w:t>(</w:t>
      </w:r>
      <w:r>
        <w:rPr>
          <w:b/>
          <w:color w:val="29475B"/>
          <w:spacing w:val="-5"/>
          <w:sz w:val="40"/>
          <w:szCs w:val="40"/>
        </w:rPr>
        <w:t>Back</w:t>
      </w:r>
      <w:r>
        <w:rPr>
          <w:b/>
          <w:color w:val="29475B"/>
          <w:spacing w:val="-9"/>
          <w:sz w:val="40"/>
          <w:szCs w:val="40"/>
        </w:rPr>
        <w:t>u</w:t>
      </w:r>
      <w:r>
        <w:rPr>
          <w:b/>
          <w:color w:val="29475B"/>
          <w:sz w:val="40"/>
          <w:szCs w:val="40"/>
        </w:rPr>
        <w:t xml:space="preserve">p / </w:t>
      </w:r>
      <w:r>
        <w:rPr>
          <w:b/>
          <w:color w:val="29475B"/>
          <w:spacing w:val="-10"/>
          <w:sz w:val="40"/>
          <w:szCs w:val="40"/>
        </w:rPr>
        <w:t>R</w:t>
      </w:r>
      <w:r>
        <w:rPr>
          <w:b/>
          <w:color w:val="29475B"/>
          <w:spacing w:val="2"/>
          <w:sz w:val="40"/>
          <w:szCs w:val="40"/>
        </w:rPr>
        <w:t>e</w:t>
      </w:r>
      <w:r>
        <w:rPr>
          <w:b/>
          <w:color w:val="29475B"/>
          <w:spacing w:val="-4"/>
          <w:sz w:val="40"/>
          <w:szCs w:val="40"/>
        </w:rPr>
        <w:t>s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-5"/>
          <w:sz w:val="40"/>
          <w:szCs w:val="40"/>
        </w:rPr>
        <w:t>or</w:t>
      </w:r>
      <w:r>
        <w:rPr>
          <w:b/>
          <w:color w:val="29475B"/>
          <w:spacing w:val="-22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)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cp</w:t>
      </w:r>
      <w:r>
        <w:rPr>
          <w:rFonts w:ascii="Consolas" w:eastAsia="Consolas" w:hAnsi="Consolas" w:cs="Consolas"/>
          <w:b/>
          <w:color w:val="F85851"/>
          <w:spacing w:val="9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Copies files</w:t>
      </w:r>
      <w:r>
        <w:rPr>
          <w:color w:val="000000"/>
          <w:spacing w:val="-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or folders between a container and the local filesystem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export</w:t>
      </w:r>
      <w:r>
        <w:rPr>
          <w:rFonts w:ascii="Consolas" w:eastAsia="Consolas" w:hAnsi="Consolas" w:cs="Consolas"/>
          <w:b/>
          <w:color w:val="F85851"/>
          <w:spacing w:val="27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pacing w:val="-8"/>
          <w:sz w:val="24"/>
          <w:szCs w:val="24"/>
        </w:rPr>
        <w:t>T</w:t>
      </w:r>
      <w:r>
        <w:rPr>
          <w:color w:val="000000"/>
          <w:sz w:val="24"/>
          <w:szCs w:val="24"/>
        </w:rPr>
        <w:t>urns container filesystem</w:t>
      </w:r>
      <w:r>
        <w:rPr>
          <w:color w:val="000000"/>
          <w:spacing w:val="-2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into tarball archive stream to STDOUT</w:t>
      </w:r>
    </w:p>
    <w:p w:rsidR="00A66C3E" w:rsidRDefault="00A66C3E">
      <w:pPr>
        <w:spacing w:before="6" w:line="240" w:lineRule="exact"/>
        <w:rPr>
          <w:sz w:val="24"/>
          <w:szCs w:val="24"/>
        </w:rPr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pacing w:val="-12"/>
          <w:sz w:val="40"/>
          <w:szCs w:val="40"/>
        </w:rPr>
        <w:t>x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-8"/>
          <w:sz w:val="40"/>
          <w:szCs w:val="40"/>
        </w:rPr>
        <w:t>u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3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g </w:t>
      </w:r>
      <w:r>
        <w:rPr>
          <w:b/>
          <w:color w:val="29475B"/>
          <w:spacing w:val="-6"/>
          <w:sz w:val="40"/>
          <w:szCs w:val="40"/>
        </w:rPr>
        <w:t>Co</w:t>
      </w:r>
      <w:r>
        <w:rPr>
          <w:b/>
          <w:color w:val="29475B"/>
          <w:spacing w:val="2"/>
          <w:sz w:val="40"/>
          <w:szCs w:val="40"/>
        </w:rPr>
        <w:t>m</w:t>
      </w:r>
      <w:r>
        <w:rPr>
          <w:b/>
          <w:color w:val="29475B"/>
          <w:spacing w:val="-2"/>
          <w:sz w:val="40"/>
          <w:szCs w:val="40"/>
        </w:rPr>
        <w:t>m</w:t>
      </w:r>
      <w:r>
        <w:rPr>
          <w:b/>
          <w:color w:val="29475B"/>
          <w:spacing w:val="3"/>
          <w:sz w:val="40"/>
          <w:szCs w:val="40"/>
        </w:rPr>
        <w:t>a</w:t>
      </w:r>
      <w:r>
        <w:rPr>
          <w:b/>
          <w:color w:val="29475B"/>
          <w:spacing w:val="-6"/>
          <w:sz w:val="40"/>
          <w:szCs w:val="40"/>
        </w:rPr>
        <w:t>n</w:t>
      </w:r>
      <w:r>
        <w:rPr>
          <w:b/>
          <w:color w:val="29475B"/>
          <w:spacing w:val="-1"/>
          <w:sz w:val="40"/>
          <w:szCs w:val="40"/>
        </w:rPr>
        <w:t>d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docker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exec </w:t>
      </w:r>
      <w:r>
        <w:rPr>
          <w:rFonts w:ascii="Consolas" w:eastAsia="Consolas" w:hAnsi="Consolas" w:cs="Consolas"/>
          <w:b/>
          <w:color w:val="F85851"/>
          <w:spacing w:val="3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Executes a command in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362" w:right="1512"/>
        <w:jc w:val="center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enter a running containe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attach a new shell process to a running container called </w:t>
      </w:r>
      <w:r>
        <w:rPr>
          <w:b/>
          <w:color w:val="29475B"/>
          <w:sz w:val="24"/>
          <w:szCs w:val="24"/>
        </w:rPr>
        <w:t>foo</w:t>
      </w:r>
      <w:r>
        <w:rPr>
          <w:color w:val="000000"/>
          <w:sz w:val="24"/>
          <w:szCs w:val="24"/>
        </w:rPr>
        <w:t>, use: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00"/>
      </w:pPr>
      <w:r>
        <w:rPr>
          <w:color w:val="F85851"/>
          <w:w w:val="146"/>
        </w:rPr>
        <w:t>docker</w:t>
      </w:r>
      <w:r>
        <w:rPr>
          <w:color w:val="F85851"/>
          <w:spacing w:val="65"/>
          <w:w w:val="146"/>
        </w:rPr>
        <w:t xml:space="preserve"> </w:t>
      </w:r>
      <w:r>
        <w:rPr>
          <w:color w:val="F85851"/>
          <w:w w:val="146"/>
        </w:rPr>
        <w:t>exec</w:t>
      </w:r>
      <w:r>
        <w:rPr>
          <w:color w:val="F85851"/>
          <w:spacing w:val="56"/>
          <w:w w:val="146"/>
        </w:rPr>
        <w:t xml:space="preserve"> </w:t>
      </w:r>
      <w:r>
        <w:rPr>
          <w:color w:val="F85851"/>
          <w:w w:val="225"/>
        </w:rPr>
        <w:t>-it</w:t>
      </w:r>
      <w:r>
        <w:rPr>
          <w:color w:val="F85851"/>
          <w:spacing w:val="21"/>
          <w:w w:val="225"/>
        </w:rPr>
        <w:t xml:space="preserve"> </w:t>
      </w:r>
      <w:r>
        <w:rPr>
          <w:color w:val="F85851"/>
          <w:w w:val="170"/>
        </w:rPr>
        <w:t>foo</w:t>
      </w:r>
      <w:r>
        <w:rPr>
          <w:color w:val="F85851"/>
          <w:spacing w:val="-5"/>
          <w:w w:val="170"/>
        </w:rPr>
        <w:t xml:space="preserve"> </w:t>
      </w:r>
      <w:r>
        <w:rPr>
          <w:color w:val="F85851"/>
          <w:w w:val="170"/>
        </w:rPr>
        <w:t>/bin/bash.</w:t>
      </w:r>
    </w:p>
    <w:p w:rsidR="00A66C3E" w:rsidRDefault="00A66C3E">
      <w:pPr>
        <w:spacing w:line="200" w:lineRule="exact"/>
      </w:pPr>
    </w:p>
    <w:p w:rsidR="00A66C3E" w:rsidRDefault="00A66C3E">
      <w:pPr>
        <w:spacing w:before="3" w:line="260" w:lineRule="exact"/>
        <w:rPr>
          <w:sz w:val="26"/>
          <w:szCs w:val="26"/>
        </w:rPr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-2"/>
          <w:sz w:val="40"/>
          <w:szCs w:val="40"/>
        </w:rPr>
        <w:t>m</w:t>
      </w:r>
      <w:r>
        <w:rPr>
          <w:b/>
          <w:color w:val="29475B"/>
          <w:spacing w:val="-1"/>
          <w:sz w:val="40"/>
          <w:szCs w:val="40"/>
        </w:rPr>
        <w:t>a</w:t>
      </w:r>
      <w:r>
        <w:rPr>
          <w:b/>
          <w:color w:val="29475B"/>
          <w:spacing w:val="-8"/>
          <w:sz w:val="40"/>
          <w:szCs w:val="40"/>
        </w:rPr>
        <w:t>g</w:t>
      </w:r>
      <w:r>
        <w:rPr>
          <w:b/>
          <w:color w:val="29475B"/>
          <w:spacing w:val="2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spacing w:line="250" w:lineRule="auto"/>
        <w:ind w:left="400" w:right="318"/>
        <w:rPr>
          <w:sz w:val="24"/>
          <w:szCs w:val="24"/>
        </w:rPr>
      </w:pPr>
      <w:r>
        <w:rPr>
          <w:sz w:val="24"/>
          <w:szCs w:val="24"/>
        </w:rPr>
        <w:t>Images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templates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containers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on.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foundational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layer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your container is </w:t>
      </w:r>
      <w:r>
        <w:rPr>
          <w:sz w:val="24"/>
          <w:szCs w:val="24"/>
        </w:rPr>
        <w:t>launched, and your changes then become independent from it (as another layer).</w:t>
      </w:r>
    </w:p>
    <w:p w:rsidR="00A66C3E" w:rsidRDefault="00A66C3E">
      <w:pPr>
        <w:spacing w:before="3" w:line="140" w:lineRule="exact"/>
        <w:rPr>
          <w:sz w:val="14"/>
          <w:szCs w:val="14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280"/>
        <w:rPr>
          <w:sz w:val="40"/>
          <w:szCs w:val="40"/>
        </w:rPr>
      </w:pP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12"/>
          <w:sz w:val="40"/>
          <w:szCs w:val="40"/>
        </w:rPr>
        <w:t>f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-16"/>
          <w:sz w:val="40"/>
          <w:szCs w:val="40"/>
        </w:rPr>
        <w:t>y</w:t>
      </w:r>
      <w:r>
        <w:rPr>
          <w:b/>
          <w:color w:val="29475B"/>
          <w:spacing w:val="-5"/>
          <w:sz w:val="40"/>
          <w:szCs w:val="40"/>
        </w:rPr>
        <w:t>cl</w:t>
      </w:r>
      <w:r>
        <w:rPr>
          <w:b/>
          <w:color w:val="29475B"/>
          <w:sz w:val="40"/>
          <w:szCs w:val="40"/>
        </w:rPr>
        <w:t xml:space="preserve">e 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z w:val="40"/>
          <w:szCs w:val="40"/>
        </w:rPr>
        <w:t xml:space="preserve">f </w:t>
      </w:r>
      <w:r>
        <w:rPr>
          <w:b/>
          <w:color w:val="29475B"/>
          <w:spacing w:val="-6"/>
          <w:sz w:val="40"/>
          <w:szCs w:val="40"/>
        </w:rPr>
        <w:t>C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-9"/>
          <w:sz w:val="40"/>
          <w:szCs w:val="40"/>
        </w:rPr>
        <w:t>n</w:t>
      </w:r>
      <w:r>
        <w:rPr>
          <w:b/>
          <w:color w:val="29475B"/>
          <w:spacing w:val="3"/>
          <w:sz w:val="40"/>
          <w:szCs w:val="40"/>
        </w:rPr>
        <w:t>ta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5"/>
          <w:sz w:val="40"/>
          <w:szCs w:val="40"/>
        </w:rPr>
        <w:t>n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pacing w:val="-1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 xml:space="preserve">s </w:t>
      </w:r>
      <w:r>
        <w:rPr>
          <w:b/>
          <w:color w:val="29475B"/>
          <w:spacing w:val="-18"/>
          <w:sz w:val="40"/>
          <w:szCs w:val="40"/>
        </w:rPr>
        <w:t>(</w:t>
      </w:r>
      <w:r>
        <w:rPr>
          <w:b/>
          <w:color w:val="29475B"/>
          <w:spacing w:val="-6"/>
          <w:sz w:val="40"/>
          <w:szCs w:val="40"/>
        </w:rPr>
        <w:t>C</w:t>
      </w:r>
      <w:r>
        <w:rPr>
          <w:b/>
          <w:color w:val="29475B"/>
          <w:spacing w:val="-5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8"/>
          <w:sz w:val="40"/>
          <w:szCs w:val="40"/>
        </w:rPr>
        <w:t>a</w:t>
      </w:r>
      <w:r>
        <w:rPr>
          <w:b/>
          <w:color w:val="29475B"/>
          <w:sz w:val="40"/>
          <w:szCs w:val="40"/>
        </w:rPr>
        <w:t>t</w:t>
      </w:r>
      <w:r>
        <w:rPr>
          <w:b/>
          <w:color w:val="29475B"/>
          <w:spacing w:val="-8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 xml:space="preserve">, </w:t>
      </w:r>
      <w:r>
        <w:rPr>
          <w:b/>
          <w:color w:val="29475B"/>
          <w:spacing w:val="-9"/>
          <w:sz w:val="40"/>
          <w:szCs w:val="40"/>
        </w:rPr>
        <w:t>R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pacing w:val="-9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, </w:t>
      </w:r>
      <w:r>
        <w:rPr>
          <w:b/>
          <w:color w:val="29475B"/>
          <w:spacing w:val="-8"/>
          <w:sz w:val="40"/>
          <w:szCs w:val="40"/>
        </w:rPr>
        <w:t>B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-9"/>
          <w:sz w:val="40"/>
          <w:szCs w:val="40"/>
        </w:rPr>
        <w:t>d</w:t>
      </w:r>
      <w:r>
        <w:rPr>
          <w:b/>
          <w:color w:val="29475B"/>
          <w:sz w:val="40"/>
          <w:szCs w:val="40"/>
        </w:rPr>
        <w:t xml:space="preserve">, </w:t>
      </w:r>
      <w:r>
        <w:rPr>
          <w:b/>
          <w:color w:val="29475B"/>
          <w:spacing w:val="-6"/>
          <w:sz w:val="40"/>
          <w:szCs w:val="40"/>
        </w:rPr>
        <w:t>Co</w:t>
      </w:r>
      <w:r>
        <w:rPr>
          <w:b/>
          <w:color w:val="29475B"/>
          <w:spacing w:val="2"/>
          <w:sz w:val="40"/>
          <w:szCs w:val="40"/>
        </w:rPr>
        <w:t>mm</w:t>
      </w:r>
      <w:r>
        <w:rPr>
          <w:b/>
          <w:color w:val="29475B"/>
          <w:spacing w:val="-6"/>
          <w:sz w:val="40"/>
          <w:szCs w:val="40"/>
        </w:rPr>
        <w:t>i</w:t>
      </w:r>
      <w:r>
        <w:rPr>
          <w:b/>
          <w:color w:val="29475B"/>
          <w:spacing w:val="-22"/>
          <w:sz w:val="40"/>
          <w:szCs w:val="40"/>
        </w:rPr>
        <w:t>t</w:t>
      </w:r>
      <w:r>
        <w:rPr>
          <w:b/>
          <w:color w:val="29475B"/>
          <w:sz w:val="40"/>
          <w:szCs w:val="40"/>
        </w:rPr>
        <w:t>)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0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36"/>
        </w:rPr>
        <w:t xml:space="preserve">images </w:t>
      </w:r>
      <w:r>
        <w:rPr>
          <w:b/>
          <w:color w:val="F85851"/>
          <w:spacing w:val="23"/>
          <w:w w:val="13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all images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00"/>
        <w:rPr>
          <w:sz w:val="24"/>
          <w:szCs w:val="24"/>
        </w:rPr>
        <w:sectPr w:rsidR="00A66C3E">
          <w:pgSz w:w="12240" w:h="15840"/>
          <w:pgMar w:top="800" w:right="660" w:bottom="280" w:left="620" w:header="610" w:footer="700" w:gutter="0"/>
          <w:cols w:space="720"/>
        </w:sect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6"/>
        </w:rPr>
        <w:t>docker</w:t>
      </w:r>
      <w:r>
        <w:rPr>
          <w:b/>
          <w:color w:val="F85851"/>
          <w:spacing w:val="65"/>
          <w:w w:val="136"/>
        </w:rPr>
        <w:t xml:space="preserve"> </w:t>
      </w:r>
      <w:r>
        <w:rPr>
          <w:b/>
          <w:color w:val="F85851"/>
          <w:w w:val="136"/>
        </w:rPr>
        <w:t xml:space="preserve">import </w:t>
      </w:r>
      <w:r>
        <w:rPr>
          <w:b/>
          <w:color w:val="F85851"/>
          <w:spacing w:val="23"/>
          <w:w w:val="13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Creates an image from a tarball</w:t>
      </w:r>
    </w:p>
    <w:p w:rsidR="00A66C3E" w:rsidRDefault="00A66C3E">
      <w:pPr>
        <w:spacing w:before="5" w:line="280" w:lineRule="exact"/>
        <w:rPr>
          <w:sz w:val="28"/>
          <w:szCs w:val="28"/>
        </w:rPr>
      </w:pPr>
    </w:p>
    <w:p w:rsidR="00A66C3E" w:rsidRDefault="00790246">
      <w:pPr>
        <w:spacing w:before="3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3"/>
        </w:rPr>
        <w:t>docker</w:t>
      </w:r>
      <w:r>
        <w:rPr>
          <w:b/>
          <w:color w:val="F85851"/>
          <w:spacing w:val="20"/>
          <w:w w:val="143"/>
        </w:rPr>
        <w:t xml:space="preserve"> </w:t>
      </w:r>
      <w:r>
        <w:rPr>
          <w:b/>
          <w:color w:val="F85851"/>
          <w:w w:val="143"/>
        </w:rPr>
        <w:t xml:space="preserve">build </w:t>
      </w:r>
      <w:r>
        <w:rPr>
          <w:b/>
          <w:color w:val="F85851"/>
          <w:spacing w:val="47"/>
          <w:w w:val="14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Creates image from Dockerfile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0"/>
        </w:rPr>
        <w:t xml:space="preserve">docker </w:t>
      </w:r>
      <w:r>
        <w:rPr>
          <w:b/>
          <w:color w:val="F85851"/>
          <w:spacing w:val="38"/>
          <w:w w:val="130"/>
        </w:rPr>
        <w:t xml:space="preserve"> </w:t>
      </w:r>
      <w:r>
        <w:rPr>
          <w:b/>
          <w:color w:val="F85851"/>
          <w:w w:val="130"/>
        </w:rPr>
        <w:t>commit</w:t>
      </w:r>
      <w:r>
        <w:rPr>
          <w:b/>
          <w:color w:val="F85851"/>
          <w:spacing w:val="55"/>
          <w:w w:val="13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Creates image from a containe</w:t>
      </w:r>
      <w:r>
        <w:rPr>
          <w:color w:val="000000"/>
          <w:spacing w:val="-10"/>
          <w:sz w:val="24"/>
          <w:szCs w:val="24"/>
        </w:rPr>
        <w:t>r</w:t>
      </w:r>
      <w:r>
        <w:rPr>
          <w:color w:val="000000"/>
          <w:sz w:val="24"/>
          <w:szCs w:val="24"/>
        </w:rPr>
        <w:t>, pausing it temporarily if it is running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 xml:space="preserve">rmi </w:t>
      </w:r>
      <w:r>
        <w:rPr>
          <w:b/>
          <w:color w:val="F85851"/>
          <w:spacing w:val="15"/>
          <w:w w:val="13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Removes an image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0"/>
        </w:rPr>
        <w:t>docker</w:t>
      </w:r>
      <w:r>
        <w:rPr>
          <w:b/>
          <w:color w:val="F85851"/>
          <w:spacing w:val="39"/>
          <w:w w:val="140"/>
        </w:rPr>
        <w:t xml:space="preserve"> </w:t>
      </w:r>
      <w:r>
        <w:rPr>
          <w:b/>
          <w:color w:val="F85851"/>
          <w:w w:val="140"/>
        </w:rPr>
        <w:t xml:space="preserve">load </w:t>
      </w:r>
      <w:r>
        <w:rPr>
          <w:b/>
          <w:color w:val="F85851"/>
          <w:spacing w:val="37"/>
          <w:w w:val="14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Loads an image from a tar archive as STDIN, </w:t>
      </w:r>
      <w:r>
        <w:rPr>
          <w:color w:val="000000"/>
          <w:sz w:val="24"/>
          <w:szCs w:val="24"/>
        </w:rPr>
        <w:t>including images and tags (as of</w:t>
      </w:r>
    </w:p>
    <w:p w:rsidR="00A66C3E" w:rsidRDefault="00790246">
      <w:pPr>
        <w:spacing w:before="3"/>
        <w:ind w:left="720"/>
        <w:rPr>
          <w:sz w:val="24"/>
          <w:szCs w:val="24"/>
        </w:rPr>
      </w:pPr>
      <w:r>
        <w:rPr>
          <w:sz w:val="24"/>
          <w:szCs w:val="24"/>
        </w:rPr>
        <w:t>0.7)</w:t>
      </w:r>
    </w:p>
    <w:p w:rsidR="00A66C3E" w:rsidRDefault="00A66C3E">
      <w:pPr>
        <w:spacing w:before="12" w:line="200" w:lineRule="exact"/>
      </w:pPr>
    </w:p>
    <w:p w:rsidR="00A66C3E" w:rsidRDefault="00790246">
      <w:pPr>
        <w:spacing w:line="243" w:lineRule="auto"/>
        <w:ind w:left="720" w:right="412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0"/>
        </w:rPr>
        <w:t>docker</w:t>
      </w:r>
      <w:r>
        <w:rPr>
          <w:b/>
          <w:color w:val="F85851"/>
          <w:spacing w:val="39"/>
          <w:w w:val="140"/>
        </w:rPr>
        <w:t xml:space="preserve"> </w:t>
      </w:r>
      <w:r>
        <w:rPr>
          <w:b/>
          <w:color w:val="F85851"/>
          <w:w w:val="140"/>
        </w:rPr>
        <w:t xml:space="preserve">save </w:t>
      </w:r>
      <w:r>
        <w:rPr>
          <w:b/>
          <w:color w:val="F85851"/>
          <w:spacing w:val="37"/>
          <w:w w:val="14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Saves an image to a tar archive stream to STDOUT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with all parent layers, tags and versions (as of 0.7)</w:t>
      </w:r>
    </w:p>
    <w:p w:rsidR="00A66C3E" w:rsidRDefault="00A66C3E">
      <w:pPr>
        <w:spacing w:before="11" w:line="240" w:lineRule="exact"/>
        <w:rPr>
          <w:sz w:val="24"/>
          <w:szCs w:val="24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2"/>
          <w:sz w:val="40"/>
          <w:szCs w:val="40"/>
        </w:rPr>
        <w:t>n</w:t>
      </w:r>
      <w:r>
        <w:rPr>
          <w:b/>
          <w:color w:val="29475B"/>
          <w:spacing w:val="-12"/>
          <w:sz w:val="40"/>
          <w:szCs w:val="40"/>
        </w:rPr>
        <w:t>fo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5"/>
        </w:rPr>
        <w:t>docker</w:t>
      </w:r>
      <w:r>
        <w:rPr>
          <w:b/>
          <w:color w:val="F85851"/>
          <w:spacing w:val="8"/>
          <w:w w:val="145"/>
        </w:rPr>
        <w:t xml:space="preserve"> </w:t>
      </w:r>
      <w:r>
        <w:rPr>
          <w:b/>
          <w:color w:val="F85851"/>
          <w:w w:val="145"/>
        </w:rPr>
        <w:t xml:space="preserve">history  </w:t>
      </w:r>
      <w:r>
        <w:rPr>
          <w:b/>
          <w:color w:val="F85851"/>
          <w:spacing w:val="1"/>
          <w:w w:val="145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Shows history of image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3"/>
        </w:rPr>
        <w:t>docker</w:t>
      </w:r>
      <w:r>
        <w:rPr>
          <w:b/>
          <w:color w:val="F85851"/>
          <w:spacing w:val="20"/>
          <w:w w:val="143"/>
        </w:rPr>
        <w:t xml:space="preserve"> </w:t>
      </w:r>
      <w:r>
        <w:rPr>
          <w:b/>
          <w:color w:val="F85851"/>
          <w:w w:val="143"/>
        </w:rPr>
        <w:t xml:space="preserve">tag </w:t>
      </w:r>
      <w:r>
        <w:rPr>
          <w:b/>
          <w:color w:val="F85851"/>
          <w:spacing w:val="35"/>
          <w:w w:val="14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pacing w:val="-17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ags an image to </w:t>
      </w:r>
      <w:r>
        <w:rPr>
          <w:color w:val="000000"/>
          <w:sz w:val="24"/>
          <w:szCs w:val="24"/>
        </w:rPr>
        <w:t>a name (local or registry)</w:t>
      </w:r>
    </w:p>
    <w:p w:rsidR="00A66C3E" w:rsidRDefault="00A66C3E">
      <w:pPr>
        <w:spacing w:before="6" w:line="240" w:lineRule="exact"/>
        <w:rPr>
          <w:sz w:val="24"/>
          <w:szCs w:val="24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6"/>
          <w:sz w:val="40"/>
          <w:szCs w:val="40"/>
        </w:rPr>
        <w:t>C</w:t>
      </w: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3"/>
          <w:sz w:val="40"/>
          <w:szCs w:val="40"/>
        </w:rPr>
        <w:t>a</w:t>
      </w:r>
      <w:r>
        <w:rPr>
          <w:b/>
          <w:color w:val="29475B"/>
          <w:spacing w:val="1"/>
          <w:sz w:val="40"/>
          <w:szCs w:val="40"/>
        </w:rPr>
        <w:t>ni</w:t>
      </w:r>
      <w:r>
        <w:rPr>
          <w:b/>
          <w:color w:val="29475B"/>
          <w:spacing w:val="-3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g </w:t>
      </w:r>
      <w:r>
        <w:rPr>
          <w:b/>
          <w:color w:val="29475B"/>
          <w:spacing w:val="-9"/>
          <w:sz w:val="40"/>
          <w:szCs w:val="40"/>
        </w:rPr>
        <w:t>u</w:t>
      </w:r>
      <w:r>
        <w:rPr>
          <w:b/>
          <w:color w:val="29475B"/>
          <w:sz w:val="40"/>
          <w:szCs w:val="40"/>
        </w:rPr>
        <w:t>p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spacing w:line="250" w:lineRule="auto"/>
        <w:ind w:left="420" w:right="379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docker</w:t>
      </w:r>
      <w:r>
        <w:rPr>
          <w:rFonts w:ascii="Consolas" w:eastAsia="Consolas" w:hAnsi="Consolas" w:cs="Consolas"/>
          <w:color w:val="F85851"/>
          <w:spacing w:val="16"/>
          <w:w w:val="121"/>
        </w:rPr>
        <w:t xml:space="preserve"> </w:t>
      </w:r>
      <w:r>
        <w:rPr>
          <w:rFonts w:ascii="Consolas" w:eastAsia="Consolas" w:hAnsi="Consolas" w:cs="Consolas"/>
          <w:color w:val="F85851"/>
          <w:spacing w:val="17"/>
        </w:rPr>
        <w:t>r</w:t>
      </w:r>
      <w:r>
        <w:rPr>
          <w:rFonts w:ascii="Consolas" w:eastAsia="Consolas" w:hAnsi="Consolas" w:cs="Consolas"/>
          <w:color w:val="F85851"/>
        </w:rPr>
        <w:t>mi</w:t>
      </w:r>
      <w:r>
        <w:rPr>
          <w:rFonts w:ascii="Consolas" w:eastAsia="Consolas" w:hAnsi="Consolas" w:cs="Consolas"/>
          <w:color w:val="F85851"/>
          <w:spacing w:val="10"/>
        </w:rPr>
        <w:t xml:space="preserve"> </w:t>
      </w:r>
      <w:r>
        <w:rPr>
          <w:color w:val="000000"/>
          <w:sz w:val="24"/>
          <w:szCs w:val="24"/>
        </w:rPr>
        <w:t>command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remove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specific</w:t>
      </w:r>
      <w:r>
        <w:rPr>
          <w:color w:val="000000"/>
          <w:spacing w:val="-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images,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there</w:t>
      </w:r>
      <w:r>
        <w:rPr>
          <w:color w:val="000000"/>
          <w:spacing w:val="-13"/>
          <w:sz w:val="24"/>
          <w:szCs w:val="24"/>
        </w:rPr>
        <w:t>’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tool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called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 xml:space="preserve">docker- </w:t>
      </w:r>
      <w:r>
        <w:rPr>
          <w:rFonts w:ascii="Consolas" w:eastAsia="Consolas" w:hAnsi="Consolas" w:cs="Consolas"/>
          <w:color w:val="F85851"/>
        </w:rPr>
        <w:t>gci</w:t>
      </w:r>
      <w:r>
        <w:rPr>
          <w:rFonts w:ascii="Consolas" w:eastAsia="Consolas" w:hAnsi="Consolas" w:cs="Consolas"/>
          <w:color w:val="F85851"/>
          <w:spacing w:val="19"/>
        </w:rPr>
        <w:t xml:space="preserve"> </w:t>
      </w:r>
      <w:r>
        <w:rPr>
          <w:color w:val="000000"/>
          <w:sz w:val="24"/>
          <w:szCs w:val="24"/>
        </w:rPr>
        <w:t>that will clean up images that are no longer used by any containers in a safe manne</w:t>
      </w:r>
      <w:r>
        <w:rPr>
          <w:color w:val="000000"/>
          <w:spacing w:val="-14"/>
          <w:sz w:val="24"/>
          <w:szCs w:val="24"/>
        </w:rPr>
        <w:t>r</w:t>
      </w:r>
      <w:r>
        <w:rPr>
          <w:color w:val="000000"/>
          <w:sz w:val="24"/>
          <w:szCs w:val="24"/>
        </w:rPr>
        <w:t>.</w:t>
      </w:r>
    </w:p>
    <w:p w:rsidR="00A66C3E" w:rsidRDefault="00A66C3E">
      <w:pPr>
        <w:spacing w:before="3" w:line="140" w:lineRule="exact"/>
        <w:rPr>
          <w:sz w:val="14"/>
          <w:szCs w:val="14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-2"/>
          <w:sz w:val="40"/>
          <w:szCs w:val="40"/>
        </w:rPr>
        <w:t>m</w:t>
      </w:r>
      <w:r>
        <w:rPr>
          <w:b/>
          <w:color w:val="29475B"/>
          <w:spacing w:val="-1"/>
          <w:sz w:val="40"/>
          <w:szCs w:val="40"/>
        </w:rPr>
        <w:t>a</w:t>
      </w:r>
      <w:r>
        <w:rPr>
          <w:b/>
          <w:color w:val="29475B"/>
          <w:spacing w:val="-8"/>
          <w:sz w:val="40"/>
          <w:szCs w:val="40"/>
        </w:rPr>
        <w:t>g</w:t>
      </w:r>
      <w:r>
        <w:rPr>
          <w:b/>
          <w:color w:val="29475B"/>
          <w:spacing w:val="2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 xml:space="preserve">s </w:t>
      </w:r>
      <w:r>
        <w:rPr>
          <w:b/>
          <w:color w:val="29475B"/>
          <w:spacing w:val="-6"/>
          <w:sz w:val="40"/>
          <w:szCs w:val="40"/>
        </w:rPr>
        <w:t>C</w:t>
      </w:r>
      <w:r>
        <w:rPr>
          <w:b/>
          <w:color w:val="29475B"/>
          <w:spacing w:val="-5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8"/>
          <w:sz w:val="40"/>
          <w:szCs w:val="40"/>
        </w:rPr>
        <w:t>a</w:t>
      </w:r>
      <w:r>
        <w:rPr>
          <w:b/>
          <w:color w:val="29475B"/>
          <w:sz w:val="40"/>
          <w:szCs w:val="40"/>
        </w:rPr>
        <w:t>t</w:t>
      </w:r>
      <w:r>
        <w:rPr>
          <w:b/>
          <w:color w:val="29475B"/>
          <w:spacing w:val="-1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 xml:space="preserve">d </w:t>
      </w:r>
      <w:r>
        <w:rPr>
          <w:b/>
          <w:color w:val="29475B"/>
          <w:spacing w:val="-14"/>
          <w:sz w:val="40"/>
          <w:szCs w:val="40"/>
        </w:rPr>
        <w:t>b</w:t>
      </w:r>
      <w:r>
        <w:rPr>
          <w:b/>
          <w:color w:val="29475B"/>
          <w:sz w:val="40"/>
          <w:szCs w:val="40"/>
        </w:rPr>
        <w:t xml:space="preserve">y </w:t>
      </w:r>
      <w:r>
        <w:rPr>
          <w:b/>
          <w:color w:val="29475B"/>
          <w:spacing w:val="-10"/>
          <w:sz w:val="40"/>
          <w:szCs w:val="40"/>
        </w:rPr>
        <w:t>R</w:t>
      </w:r>
      <w:r>
        <w:rPr>
          <w:b/>
          <w:color w:val="29475B"/>
          <w:spacing w:val="-1"/>
          <w:sz w:val="40"/>
          <w:szCs w:val="40"/>
        </w:rPr>
        <w:t>e</w:t>
      </w:r>
      <w:r>
        <w:rPr>
          <w:b/>
          <w:color w:val="29475B"/>
          <w:spacing w:val="1"/>
          <w:sz w:val="40"/>
          <w:szCs w:val="40"/>
        </w:rPr>
        <w:t>d</w:t>
      </w:r>
      <w:r>
        <w:rPr>
          <w:b/>
          <w:color w:val="29475B"/>
          <w:sz w:val="40"/>
          <w:szCs w:val="40"/>
        </w:rPr>
        <w:t>i</w:t>
      </w:r>
      <w:r>
        <w:rPr>
          <w:b/>
          <w:color w:val="29475B"/>
          <w:spacing w:val="-5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2"/>
          <w:sz w:val="40"/>
          <w:szCs w:val="40"/>
        </w:rPr>
        <w:t>c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-5"/>
          <w:sz w:val="40"/>
          <w:szCs w:val="40"/>
        </w:rPr>
        <w:t>io</w:t>
      </w:r>
      <w:r>
        <w:rPr>
          <w:b/>
          <w:color w:val="29475B"/>
          <w:sz w:val="40"/>
          <w:szCs w:val="40"/>
        </w:rPr>
        <w:t>n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Load an image from file:</w:t>
      </w:r>
    </w:p>
    <w:p w:rsidR="00A66C3E" w:rsidRDefault="00A66C3E">
      <w:pPr>
        <w:spacing w:line="200" w:lineRule="exact"/>
      </w:pP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85851"/>
          <w:w w:val="121"/>
        </w:rPr>
        <w:t>docker</w:t>
      </w:r>
      <w:r>
        <w:rPr>
          <w:rFonts w:ascii="Consolas" w:eastAsia="Consolas" w:hAnsi="Consolas" w:cs="Consolas"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color w:val="F85851"/>
        </w:rPr>
        <w:t xml:space="preserve">load </w:t>
      </w:r>
      <w:r>
        <w:rPr>
          <w:rFonts w:ascii="Consolas" w:eastAsia="Consolas" w:hAnsi="Consolas" w:cs="Consolas"/>
          <w:color w:val="F85851"/>
          <w:spacing w:val="6"/>
        </w:rPr>
        <w:t xml:space="preserve"> </w:t>
      </w:r>
      <w:r>
        <w:rPr>
          <w:rFonts w:ascii="Consolas" w:eastAsia="Consolas" w:hAnsi="Consolas" w:cs="Consolas"/>
          <w:color w:val="F85851"/>
        </w:rPr>
        <w:t>&lt;</w:t>
      </w:r>
      <w:r>
        <w:rPr>
          <w:rFonts w:ascii="Consolas" w:eastAsia="Consolas" w:hAnsi="Consolas" w:cs="Consolas"/>
          <w:color w:val="F85851"/>
          <w:spacing w:val="47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my_</w:t>
      </w:r>
      <w:r>
        <w:rPr>
          <w:rFonts w:ascii="Consolas" w:eastAsia="Consolas" w:hAnsi="Consolas" w:cs="Consolas"/>
          <w:color w:val="F85851"/>
          <w:spacing w:val="-18"/>
          <w:w w:val="121"/>
        </w:rPr>
        <w:t>i</w:t>
      </w:r>
      <w:r>
        <w:rPr>
          <w:rFonts w:ascii="Consolas" w:eastAsia="Consolas" w:hAnsi="Consolas" w:cs="Consolas"/>
          <w:color w:val="F85851"/>
          <w:spacing w:val="17"/>
          <w:w w:val="121"/>
        </w:rPr>
        <w:t>m</w:t>
      </w:r>
      <w:r>
        <w:rPr>
          <w:rFonts w:ascii="Consolas" w:eastAsia="Consolas" w:hAnsi="Consolas" w:cs="Consolas"/>
          <w:color w:val="F85851"/>
          <w:w w:val="121"/>
        </w:rPr>
        <w:t>age</w:t>
      </w:r>
      <w:r>
        <w:rPr>
          <w:rFonts w:ascii="Consolas" w:eastAsia="Consolas" w:hAnsi="Consolas" w:cs="Consolas"/>
          <w:color w:val="F85851"/>
          <w:spacing w:val="-17"/>
          <w:w w:val="121"/>
        </w:rPr>
        <w:t>.</w:t>
      </w:r>
      <w:r>
        <w:rPr>
          <w:rFonts w:ascii="Consolas" w:eastAsia="Consolas" w:hAnsi="Consolas" w:cs="Consolas"/>
          <w:color w:val="F85851"/>
          <w:spacing w:val="17"/>
          <w:w w:val="121"/>
        </w:rPr>
        <w:t>t</w:t>
      </w:r>
      <w:r>
        <w:rPr>
          <w:rFonts w:ascii="Consolas" w:eastAsia="Consolas" w:hAnsi="Consolas" w:cs="Consolas"/>
          <w:color w:val="F85851"/>
          <w:w w:val="121"/>
        </w:rPr>
        <w:t>ar</w:t>
      </w:r>
      <w:r>
        <w:rPr>
          <w:rFonts w:ascii="Consolas" w:eastAsia="Consolas" w:hAnsi="Consolas" w:cs="Consolas"/>
          <w:color w:val="F85851"/>
          <w:spacing w:val="-17"/>
          <w:w w:val="121"/>
        </w:rPr>
        <w:t>.</w:t>
      </w:r>
      <w:r>
        <w:rPr>
          <w:rFonts w:ascii="Consolas" w:eastAsia="Consolas" w:hAnsi="Consolas" w:cs="Consolas"/>
          <w:color w:val="F85851"/>
          <w:spacing w:val="17"/>
          <w:w w:val="121"/>
        </w:rPr>
        <w:t>g</w:t>
      </w:r>
      <w:r>
        <w:rPr>
          <w:rFonts w:ascii="Consolas" w:eastAsia="Consolas" w:hAnsi="Consolas" w:cs="Consolas"/>
          <w:color w:val="F85851"/>
          <w:w w:val="121"/>
        </w:rPr>
        <w:t>z</w:t>
      </w:r>
    </w:p>
    <w:p w:rsidR="00A66C3E" w:rsidRDefault="00A66C3E">
      <w:pPr>
        <w:spacing w:line="200" w:lineRule="exact"/>
      </w:pPr>
    </w:p>
    <w:p w:rsidR="00A66C3E" w:rsidRDefault="00A66C3E">
      <w:pPr>
        <w:spacing w:before="14" w:line="200" w:lineRule="exact"/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Save an existing image: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48"/>
        </w:rPr>
        <w:t>docker</w:t>
      </w:r>
      <w:r>
        <w:rPr>
          <w:color w:val="F85851"/>
          <w:spacing w:val="54"/>
          <w:w w:val="148"/>
        </w:rPr>
        <w:t xml:space="preserve"> </w:t>
      </w:r>
      <w:r>
        <w:rPr>
          <w:color w:val="F85851"/>
          <w:w w:val="148"/>
        </w:rPr>
        <w:t>save</w:t>
      </w:r>
      <w:r>
        <w:rPr>
          <w:color w:val="F85851"/>
          <w:spacing w:val="66"/>
          <w:w w:val="148"/>
        </w:rPr>
        <w:t xml:space="preserve"> </w:t>
      </w:r>
      <w:r>
        <w:rPr>
          <w:color w:val="F85851"/>
          <w:w w:val="129"/>
        </w:rPr>
        <w:t>my_</w:t>
      </w:r>
      <w:r>
        <w:rPr>
          <w:color w:val="F85851"/>
          <w:spacing w:val="-18"/>
          <w:w w:val="129"/>
        </w:rPr>
        <w:t>i</w:t>
      </w:r>
      <w:r>
        <w:rPr>
          <w:color w:val="F85851"/>
          <w:w w:val="85"/>
        </w:rPr>
        <w:t>m</w:t>
      </w:r>
      <w:r>
        <w:rPr>
          <w:color w:val="F85851"/>
          <w:spacing w:val="-33"/>
        </w:rPr>
        <w:t xml:space="preserve"> </w:t>
      </w:r>
      <w:r>
        <w:rPr>
          <w:color w:val="F85851"/>
          <w:w w:val="140"/>
        </w:rPr>
        <w:t>age•my_tag</w:t>
      </w:r>
      <w:r>
        <w:rPr>
          <w:color w:val="F85851"/>
          <w:spacing w:val="63"/>
          <w:w w:val="140"/>
        </w:rPr>
        <w:t xml:space="preserve"> </w:t>
      </w:r>
      <w:r>
        <w:rPr>
          <w:color w:val="F85851"/>
        </w:rPr>
        <w:t xml:space="preserve">&gt;  </w:t>
      </w:r>
      <w:r>
        <w:rPr>
          <w:color w:val="F85851"/>
          <w:spacing w:val="3"/>
        </w:rPr>
        <w:t xml:space="preserve"> </w:t>
      </w:r>
      <w:r>
        <w:rPr>
          <w:color w:val="F85851"/>
          <w:w w:val="129"/>
        </w:rPr>
        <w:t>my_</w:t>
      </w:r>
      <w:r>
        <w:rPr>
          <w:color w:val="F85851"/>
          <w:spacing w:val="-18"/>
          <w:w w:val="129"/>
        </w:rPr>
        <w:t>i</w:t>
      </w:r>
      <w:r>
        <w:rPr>
          <w:color w:val="F85851"/>
          <w:w w:val="85"/>
        </w:rPr>
        <w:t>m</w:t>
      </w:r>
      <w:r>
        <w:rPr>
          <w:color w:val="F85851"/>
          <w:spacing w:val="-33"/>
        </w:rPr>
        <w:t xml:space="preserve"> </w:t>
      </w:r>
      <w:r>
        <w:rPr>
          <w:color w:val="F85851"/>
          <w:w w:val="163"/>
        </w:rPr>
        <w:t>age</w:t>
      </w:r>
      <w:r>
        <w:rPr>
          <w:color w:val="F85851"/>
          <w:spacing w:val="-17"/>
          <w:w w:val="163"/>
        </w:rPr>
        <w:t>.</w:t>
      </w:r>
      <w:r>
        <w:rPr>
          <w:color w:val="F85851"/>
          <w:w w:val="240"/>
        </w:rPr>
        <w:t>t</w:t>
      </w:r>
      <w:r>
        <w:rPr>
          <w:color w:val="F85851"/>
          <w:spacing w:val="-33"/>
        </w:rPr>
        <w:t xml:space="preserve"> </w:t>
      </w:r>
      <w:r>
        <w:rPr>
          <w:color w:val="F85851"/>
          <w:w w:val="195"/>
        </w:rPr>
        <w:t>ar</w:t>
      </w:r>
      <w:r>
        <w:rPr>
          <w:color w:val="F85851"/>
          <w:spacing w:val="-17"/>
          <w:w w:val="195"/>
        </w:rPr>
        <w:t>.</w:t>
      </w:r>
      <w:r>
        <w:rPr>
          <w:color w:val="F85851"/>
          <w:w w:val="133"/>
        </w:rPr>
        <w:t>g</w:t>
      </w:r>
      <w:r>
        <w:rPr>
          <w:color w:val="F85851"/>
          <w:spacing w:val="-33"/>
        </w:rPr>
        <w:t xml:space="preserve"> </w:t>
      </w:r>
      <w:r>
        <w:rPr>
          <w:color w:val="F85851"/>
          <w:w w:val="150"/>
        </w:rPr>
        <w:t>z</w:t>
      </w:r>
    </w:p>
    <w:p w:rsidR="00A66C3E" w:rsidRDefault="00A66C3E">
      <w:pPr>
        <w:spacing w:line="200" w:lineRule="exact"/>
      </w:pPr>
    </w:p>
    <w:p w:rsidR="00A66C3E" w:rsidRDefault="00A66C3E">
      <w:pPr>
        <w:spacing w:before="3" w:line="260" w:lineRule="exact"/>
        <w:rPr>
          <w:sz w:val="26"/>
          <w:szCs w:val="26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-8"/>
          <w:sz w:val="40"/>
          <w:szCs w:val="40"/>
        </w:rPr>
        <w:t>m</w:t>
      </w:r>
      <w:r>
        <w:rPr>
          <w:b/>
          <w:color w:val="29475B"/>
          <w:spacing w:val="-1"/>
          <w:sz w:val="40"/>
          <w:szCs w:val="40"/>
        </w:rPr>
        <w:t>p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6"/>
          <w:sz w:val="40"/>
          <w:szCs w:val="40"/>
        </w:rPr>
        <w:t>t</w:t>
      </w:r>
      <w:r>
        <w:rPr>
          <w:b/>
          <w:color w:val="29475B"/>
          <w:spacing w:val="11"/>
          <w:sz w:val="40"/>
          <w:szCs w:val="40"/>
        </w:rPr>
        <w:t>/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x</w:t>
      </w:r>
      <w:r>
        <w:rPr>
          <w:b/>
          <w:color w:val="29475B"/>
          <w:spacing w:val="-1"/>
          <w:sz w:val="40"/>
          <w:szCs w:val="40"/>
        </w:rPr>
        <w:t>p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 xml:space="preserve">t </w:t>
      </w:r>
      <w:r>
        <w:rPr>
          <w:b/>
          <w:color w:val="29475B"/>
          <w:spacing w:val="-6"/>
          <w:sz w:val="40"/>
          <w:szCs w:val="40"/>
        </w:rPr>
        <w:t>C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-9"/>
          <w:sz w:val="40"/>
          <w:szCs w:val="40"/>
        </w:rPr>
        <w:t>n</w:t>
      </w:r>
      <w:r>
        <w:rPr>
          <w:b/>
          <w:color w:val="29475B"/>
          <w:spacing w:val="3"/>
          <w:sz w:val="40"/>
          <w:szCs w:val="40"/>
        </w:rPr>
        <w:t>ta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5"/>
          <w:sz w:val="40"/>
          <w:szCs w:val="40"/>
        </w:rPr>
        <w:t>n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r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Import a container as an image from file: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72"/>
        </w:rPr>
        <w:t>cat</w:t>
      </w:r>
      <w:r>
        <w:rPr>
          <w:color w:val="F85851"/>
          <w:spacing w:val="47"/>
          <w:w w:val="172"/>
        </w:rPr>
        <w:t xml:space="preserve"> </w:t>
      </w:r>
      <w:r>
        <w:rPr>
          <w:color w:val="F85851"/>
          <w:w w:val="142"/>
        </w:rPr>
        <w:t>my_conta</w:t>
      </w:r>
      <w:r>
        <w:rPr>
          <w:color w:val="F85851"/>
          <w:spacing w:val="-18"/>
          <w:w w:val="142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95"/>
        </w:rPr>
        <w:t>er</w:t>
      </w:r>
      <w:r>
        <w:rPr>
          <w:color w:val="F85851"/>
          <w:spacing w:val="-17"/>
          <w:w w:val="195"/>
        </w:rPr>
        <w:t>.</w:t>
      </w:r>
      <w:r>
        <w:rPr>
          <w:color w:val="F85851"/>
          <w:w w:val="240"/>
        </w:rPr>
        <w:t>t</w:t>
      </w:r>
      <w:r>
        <w:rPr>
          <w:color w:val="F85851"/>
          <w:spacing w:val="-33"/>
        </w:rPr>
        <w:t xml:space="preserve"> </w:t>
      </w:r>
      <w:r>
        <w:rPr>
          <w:color w:val="F85851"/>
          <w:w w:val="195"/>
        </w:rPr>
        <w:t>ar</w:t>
      </w:r>
      <w:r>
        <w:rPr>
          <w:color w:val="F85851"/>
          <w:spacing w:val="-17"/>
          <w:w w:val="195"/>
        </w:rPr>
        <w:t>.</w:t>
      </w:r>
      <w:r>
        <w:rPr>
          <w:color w:val="F85851"/>
          <w:w w:val="133"/>
        </w:rPr>
        <w:t>g</w:t>
      </w:r>
      <w:r>
        <w:rPr>
          <w:color w:val="F85851"/>
          <w:spacing w:val="-33"/>
        </w:rPr>
        <w:t xml:space="preserve"> </w:t>
      </w:r>
      <w:r>
        <w:rPr>
          <w:color w:val="F85851"/>
          <w:w w:val="150"/>
        </w:rPr>
        <w:t>z</w:t>
      </w:r>
      <w:r>
        <w:rPr>
          <w:color w:val="F85851"/>
          <w:spacing w:val="58"/>
          <w:w w:val="150"/>
        </w:rPr>
        <w:t xml:space="preserve"> </w:t>
      </w:r>
      <w:r>
        <w:rPr>
          <w:color w:val="F85851"/>
          <w:w w:val="333"/>
        </w:rPr>
        <w:t>|</w:t>
      </w:r>
      <w:r>
        <w:rPr>
          <w:color w:val="F85851"/>
          <w:spacing w:val="-33"/>
          <w:w w:val="333"/>
        </w:rPr>
        <w:t xml:space="preserve"> </w:t>
      </w:r>
      <w:r>
        <w:rPr>
          <w:color w:val="F85851"/>
          <w:w w:val="147"/>
        </w:rPr>
        <w:t>docker</w:t>
      </w:r>
      <w:r>
        <w:rPr>
          <w:color w:val="F85851"/>
          <w:spacing w:val="59"/>
          <w:w w:val="147"/>
        </w:rPr>
        <w:t xml:space="preserve"> </w:t>
      </w:r>
      <w:r>
        <w:rPr>
          <w:color w:val="F85851"/>
          <w:spacing w:val="-17"/>
          <w:w w:val="240"/>
        </w:rPr>
        <w:t>i</w:t>
      </w:r>
      <w:r>
        <w:rPr>
          <w:color w:val="F85851"/>
          <w:w w:val="85"/>
        </w:rPr>
        <w:t>m</w:t>
      </w:r>
      <w:r>
        <w:rPr>
          <w:color w:val="F85851"/>
          <w:spacing w:val="-33"/>
        </w:rPr>
        <w:t xml:space="preserve"> </w:t>
      </w:r>
      <w:r>
        <w:rPr>
          <w:color w:val="F85851"/>
          <w:w w:val="182"/>
        </w:rPr>
        <w:t>port</w:t>
      </w:r>
      <w:r>
        <w:rPr>
          <w:color w:val="F85851"/>
          <w:spacing w:val="-13"/>
          <w:w w:val="182"/>
        </w:rPr>
        <w:t xml:space="preserve"> </w:t>
      </w:r>
      <w:r>
        <w:rPr>
          <w:color w:val="F85851"/>
          <w:w w:val="182"/>
        </w:rPr>
        <w:t>-</w:t>
      </w:r>
      <w:r>
        <w:rPr>
          <w:color w:val="F85851"/>
          <w:spacing w:val="54"/>
          <w:w w:val="182"/>
        </w:rPr>
        <w:t xml:space="preserve"> </w:t>
      </w:r>
      <w:r>
        <w:rPr>
          <w:color w:val="F85851"/>
          <w:w w:val="129"/>
        </w:rPr>
        <w:t>my_</w:t>
      </w:r>
      <w:r>
        <w:rPr>
          <w:color w:val="F85851"/>
          <w:spacing w:val="-17"/>
          <w:w w:val="129"/>
        </w:rPr>
        <w:t>i</w:t>
      </w:r>
      <w:r>
        <w:rPr>
          <w:color w:val="F85851"/>
          <w:w w:val="85"/>
        </w:rPr>
        <w:t>m</w:t>
      </w:r>
      <w:r>
        <w:rPr>
          <w:color w:val="F85851"/>
          <w:spacing w:val="-33"/>
        </w:rPr>
        <w:t xml:space="preserve"> </w:t>
      </w:r>
      <w:r>
        <w:rPr>
          <w:color w:val="F85851"/>
          <w:w w:val="140"/>
        </w:rPr>
        <w:t>age•my_tag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Export an existing container: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1"/>
        </w:rPr>
        <w:t>docker</w:t>
      </w:r>
      <w:r>
        <w:rPr>
          <w:color w:val="F85851"/>
          <w:spacing w:val="36"/>
          <w:w w:val="151"/>
        </w:rPr>
        <w:t xml:space="preserve"> </w:t>
      </w:r>
      <w:r>
        <w:rPr>
          <w:color w:val="F85851"/>
          <w:w w:val="151"/>
        </w:rPr>
        <w:t xml:space="preserve">export </w:t>
      </w:r>
      <w:r>
        <w:rPr>
          <w:color w:val="F85851"/>
          <w:spacing w:val="8"/>
          <w:w w:val="151"/>
        </w:rPr>
        <w:t xml:space="preserve"> </w:t>
      </w:r>
      <w:r>
        <w:rPr>
          <w:color w:val="F85851"/>
          <w:w w:val="142"/>
        </w:rPr>
        <w:t>my_conta</w:t>
      </w:r>
      <w:r>
        <w:rPr>
          <w:color w:val="F85851"/>
          <w:spacing w:val="-18"/>
          <w:w w:val="142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71"/>
        </w:rPr>
        <w:t>er</w:t>
      </w:r>
      <w:r>
        <w:rPr>
          <w:color w:val="F85851"/>
          <w:spacing w:val="48"/>
          <w:w w:val="171"/>
        </w:rPr>
        <w:t xml:space="preserve"> </w:t>
      </w:r>
      <w:r>
        <w:rPr>
          <w:color w:val="F85851"/>
        </w:rPr>
        <w:t xml:space="preserve">&gt;  </w:t>
      </w:r>
      <w:r>
        <w:rPr>
          <w:color w:val="F85851"/>
          <w:spacing w:val="3"/>
        </w:rPr>
        <w:t xml:space="preserve"> </w:t>
      </w:r>
      <w:r>
        <w:rPr>
          <w:color w:val="F85851"/>
          <w:w w:val="142"/>
        </w:rPr>
        <w:t>my_conta</w:t>
      </w:r>
      <w:r>
        <w:rPr>
          <w:color w:val="F85851"/>
          <w:spacing w:val="-18"/>
          <w:w w:val="142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95"/>
        </w:rPr>
        <w:t>er</w:t>
      </w:r>
      <w:r>
        <w:rPr>
          <w:color w:val="F85851"/>
          <w:spacing w:val="-17"/>
          <w:w w:val="195"/>
        </w:rPr>
        <w:t>.</w:t>
      </w:r>
      <w:r>
        <w:rPr>
          <w:color w:val="F85851"/>
          <w:w w:val="240"/>
        </w:rPr>
        <w:t>t</w:t>
      </w:r>
      <w:r>
        <w:rPr>
          <w:color w:val="F85851"/>
          <w:spacing w:val="-33"/>
        </w:rPr>
        <w:t xml:space="preserve"> </w:t>
      </w:r>
      <w:r>
        <w:rPr>
          <w:color w:val="F85851"/>
          <w:w w:val="195"/>
        </w:rPr>
        <w:t>ar</w:t>
      </w:r>
      <w:r>
        <w:rPr>
          <w:color w:val="F85851"/>
          <w:spacing w:val="-17"/>
          <w:w w:val="195"/>
        </w:rPr>
        <w:t>.</w:t>
      </w:r>
      <w:r>
        <w:rPr>
          <w:color w:val="F85851"/>
          <w:w w:val="133"/>
        </w:rPr>
        <w:t>g</w:t>
      </w:r>
      <w:r>
        <w:rPr>
          <w:color w:val="F85851"/>
          <w:spacing w:val="-33"/>
        </w:rPr>
        <w:t xml:space="preserve"> </w:t>
      </w:r>
      <w:r>
        <w:rPr>
          <w:color w:val="F85851"/>
          <w:w w:val="150"/>
        </w:rPr>
        <w:t>z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/>
        <w:rPr>
          <w:sz w:val="24"/>
          <w:szCs w:val="24"/>
        </w:rPr>
        <w:sectPr w:rsidR="00A66C3E">
          <w:headerReference w:type="default" r:id="rId9"/>
          <w:pgSz w:w="12240" w:h="15840"/>
          <w:pgMar w:top="1020" w:right="600" w:bottom="280" w:left="600" w:header="720" w:footer="700" w:gutter="0"/>
          <w:cols w:space="720"/>
        </w:sectPr>
      </w:pP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ferences between loading a saved image and importing an exported container as an image:</w:t>
      </w:r>
    </w:p>
    <w:p w:rsidR="00A66C3E" w:rsidRDefault="00A66C3E">
      <w:pPr>
        <w:spacing w:line="200" w:lineRule="exact"/>
      </w:pPr>
    </w:p>
    <w:p w:rsidR="00A66C3E" w:rsidRDefault="00A66C3E">
      <w:pPr>
        <w:spacing w:before="6" w:line="260" w:lineRule="exact"/>
        <w:rPr>
          <w:sz w:val="26"/>
          <w:szCs w:val="26"/>
        </w:rPr>
      </w:pPr>
    </w:p>
    <w:p w:rsidR="00A66C3E" w:rsidRDefault="00790246">
      <w:pPr>
        <w:spacing w:before="1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Loading an image using the</w:t>
      </w:r>
      <w:r>
        <w:rPr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</w:rPr>
        <w:t>load</w:t>
      </w:r>
      <w:r>
        <w:rPr>
          <w:rFonts w:ascii="Consolas" w:eastAsia="Consolas" w:hAnsi="Consolas" w:cs="Consolas"/>
          <w:color w:val="F85851"/>
          <w:spacing w:val="42"/>
        </w:rPr>
        <w:t xml:space="preserve"> </w:t>
      </w:r>
      <w:r>
        <w:rPr>
          <w:color w:val="000000"/>
          <w:sz w:val="24"/>
          <w:szCs w:val="24"/>
        </w:rPr>
        <w:t>command creates a new image, including its histor</w:t>
      </w:r>
      <w:r>
        <w:rPr>
          <w:color w:val="000000"/>
          <w:spacing w:val="-16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</w:p>
    <w:p w:rsidR="00A66C3E" w:rsidRDefault="00A66C3E">
      <w:pPr>
        <w:spacing w:before="12" w:line="200" w:lineRule="exact"/>
      </w:pPr>
    </w:p>
    <w:p w:rsidR="00A66C3E" w:rsidRDefault="00790246">
      <w:pPr>
        <w:tabs>
          <w:tab w:val="left" w:pos="1120"/>
        </w:tabs>
        <w:spacing w:line="250" w:lineRule="auto"/>
        <w:ind w:left="720" w:right="388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Importing a container as an image using the</w:t>
      </w:r>
      <w:r>
        <w:rPr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  <w:spacing w:val="-17"/>
          <w:w w:val="121"/>
        </w:rPr>
        <w:t>i</w:t>
      </w:r>
      <w:r>
        <w:rPr>
          <w:rFonts w:ascii="Consolas" w:eastAsia="Consolas" w:hAnsi="Consolas" w:cs="Consolas"/>
          <w:color w:val="F85851"/>
          <w:spacing w:val="17"/>
          <w:w w:val="121"/>
        </w:rPr>
        <w:t>m</w:t>
      </w:r>
      <w:r>
        <w:rPr>
          <w:rFonts w:ascii="Consolas" w:eastAsia="Consolas" w:hAnsi="Consolas" w:cs="Consolas"/>
          <w:color w:val="F85851"/>
          <w:w w:val="121"/>
        </w:rPr>
        <w:t>port</w:t>
      </w:r>
      <w:r>
        <w:rPr>
          <w:rFonts w:ascii="Consolas" w:eastAsia="Consolas" w:hAnsi="Consolas" w:cs="Consolas"/>
          <w:color w:val="F85851"/>
          <w:spacing w:val="-50"/>
        </w:rPr>
        <w:t xml:space="preserve"> </w:t>
      </w:r>
      <w:r>
        <w:rPr>
          <w:color w:val="000000"/>
          <w:sz w:val="24"/>
          <w:szCs w:val="24"/>
        </w:rPr>
        <w:t>command creates a new image, excluding the history which results in a smaller image size compared to loading an image.</w:t>
      </w:r>
    </w:p>
    <w:p w:rsidR="00A66C3E" w:rsidRDefault="00A66C3E">
      <w:pPr>
        <w:spacing w:before="3" w:line="240" w:lineRule="exact"/>
        <w:rPr>
          <w:sz w:val="24"/>
          <w:szCs w:val="24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5"/>
          <w:sz w:val="40"/>
          <w:szCs w:val="40"/>
        </w:rPr>
        <w:t>P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-8"/>
          <w:sz w:val="40"/>
          <w:szCs w:val="40"/>
        </w:rPr>
        <w:t>i</w:t>
      </w:r>
      <w:r>
        <w:rPr>
          <w:b/>
          <w:color w:val="29475B"/>
          <w:spacing w:val="-10"/>
          <w:sz w:val="40"/>
          <w:szCs w:val="40"/>
        </w:rPr>
        <w:t>v</w:t>
      </w:r>
      <w:r>
        <w:rPr>
          <w:b/>
          <w:color w:val="29475B"/>
          <w:spacing w:val="-8"/>
          <w:sz w:val="40"/>
          <w:szCs w:val="40"/>
        </w:rPr>
        <w:t>a</w:t>
      </w:r>
      <w:r>
        <w:rPr>
          <w:b/>
          <w:color w:val="29475B"/>
          <w:sz w:val="40"/>
          <w:szCs w:val="40"/>
        </w:rPr>
        <w:t xml:space="preserve">te </w:t>
      </w:r>
      <w:r>
        <w:rPr>
          <w:b/>
          <w:color w:val="29475B"/>
          <w:spacing w:val="3"/>
          <w:sz w:val="40"/>
          <w:szCs w:val="40"/>
        </w:rPr>
        <w:t>a</w:t>
      </w:r>
      <w:r>
        <w:rPr>
          <w:b/>
          <w:color w:val="29475B"/>
          <w:spacing w:val="-6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d </w:t>
      </w:r>
      <w:r>
        <w:rPr>
          <w:b/>
          <w:color w:val="29475B"/>
          <w:spacing w:val="5"/>
          <w:sz w:val="40"/>
          <w:szCs w:val="40"/>
        </w:rPr>
        <w:t>P</w:t>
      </w:r>
      <w:r>
        <w:rPr>
          <w:b/>
          <w:color w:val="29475B"/>
          <w:spacing w:val="-8"/>
          <w:sz w:val="40"/>
          <w:szCs w:val="40"/>
        </w:rPr>
        <w:t>u</w:t>
      </w:r>
      <w:r>
        <w:rPr>
          <w:b/>
          <w:color w:val="29475B"/>
          <w:spacing w:val="-6"/>
          <w:sz w:val="40"/>
          <w:szCs w:val="40"/>
        </w:rPr>
        <w:t>b</w:t>
      </w:r>
      <w:r>
        <w:rPr>
          <w:b/>
          <w:color w:val="29475B"/>
          <w:spacing w:val="1"/>
          <w:sz w:val="40"/>
          <w:szCs w:val="40"/>
        </w:rPr>
        <w:t>l</w:t>
      </w:r>
      <w:r>
        <w:rPr>
          <w:b/>
          <w:color w:val="29475B"/>
          <w:spacing w:val="-5"/>
          <w:sz w:val="40"/>
          <w:szCs w:val="40"/>
        </w:rPr>
        <w:t>i</w:t>
      </w:r>
      <w:r>
        <w:rPr>
          <w:b/>
          <w:color w:val="29475B"/>
          <w:sz w:val="40"/>
          <w:szCs w:val="40"/>
        </w:rPr>
        <w:t xml:space="preserve">c </w:t>
      </w:r>
      <w:r>
        <w:rPr>
          <w:b/>
          <w:color w:val="29475B"/>
          <w:spacing w:val="-10"/>
          <w:sz w:val="40"/>
          <w:szCs w:val="40"/>
        </w:rPr>
        <w:t>R</w:t>
      </w:r>
      <w:r>
        <w:rPr>
          <w:b/>
          <w:color w:val="29475B"/>
          <w:spacing w:val="-2"/>
          <w:sz w:val="40"/>
          <w:szCs w:val="40"/>
        </w:rPr>
        <w:t>e</w:t>
      </w:r>
      <w:r>
        <w:rPr>
          <w:b/>
          <w:color w:val="29475B"/>
          <w:spacing w:val="1"/>
          <w:sz w:val="40"/>
          <w:szCs w:val="40"/>
        </w:rPr>
        <w:t>g</w:t>
      </w:r>
      <w:r>
        <w:rPr>
          <w:b/>
          <w:color w:val="29475B"/>
          <w:spacing w:val="-1"/>
          <w:sz w:val="40"/>
          <w:szCs w:val="40"/>
        </w:rPr>
        <w:t>i</w:t>
      </w:r>
      <w:r>
        <w:rPr>
          <w:b/>
          <w:color w:val="29475B"/>
          <w:spacing w:val="-4"/>
          <w:sz w:val="40"/>
          <w:szCs w:val="40"/>
        </w:rPr>
        <w:t>s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-4"/>
          <w:sz w:val="40"/>
          <w:szCs w:val="40"/>
        </w:rPr>
        <w:t>i</w:t>
      </w:r>
      <w:r>
        <w:rPr>
          <w:b/>
          <w:color w:val="29475B"/>
          <w:spacing w:val="2"/>
          <w:sz w:val="40"/>
          <w:szCs w:val="40"/>
        </w:rPr>
        <w:t>e</w:t>
      </w:r>
      <w:r>
        <w:rPr>
          <w:b/>
          <w:color w:val="29475B"/>
          <w:spacing w:val="1"/>
          <w:sz w:val="40"/>
          <w:szCs w:val="40"/>
        </w:rPr>
        <w:t>s</w:t>
      </w:r>
      <w:r>
        <w:rPr>
          <w:b/>
          <w:color w:val="29475B"/>
          <w:spacing w:val="11"/>
          <w:sz w:val="40"/>
          <w:szCs w:val="40"/>
        </w:rPr>
        <w:t>/</w:t>
      </w:r>
      <w:r>
        <w:rPr>
          <w:b/>
          <w:color w:val="29475B"/>
          <w:spacing w:val="-10"/>
          <w:sz w:val="40"/>
          <w:szCs w:val="40"/>
        </w:rPr>
        <w:t>R</w:t>
      </w:r>
      <w:r>
        <w:rPr>
          <w:b/>
          <w:color w:val="29475B"/>
          <w:spacing w:val="-5"/>
          <w:sz w:val="40"/>
          <w:szCs w:val="40"/>
        </w:rPr>
        <w:t>e</w:t>
      </w:r>
      <w:r>
        <w:rPr>
          <w:b/>
          <w:color w:val="29475B"/>
          <w:spacing w:val="-1"/>
          <w:sz w:val="40"/>
          <w:szCs w:val="40"/>
        </w:rPr>
        <w:t>p</w:t>
      </w:r>
      <w:r>
        <w:rPr>
          <w:b/>
          <w:color w:val="29475B"/>
          <w:sz w:val="40"/>
          <w:szCs w:val="40"/>
        </w:rPr>
        <w:t>o</w:t>
      </w:r>
      <w:r>
        <w:rPr>
          <w:b/>
          <w:color w:val="29475B"/>
          <w:spacing w:val="-3"/>
          <w:sz w:val="40"/>
          <w:szCs w:val="40"/>
        </w:rPr>
        <w:t>s</w:t>
      </w:r>
      <w:r>
        <w:rPr>
          <w:b/>
          <w:color w:val="29475B"/>
          <w:spacing w:val="-6"/>
          <w:sz w:val="40"/>
          <w:szCs w:val="40"/>
        </w:rPr>
        <w:t>i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-4"/>
          <w:sz w:val="40"/>
          <w:szCs w:val="40"/>
        </w:rPr>
        <w:t>i</w:t>
      </w:r>
      <w:r>
        <w:rPr>
          <w:b/>
          <w:color w:val="29475B"/>
          <w:spacing w:val="2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 xml:space="preserve">epository </w:t>
      </w:r>
      <w:r>
        <w:rPr>
          <w:sz w:val="24"/>
          <w:szCs w:val="24"/>
        </w:rPr>
        <w:t>is a hosted collection of tagged images that, togethe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create the file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system for a containe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spacing w:line="250" w:lineRule="auto"/>
        <w:ind w:left="420" w:right="37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6"/>
          <w:sz w:val="24"/>
          <w:szCs w:val="24"/>
        </w:rPr>
        <w:t xml:space="preserve">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egistry</w:t>
      </w:r>
      <w:r>
        <w:rPr>
          <w:i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server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repositories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API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managing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uploading and downloading</w:t>
      </w:r>
      <w:r>
        <w:rPr>
          <w:sz w:val="24"/>
          <w:szCs w:val="24"/>
        </w:rPr>
        <w:t xml:space="preserve"> of repositories.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790246">
      <w:pPr>
        <w:spacing w:line="250" w:lineRule="auto"/>
        <w:ind w:left="420" w:right="378"/>
        <w:rPr>
          <w:sz w:val="24"/>
          <w:szCs w:val="24"/>
        </w:rPr>
      </w:pPr>
      <w:r>
        <w:rPr>
          <w:sz w:val="24"/>
          <w:szCs w:val="24"/>
        </w:rPr>
        <w:t>Docke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.com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hosts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central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registry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Hub)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 repositories.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7"/>
        </w:rPr>
        <w:t>docker</w:t>
      </w:r>
      <w:r>
        <w:rPr>
          <w:b/>
          <w:color w:val="F85851"/>
          <w:spacing w:val="-5"/>
          <w:w w:val="147"/>
        </w:rPr>
        <w:t xml:space="preserve"> </w:t>
      </w:r>
      <w:r>
        <w:rPr>
          <w:b/>
          <w:color w:val="F85851"/>
          <w:w w:val="147"/>
        </w:rPr>
        <w:t xml:space="preserve">login </w:t>
      </w:r>
      <w:r>
        <w:rPr>
          <w:b/>
          <w:color w:val="F85851"/>
          <w:spacing w:val="58"/>
          <w:w w:val="147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Logs into a registry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3"/>
        </w:rPr>
        <w:t>docker</w:t>
      </w:r>
      <w:r>
        <w:rPr>
          <w:b/>
          <w:color w:val="F85851"/>
          <w:spacing w:val="20"/>
          <w:w w:val="143"/>
        </w:rPr>
        <w:t xml:space="preserve"> </w:t>
      </w:r>
      <w:r>
        <w:rPr>
          <w:b/>
          <w:color w:val="F85851"/>
          <w:w w:val="143"/>
        </w:rPr>
        <w:t xml:space="preserve">logout </w:t>
      </w:r>
      <w:r>
        <w:rPr>
          <w:b/>
          <w:color w:val="F85851"/>
          <w:spacing w:val="53"/>
          <w:w w:val="14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Logs out from a registry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0"/>
        </w:rPr>
        <w:t>docker</w:t>
      </w:r>
      <w:r>
        <w:rPr>
          <w:b/>
          <w:color w:val="F85851"/>
          <w:spacing w:val="39"/>
          <w:w w:val="140"/>
        </w:rPr>
        <w:t xml:space="preserve"> </w:t>
      </w:r>
      <w:r>
        <w:rPr>
          <w:b/>
          <w:color w:val="F85851"/>
          <w:w w:val="140"/>
        </w:rPr>
        <w:t xml:space="preserve">search </w:t>
      </w:r>
      <w:r>
        <w:rPr>
          <w:b/>
          <w:color w:val="F85851"/>
          <w:spacing w:val="41"/>
          <w:w w:val="14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Searches registry for image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48"/>
        </w:rPr>
        <w:t>docker</w:t>
      </w:r>
      <w:r>
        <w:rPr>
          <w:b/>
          <w:color w:val="F85851"/>
          <w:spacing w:val="-12"/>
          <w:w w:val="148"/>
        </w:rPr>
        <w:t xml:space="preserve"> </w:t>
      </w:r>
      <w:r>
        <w:rPr>
          <w:b/>
          <w:color w:val="F85851"/>
          <w:w w:val="148"/>
        </w:rPr>
        <w:t xml:space="preserve">pull </w:t>
      </w:r>
      <w:r>
        <w:rPr>
          <w:b/>
          <w:color w:val="F85851"/>
          <w:spacing w:val="51"/>
          <w:w w:val="148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Pulls an image from registry to local machine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 xml:space="preserve">push </w:t>
      </w:r>
      <w:r>
        <w:rPr>
          <w:b/>
          <w:color w:val="F85851"/>
          <w:spacing w:val="15"/>
          <w:w w:val="132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Pushes an image to the registry from local machine</w:t>
      </w:r>
    </w:p>
    <w:p w:rsidR="00A66C3E" w:rsidRDefault="00A66C3E">
      <w:pPr>
        <w:spacing w:before="6" w:line="240" w:lineRule="exact"/>
        <w:rPr>
          <w:sz w:val="24"/>
          <w:szCs w:val="24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9"/>
          <w:sz w:val="40"/>
          <w:szCs w:val="40"/>
        </w:rPr>
        <w:t>R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pacing w:val="1"/>
          <w:sz w:val="40"/>
          <w:szCs w:val="40"/>
        </w:rPr>
        <w:t>nni</w:t>
      </w:r>
      <w:r>
        <w:rPr>
          <w:b/>
          <w:color w:val="29475B"/>
          <w:spacing w:val="-3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g a </w:t>
      </w:r>
      <w:r>
        <w:rPr>
          <w:b/>
          <w:color w:val="29475B"/>
          <w:spacing w:val="1"/>
          <w:sz w:val="40"/>
          <w:szCs w:val="40"/>
        </w:rPr>
        <w:t>L</w:t>
      </w:r>
      <w:r>
        <w:rPr>
          <w:b/>
          <w:color w:val="29475B"/>
          <w:spacing w:val="-1"/>
          <w:sz w:val="40"/>
          <w:szCs w:val="40"/>
        </w:rPr>
        <w:t>o</w:t>
      </w:r>
      <w:r>
        <w:rPr>
          <w:b/>
          <w:color w:val="29475B"/>
          <w:sz w:val="40"/>
          <w:szCs w:val="40"/>
        </w:rPr>
        <w:t>c</w:t>
      </w:r>
      <w:r>
        <w:rPr>
          <w:b/>
          <w:color w:val="29475B"/>
          <w:spacing w:val="3"/>
          <w:sz w:val="40"/>
          <w:szCs w:val="40"/>
        </w:rPr>
        <w:t>a</w:t>
      </w:r>
      <w:r>
        <w:rPr>
          <w:b/>
          <w:color w:val="29475B"/>
          <w:sz w:val="40"/>
          <w:szCs w:val="40"/>
        </w:rPr>
        <w:t xml:space="preserve">l </w:t>
      </w:r>
      <w:r>
        <w:rPr>
          <w:b/>
          <w:color w:val="29475B"/>
          <w:spacing w:val="-10"/>
          <w:sz w:val="40"/>
          <w:szCs w:val="40"/>
        </w:rPr>
        <w:t>R</w:t>
      </w:r>
      <w:r>
        <w:rPr>
          <w:b/>
          <w:color w:val="29475B"/>
          <w:spacing w:val="-2"/>
          <w:sz w:val="40"/>
          <w:szCs w:val="40"/>
        </w:rPr>
        <w:t>e</w:t>
      </w:r>
      <w:r>
        <w:rPr>
          <w:b/>
          <w:color w:val="29475B"/>
          <w:spacing w:val="1"/>
          <w:sz w:val="40"/>
          <w:szCs w:val="40"/>
        </w:rPr>
        <w:t>g</w:t>
      </w:r>
      <w:r>
        <w:rPr>
          <w:b/>
          <w:color w:val="29475B"/>
          <w:spacing w:val="-1"/>
          <w:sz w:val="40"/>
          <w:szCs w:val="40"/>
        </w:rPr>
        <w:t>i</w:t>
      </w:r>
      <w:r>
        <w:rPr>
          <w:b/>
          <w:color w:val="29475B"/>
          <w:spacing w:val="-4"/>
          <w:sz w:val="40"/>
          <w:szCs w:val="40"/>
        </w:rPr>
        <w:t>s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1"/>
          <w:sz w:val="40"/>
          <w:szCs w:val="40"/>
        </w:rPr>
        <w:t>ry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spacing w:line="250" w:lineRule="auto"/>
        <w:ind w:left="420" w:right="378"/>
        <w:rPr>
          <w:sz w:val="24"/>
          <w:szCs w:val="24"/>
        </w:rPr>
      </w:pP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local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registry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looking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local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deployment instructions.</w:t>
      </w:r>
    </w:p>
    <w:p w:rsidR="00A66C3E" w:rsidRDefault="00A66C3E">
      <w:pPr>
        <w:spacing w:before="3" w:line="140" w:lineRule="exact"/>
        <w:rPr>
          <w:sz w:val="14"/>
          <w:szCs w:val="14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z w:val="40"/>
          <w:szCs w:val="40"/>
        </w:rPr>
        <w:t>D</w:t>
      </w:r>
      <w:r>
        <w:rPr>
          <w:b/>
          <w:color w:val="29475B"/>
          <w:spacing w:val="-1"/>
          <w:sz w:val="40"/>
          <w:szCs w:val="40"/>
        </w:rPr>
        <w:t>o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-13"/>
          <w:sz w:val="40"/>
          <w:szCs w:val="40"/>
        </w:rPr>
        <w:t>k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pacing w:val="4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>f</w:t>
      </w: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-5"/>
          <w:sz w:val="40"/>
          <w:szCs w:val="40"/>
        </w:rPr>
        <w:t>le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The configuration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 xml:space="preserve">Sets up a Docker container when you run </w:t>
      </w:r>
      <w:r>
        <w:rPr>
          <w:color w:val="F85851"/>
          <w:w w:val="147"/>
        </w:rPr>
        <w:t>docker</w:t>
      </w:r>
      <w:r>
        <w:rPr>
          <w:color w:val="F85851"/>
          <w:spacing w:val="59"/>
          <w:w w:val="147"/>
        </w:rPr>
        <w:t xml:space="preserve"> </w:t>
      </w:r>
      <w:r>
        <w:rPr>
          <w:color w:val="F85851"/>
          <w:w w:val="133"/>
        </w:rPr>
        <w:t>bu</w:t>
      </w:r>
      <w:r>
        <w:rPr>
          <w:color w:val="F85851"/>
          <w:spacing w:val="-34"/>
        </w:rPr>
        <w:t xml:space="preserve"> </w:t>
      </w:r>
      <w:r>
        <w:rPr>
          <w:color w:val="F85851"/>
          <w:spacing w:val="-33"/>
          <w:w w:val="196"/>
        </w:rPr>
        <w:t>i</w:t>
      </w:r>
      <w:r>
        <w:rPr>
          <w:color w:val="F85851"/>
          <w:w w:val="196"/>
        </w:rPr>
        <w:t>ld</w:t>
      </w:r>
      <w:r>
        <w:rPr>
          <w:color w:val="F85851"/>
          <w:spacing w:val="-36"/>
          <w:w w:val="196"/>
        </w:rPr>
        <w:t xml:space="preserve"> </w:t>
      </w:r>
      <w:r>
        <w:rPr>
          <w:color w:val="000000"/>
          <w:sz w:val="24"/>
          <w:szCs w:val="24"/>
        </w:rPr>
        <w:t>on it.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Sections/Directives in a Dockerfile: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b/>
          <w:color w:val="F85851"/>
          <w:w w:val="146"/>
        </w:rPr>
        <w:t>.dockerignore</w:t>
      </w:r>
      <w:r>
        <w:rPr>
          <w:b/>
          <w:color w:val="F85851"/>
          <w:spacing w:val="60"/>
          <w:w w:val="146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•</w:t>
      </w:r>
      <w:r>
        <w:rPr>
          <w:rFonts w:ascii="Consolas" w:eastAsia="Consolas" w:hAnsi="Consolas" w:cs="Consolas"/>
          <w:b/>
          <w:color w:val="000000"/>
          <w:spacing w:val="46"/>
        </w:rPr>
        <w:t xml:space="preserve"> </w:t>
      </w:r>
      <w:r>
        <w:rPr>
          <w:color w:val="000000"/>
          <w:sz w:val="24"/>
          <w:szCs w:val="24"/>
        </w:rPr>
        <w:t xml:space="preserve">Files and </w:t>
      </w:r>
      <w:r>
        <w:rPr>
          <w:color w:val="000000"/>
          <w:sz w:val="24"/>
          <w:szCs w:val="24"/>
        </w:rPr>
        <w:t xml:space="preserve">directories to be ignored during the </w:t>
      </w:r>
      <w:r>
        <w:rPr>
          <w:color w:val="F85851"/>
          <w:w w:val="133"/>
        </w:rPr>
        <w:t>bu</w:t>
      </w:r>
      <w:r>
        <w:rPr>
          <w:color w:val="F85851"/>
          <w:spacing w:val="-33"/>
        </w:rPr>
        <w:t xml:space="preserve"> </w:t>
      </w:r>
      <w:r>
        <w:rPr>
          <w:color w:val="F85851"/>
          <w:spacing w:val="-35"/>
          <w:w w:val="205"/>
        </w:rPr>
        <w:t>i</w:t>
      </w:r>
      <w:r>
        <w:rPr>
          <w:color w:val="F85851"/>
          <w:w w:val="205"/>
        </w:rPr>
        <w:t>ld</w:t>
      </w:r>
      <w:r>
        <w:rPr>
          <w:color w:val="F85851"/>
          <w:spacing w:val="15"/>
          <w:w w:val="205"/>
        </w:rPr>
        <w:t xml:space="preserve"> </w:t>
      </w:r>
      <w:r>
        <w:rPr>
          <w:color w:val="F85851"/>
          <w:w w:val="205"/>
        </w:rPr>
        <w:t>-t</w:t>
      </w:r>
      <w:r>
        <w:rPr>
          <w:color w:val="F85851"/>
          <w:spacing w:val="-27"/>
          <w:w w:val="205"/>
        </w:rPr>
        <w:t xml:space="preserve"> </w:t>
      </w:r>
      <w:r>
        <w:rPr>
          <w:color w:val="000000"/>
          <w:sz w:val="24"/>
          <w:szCs w:val="24"/>
        </w:rPr>
        <w:t>of the</w:t>
      </w:r>
    </w:p>
    <w:p w:rsidR="00A66C3E" w:rsidRDefault="00790246">
      <w:pPr>
        <w:spacing w:before="12"/>
        <w:ind w:left="1140"/>
        <w:rPr>
          <w:sz w:val="24"/>
          <w:szCs w:val="24"/>
        </w:rPr>
      </w:pPr>
      <w:r>
        <w:rPr>
          <w:sz w:val="24"/>
          <w:szCs w:val="24"/>
        </w:rPr>
        <w:t>Dockerfile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FROM </w:t>
      </w:r>
      <w:r>
        <w:rPr>
          <w:rFonts w:ascii="Consolas" w:eastAsia="Consolas" w:hAnsi="Consolas" w:cs="Consolas"/>
          <w:b/>
          <w:color w:val="F85851"/>
          <w:spacing w:val="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Sets the base image for subsequent instructions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MAINTAINER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29475B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29475B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Sets the</w:t>
      </w:r>
      <w:r>
        <w:rPr>
          <w:color w:val="000000"/>
          <w:spacing w:val="-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Author field</w:t>
      </w:r>
      <w:r>
        <w:rPr>
          <w:color w:val="000000"/>
          <w:spacing w:val="-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 the generated images</w:t>
      </w:r>
    </w:p>
    <w:p w:rsidR="00A66C3E" w:rsidRDefault="00A66C3E">
      <w:pPr>
        <w:spacing w:before="4" w:line="200" w:lineRule="exact"/>
      </w:pPr>
    </w:p>
    <w:p w:rsidR="00A66C3E" w:rsidRDefault="00790246">
      <w:pPr>
        <w:spacing w:line="243" w:lineRule="auto"/>
        <w:ind w:left="1140" w:right="487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RUN</w:t>
      </w:r>
      <w:r>
        <w:rPr>
          <w:rFonts w:ascii="Consolas" w:eastAsia="Consolas" w:hAnsi="Consolas" w:cs="Consolas"/>
          <w:b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Executes any commands in a new layer on top of</w:t>
      </w:r>
      <w:r>
        <w:rPr>
          <w:color w:val="000000"/>
          <w:sz w:val="24"/>
          <w:szCs w:val="24"/>
        </w:rPr>
        <w:t xml:space="preserve"> the current image and commits the results</w:t>
      </w:r>
    </w:p>
    <w:p w:rsidR="00A66C3E" w:rsidRDefault="00A66C3E">
      <w:pPr>
        <w:spacing w:before="8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CMD</w:t>
      </w:r>
      <w:r>
        <w:rPr>
          <w:rFonts w:ascii="Consolas" w:eastAsia="Consolas" w:hAnsi="Consolas" w:cs="Consolas"/>
          <w:b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Provides defaults for an executing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  <w:sectPr w:rsidR="00A66C3E">
          <w:headerReference w:type="default" r:id="rId10"/>
          <w:pgSz w:w="12240" w:h="15840"/>
          <w:pgMar w:top="800" w:right="600" w:bottom="280" w:left="600" w:header="610" w:footer="700" w:gutter="0"/>
          <w:cols w:space="720"/>
        </w:sect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EXPOSE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Informs Docker that the container listens on the specified</w:t>
      </w:r>
      <w:r>
        <w:rPr>
          <w:color w:val="000000"/>
          <w:spacing w:val="-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network ports at</w:t>
      </w:r>
    </w:p>
    <w:p w:rsidR="00A66C3E" w:rsidRDefault="00A66C3E">
      <w:pPr>
        <w:spacing w:line="200" w:lineRule="exact"/>
      </w:pPr>
    </w:p>
    <w:p w:rsidR="00A66C3E" w:rsidRDefault="00A66C3E">
      <w:pPr>
        <w:spacing w:before="10" w:line="220" w:lineRule="exact"/>
        <w:rPr>
          <w:sz w:val="22"/>
          <w:szCs w:val="22"/>
        </w:rPr>
      </w:pPr>
    </w:p>
    <w:p w:rsidR="00A66C3E" w:rsidRDefault="00790246">
      <w:pPr>
        <w:spacing w:before="16"/>
        <w:ind w:left="1140"/>
        <w:rPr>
          <w:sz w:val="24"/>
          <w:szCs w:val="24"/>
        </w:rPr>
      </w:pPr>
      <w:r>
        <w:rPr>
          <w:sz w:val="24"/>
          <w:szCs w:val="24"/>
        </w:rPr>
        <w:t>runtime; does not make ports accessible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ENV</w:t>
      </w:r>
      <w:r>
        <w:rPr>
          <w:rFonts w:ascii="Consolas" w:eastAsia="Consolas" w:hAnsi="Consolas" w:cs="Consolas"/>
          <w:b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Sets environment variables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rFonts w:ascii="Consolas" w:eastAsia="Consolas" w:hAnsi="Consolas" w:cs="Consolas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ADD</w:t>
      </w:r>
      <w:r>
        <w:rPr>
          <w:rFonts w:ascii="Consolas" w:eastAsia="Consolas" w:hAnsi="Consolas" w:cs="Consolas"/>
          <w:b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•</w:t>
      </w:r>
      <w:r>
        <w:rPr>
          <w:rFonts w:ascii="Consolas" w:eastAsia="Consolas" w:hAnsi="Consolas" w:cs="Consolas"/>
          <w:b/>
          <w:color w:val="000000"/>
          <w:spacing w:val="46"/>
        </w:rPr>
        <w:t xml:space="preserve"> </w:t>
      </w:r>
      <w:r>
        <w:rPr>
          <w:color w:val="000000"/>
          <w:sz w:val="24"/>
          <w:szCs w:val="24"/>
        </w:rPr>
        <w:t>Copies new files,</w:t>
      </w:r>
      <w:r>
        <w:rPr>
          <w:color w:val="000000"/>
          <w:spacing w:val="-1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directories or remote file</w:t>
      </w:r>
      <w:r>
        <w:rPr>
          <w:color w:val="000000"/>
          <w:spacing w:val="-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container; invalidates caches; avoid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ADD</w:t>
      </w:r>
    </w:p>
    <w:p w:rsidR="00A66C3E" w:rsidRDefault="00790246">
      <w:pPr>
        <w:spacing w:before="12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and use </w:t>
      </w:r>
      <w:r>
        <w:rPr>
          <w:rFonts w:ascii="Consolas" w:eastAsia="Consolas" w:hAnsi="Consolas" w:cs="Consolas"/>
          <w:color w:val="F85851"/>
        </w:rPr>
        <w:t>COPY</w:t>
      </w:r>
      <w:r>
        <w:rPr>
          <w:rFonts w:ascii="Consolas" w:eastAsia="Consolas" w:hAnsi="Consolas" w:cs="Consolas"/>
          <w:color w:val="F85851"/>
          <w:spacing w:val="42"/>
        </w:rPr>
        <w:t xml:space="preserve"> </w:t>
      </w:r>
      <w:r>
        <w:rPr>
          <w:color w:val="000000"/>
          <w:sz w:val="24"/>
          <w:szCs w:val="24"/>
        </w:rPr>
        <w:t>instead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COPY </w:t>
      </w:r>
      <w:r>
        <w:rPr>
          <w:rFonts w:ascii="Consolas" w:eastAsia="Consolas" w:hAnsi="Consolas" w:cs="Consolas"/>
          <w:b/>
          <w:color w:val="F85851"/>
          <w:spacing w:val="6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Copies new files</w:t>
      </w:r>
      <w:r>
        <w:rPr>
          <w:color w:val="000000"/>
          <w:spacing w:val="-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or directories to container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ENTRYPOINT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Configures</w:t>
      </w:r>
      <w:r>
        <w:rPr>
          <w:color w:val="000000"/>
          <w:spacing w:val="-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container that will run as an executable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VOLUME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Creates a mount point for </w:t>
      </w:r>
      <w:r>
        <w:rPr>
          <w:color w:val="000000"/>
          <w:sz w:val="24"/>
          <w:szCs w:val="24"/>
        </w:rPr>
        <w:t>externally-mounted volumes or other containers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USER </w:t>
      </w:r>
      <w:r>
        <w:rPr>
          <w:rFonts w:ascii="Consolas" w:eastAsia="Consolas" w:hAnsi="Consolas" w:cs="Consolas"/>
          <w:b/>
          <w:color w:val="F85851"/>
          <w:spacing w:val="6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•</w:t>
      </w:r>
      <w:r>
        <w:rPr>
          <w:rFonts w:ascii="Consolas" w:eastAsia="Consolas" w:hAnsi="Consolas" w:cs="Consolas"/>
          <w:b/>
          <w:color w:val="000000"/>
          <w:spacing w:val="46"/>
        </w:rPr>
        <w:t xml:space="preserve"> </w:t>
      </w:r>
      <w:r>
        <w:rPr>
          <w:color w:val="000000"/>
          <w:sz w:val="24"/>
          <w:szCs w:val="24"/>
        </w:rPr>
        <w:t xml:space="preserve">Sets the username for following </w:t>
      </w:r>
      <w:r>
        <w:rPr>
          <w:rFonts w:ascii="Consolas" w:eastAsia="Consolas" w:hAnsi="Consolas" w:cs="Consolas"/>
          <w:color w:val="F85851"/>
          <w:w w:val="119"/>
        </w:rPr>
        <w:t>RUN</w:t>
      </w:r>
      <w:r>
        <w:rPr>
          <w:color w:val="000000"/>
          <w:w w:val="119"/>
          <w:sz w:val="24"/>
          <w:szCs w:val="24"/>
        </w:rPr>
        <w:t>/</w:t>
      </w:r>
      <w:r>
        <w:rPr>
          <w:rFonts w:ascii="Consolas" w:eastAsia="Consolas" w:hAnsi="Consolas" w:cs="Consolas"/>
          <w:color w:val="F85851"/>
          <w:w w:val="119"/>
        </w:rPr>
        <w:t>CMD</w:t>
      </w:r>
      <w:r>
        <w:rPr>
          <w:color w:val="000000"/>
          <w:w w:val="119"/>
          <w:sz w:val="24"/>
          <w:szCs w:val="24"/>
        </w:rPr>
        <w:t>/</w:t>
      </w:r>
      <w:r>
        <w:rPr>
          <w:rFonts w:ascii="Consolas" w:eastAsia="Consolas" w:hAnsi="Consolas" w:cs="Consolas"/>
          <w:color w:val="F85851"/>
          <w:w w:val="119"/>
        </w:rPr>
        <w:t>ENTRYPOINT</w:t>
      </w:r>
      <w:r>
        <w:rPr>
          <w:rFonts w:ascii="Consolas" w:eastAsia="Consolas" w:hAnsi="Consolas" w:cs="Consolas"/>
          <w:color w:val="F85851"/>
          <w:spacing w:val="-61"/>
          <w:w w:val="119"/>
        </w:rPr>
        <w:t xml:space="preserve"> </w:t>
      </w:r>
      <w:r>
        <w:rPr>
          <w:color w:val="000000"/>
          <w:sz w:val="24"/>
          <w:szCs w:val="24"/>
        </w:rPr>
        <w:t>commands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WORKDIR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Sets the working directory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>ARG</w:t>
      </w:r>
      <w:r>
        <w:rPr>
          <w:rFonts w:ascii="Consolas" w:eastAsia="Consolas" w:hAnsi="Consolas" w:cs="Consolas"/>
          <w:b/>
          <w:color w:val="F85851"/>
          <w:spacing w:val="93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Defines</w:t>
      </w:r>
      <w:r>
        <w:rPr>
          <w:color w:val="000000"/>
          <w:spacing w:val="-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build-time variable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ONBUILD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Adds a trigger instruction</w:t>
      </w:r>
      <w:r>
        <w:rPr>
          <w:color w:val="000000"/>
          <w:sz w:val="24"/>
          <w:szCs w:val="24"/>
        </w:rPr>
        <w:t xml:space="preserve"> when the image is used as the base for another build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1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  <w:w w:val="121"/>
        </w:rPr>
        <w:t>STOPSIGNAL</w:t>
      </w:r>
      <w:r>
        <w:rPr>
          <w:rFonts w:ascii="Consolas" w:eastAsia="Consolas" w:hAnsi="Consolas" w:cs="Consolas"/>
          <w:b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Sets the system call signal that will be sent to the container to exit</w:t>
      </w:r>
    </w:p>
    <w:p w:rsidR="00A66C3E" w:rsidRDefault="00A66C3E">
      <w:pPr>
        <w:spacing w:before="4" w:line="200" w:lineRule="exact"/>
      </w:pPr>
    </w:p>
    <w:p w:rsidR="00A66C3E" w:rsidRDefault="00790246">
      <w:pPr>
        <w:ind w:left="1140"/>
        <w:rPr>
          <w:sz w:val="24"/>
          <w:szCs w:val="24"/>
        </w:rPr>
      </w:pPr>
      <w:r>
        <w:rPr>
          <w:w w:val="83"/>
          <w:sz w:val="24"/>
          <w:szCs w:val="24"/>
        </w:rPr>
        <w:t xml:space="preserve">»     </w:t>
      </w:r>
      <w:r>
        <w:rPr>
          <w:spacing w:val="20"/>
          <w:w w:val="83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LABEL </w:t>
      </w:r>
      <w:r>
        <w:rPr>
          <w:rFonts w:ascii="Consolas" w:eastAsia="Consolas" w:hAnsi="Consolas" w:cs="Consolas"/>
          <w:b/>
          <w:color w:val="F85851"/>
          <w:spacing w:val="29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•</w:t>
      </w:r>
      <w:r>
        <w:rPr>
          <w:rFonts w:ascii="Consolas" w:eastAsia="Consolas" w:hAnsi="Consolas" w:cs="Consolas"/>
          <w:b/>
          <w:color w:val="000000"/>
          <w:spacing w:val="5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Apply key/value metadata to your images, containers, or daemons</w:t>
      </w:r>
    </w:p>
    <w:p w:rsidR="00A66C3E" w:rsidRDefault="00A66C3E">
      <w:pPr>
        <w:spacing w:before="6" w:line="240" w:lineRule="exact"/>
        <w:rPr>
          <w:sz w:val="24"/>
          <w:szCs w:val="24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3"/>
          <w:sz w:val="40"/>
          <w:szCs w:val="40"/>
        </w:rPr>
        <w:t>L</w:t>
      </w:r>
      <w:r>
        <w:rPr>
          <w:b/>
          <w:color w:val="29475B"/>
          <w:spacing w:val="-15"/>
          <w:sz w:val="40"/>
          <w:szCs w:val="40"/>
        </w:rPr>
        <w:t>a</w:t>
      </w:r>
      <w:r>
        <w:rPr>
          <w:b/>
          <w:color w:val="29475B"/>
          <w:spacing w:val="-14"/>
          <w:sz w:val="40"/>
          <w:szCs w:val="40"/>
        </w:rPr>
        <w:t>y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pacing w:val="-1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versioned</w:t>
      </w:r>
      <w:r>
        <w:rPr>
          <w:spacing w:val="-25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filesystem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layers.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They’re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commits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changesets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filesystems.</w:t>
      </w:r>
    </w:p>
    <w:p w:rsidR="00A66C3E" w:rsidRDefault="00A66C3E">
      <w:pPr>
        <w:spacing w:before="5" w:line="140" w:lineRule="exact"/>
        <w:rPr>
          <w:sz w:val="15"/>
          <w:szCs w:val="15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1"/>
          <w:sz w:val="40"/>
          <w:szCs w:val="40"/>
        </w:rPr>
        <w:t>in</w:t>
      </w:r>
      <w:r>
        <w:rPr>
          <w:b/>
          <w:color w:val="29475B"/>
          <w:sz w:val="40"/>
          <w:szCs w:val="40"/>
        </w:rPr>
        <w:t xml:space="preserve">ks </w:t>
      </w:r>
      <w:r>
        <w:rPr>
          <w:b/>
          <w:color w:val="29475B"/>
          <w:spacing w:val="-2"/>
          <w:sz w:val="40"/>
          <w:szCs w:val="40"/>
        </w:rPr>
        <w:t>B</w:t>
      </w:r>
      <w:r>
        <w:rPr>
          <w:b/>
          <w:color w:val="29475B"/>
          <w:spacing w:val="-5"/>
          <w:sz w:val="40"/>
          <w:szCs w:val="40"/>
        </w:rPr>
        <w:t>e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-14"/>
          <w:sz w:val="40"/>
          <w:szCs w:val="40"/>
        </w:rPr>
        <w:t>w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 xml:space="preserve">n </w:t>
      </w:r>
      <w:r>
        <w:rPr>
          <w:b/>
          <w:color w:val="29475B"/>
          <w:spacing w:val="-6"/>
          <w:sz w:val="40"/>
          <w:szCs w:val="40"/>
        </w:rPr>
        <w:t>C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-9"/>
          <w:sz w:val="40"/>
          <w:szCs w:val="40"/>
        </w:rPr>
        <w:t>n</w:t>
      </w:r>
      <w:r>
        <w:rPr>
          <w:b/>
          <w:color w:val="29475B"/>
          <w:spacing w:val="3"/>
          <w:sz w:val="40"/>
          <w:szCs w:val="40"/>
        </w:rPr>
        <w:t>ta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5"/>
          <w:sz w:val="40"/>
          <w:szCs w:val="40"/>
        </w:rPr>
        <w:t>n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pacing w:val="-1"/>
          <w:sz w:val="40"/>
          <w:szCs w:val="40"/>
        </w:rPr>
        <w:t>r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spacing w:line="250" w:lineRule="auto"/>
        <w:ind w:left="420" w:right="379"/>
        <w:rPr>
          <w:sz w:val="24"/>
          <w:szCs w:val="24"/>
        </w:rPr>
      </w:pPr>
      <w:r>
        <w:rPr>
          <w:sz w:val="24"/>
          <w:szCs w:val="24"/>
        </w:rPr>
        <w:t>Links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containers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talk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TCP/IP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ports.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  <w:r>
        <w:rPr>
          <w:spacing w:val="-9"/>
          <w:sz w:val="24"/>
          <w:szCs w:val="24"/>
        </w:rPr>
        <w:t>1</w:t>
      </w:r>
      <w:r>
        <w:rPr>
          <w:sz w:val="24"/>
          <w:szCs w:val="24"/>
        </w:rPr>
        <w:t>1,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resolve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links by hostname.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A66C3E">
      <w:pPr>
        <w:ind w:left="420"/>
        <w:rPr>
          <w:sz w:val="24"/>
          <w:szCs w:val="24"/>
        </w:rPr>
      </w:pPr>
      <w:r w:rsidRPr="00A66C3E">
        <w:pict>
          <v:group id="_x0000_s1035" style="position:absolute;left:0;text-align:left;margin-left:51.3pt;margin-top:12.1pt;width:0;height:0;z-index:-251623424;mso-position-horizontal-relative:page" coordorigin="1026,242" coordsize="0,0">
            <v:shape id="_x0000_s1036" style="position:absolute;left:1026;top:242;width:0;height:0" coordorigin="1026,242" coordsize="0,0" path="m1026,242r,e" filled="f" strokeweight=".20883mm">
              <v:path arrowok="t"/>
            </v:shape>
            <w10:wrap anchorx="page"/>
          </v:group>
        </w:pict>
      </w:r>
      <w:r w:rsidRPr="00A66C3E">
        <w:pict>
          <v:group id="_x0000_s1033" style="position:absolute;left:0;text-align:left;margin-left:188.5pt;margin-top:12.1pt;width:0;height:0;z-index:-251622400;mso-position-horizontal-relative:page" coordorigin="3770,242" coordsize="0,0">
            <v:shape id="_x0000_s1034" style="position:absolute;left:3770;top:242;width:0;height:0" coordorigin="3770,242" coordsize="0,0" path="m3770,242r,e" filled="f" strokeweight=".20883mm">
              <v:path arrowok="t"/>
            </v:shape>
            <w10:wrap anchorx="page"/>
          </v:group>
        </w:pict>
      </w:r>
      <w:r w:rsidR="00790246">
        <w:rPr>
          <w:sz w:val="24"/>
          <w:szCs w:val="24"/>
        </w:rPr>
        <w:t>I</w:t>
      </w:r>
      <w:r w:rsidR="00790246">
        <w:rPr>
          <w:sz w:val="24"/>
          <w:szCs w:val="24"/>
          <w:u w:val="dotted" w:color="000000"/>
        </w:rPr>
        <w:t>f</w:t>
      </w:r>
      <w:r w:rsidR="00790246">
        <w:rPr>
          <w:spacing w:val="12"/>
          <w:sz w:val="24"/>
          <w:szCs w:val="24"/>
          <w:u w:val="dotted" w:color="000000"/>
        </w:rPr>
        <w:t xml:space="preserve"> </w:t>
      </w:r>
      <w:r w:rsidR="00790246">
        <w:rPr>
          <w:sz w:val="24"/>
          <w:szCs w:val="24"/>
          <w:u w:val="dotted" w:color="000000"/>
        </w:rPr>
        <w:t>you</w:t>
      </w:r>
      <w:r w:rsidR="00790246">
        <w:rPr>
          <w:spacing w:val="12"/>
          <w:sz w:val="24"/>
          <w:szCs w:val="24"/>
          <w:u w:val="dotted" w:color="000000"/>
        </w:rPr>
        <w:t xml:space="preserve"> </w:t>
      </w:r>
      <w:r w:rsidR="00790246">
        <w:rPr>
          <w:sz w:val="24"/>
          <w:szCs w:val="24"/>
          <w:u w:val="dotted" w:color="000000"/>
        </w:rPr>
        <w:t>want</w:t>
      </w:r>
      <w:r w:rsidR="00790246">
        <w:rPr>
          <w:spacing w:val="11"/>
          <w:sz w:val="24"/>
          <w:szCs w:val="24"/>
          <w:u w:val="dotted" w:color="000000"/>
        </w:rPr>
        <w:t xml:space="preserve"> </w:t>
      </w:r>
      <w:r w:rsidR="00790246">
        <w:rPr>
          <w:sz w:val="24"/>
          <w:szCs w:val="24"/>
          <w:u w:val="dotted" w:color="000000"/>
        </w:rPr>
        <w:t>containers</w:t>
      </w:r>
      <w:r w:rsidR="00790246">
        <w:rPr>
          <w:spacing w:val="11"/>
          <w:sz w:val="24"/>
          <w:szCs w:val="24"/>
          <w:u w:val="dotted" w:color="000000"/>
        </w:rPr>
        <w:t xml:space="preserve"> </w:t>
      </w:r>
      <w:r w:rsidR="00790246">
        <w:rPr>
          <w:sz w:val="24"/>
          <w:szCs w:val="24"/>
          <w:u w:val="dotted" w:color="000000"/>
        </w:rPr>
        <w:t>only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to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communicate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with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each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other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through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links,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start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the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docker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daemon</w:t>
      </w:r>
      <w:r w:rsidR="00790246">
        <w:rPr>
          <w:spacing w:val="11"/>
          <w:sz w:val="24"/>
          <w:szCs w:val="24"/>
        </w:rPr>
        <w:t xml:space="preserve"> </w:t>
      </w:r>
      <w:r w:rsidR="00790246">
        <w:rPr>
          <w:sz w:val="24"/>
          <w:szCs w:val="24"/>
        </w:rPr>
        <w:t>with</w:t>
      </w:r>
    </w:p>
    <w:p w:rsidR="00A66C3E" w:rsidRDefault="00790246">
      <w:pPr>
        <w:spacing w:before="12"/>
        <w:ind w:left="420"/>
        <w:rPr>
          <w:sz w:val="24"/>
          <w:szCs w:val="24"/>
        </w:rPr>
      </w:pPr>
      <w:r>
        <w:rPr>
          <w:color w:val="F85851"/>
          <w:w w:val="218"/>
        </w:rPr>
        <w:t>-</w:t>
      </w:r>
      <w:r>
        <w:rPr>
          <w:color w:val="F85851"/>
          <w:spacing w:val="-17"/>
          <w:w w:val="218"/>
        </w:rPr>
        <w:t>i</w:t>
      </w:r>
      <w:r>
        <w:rPr>
          <w:color w:val="F85851"/>
          <w:w w:val="150"/>
        </w:rPr>
        <w:t>c</w:t>
      </w:r>
      <w:r>
        <w:rPr>
          <w:color w:val="F85851"/>
          <w:spacing w:val="-33"/>
        </w:rPr>
        <w:t xml:space="preserve"> </w:t>
      </w:r>
      <w:r>
        <w:rPr>
          <w:color w:val="F85851"/>
          <w:w w:val="161"/>
        </w:rPr>
        <w:t>c=false</w:t>
      </w:r>
      <w:r>
        <w:rPr>
          <w:color w:val="F85851"/>
          <w:spacing w:val="-20"/>
          <w:w w:val="161"/>
        </w:rPr>
        <w:t xml:space="preserve"> </w:t>
      </w:r>
      <w:r>
        <w:rPr>
          <w:color w:val="000000"/>
          <w:sz w:val="24"/>
          <w:szCs w:val="24"/>
        </w:rPr>
        <w:t>to disable interprocess communication.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container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10"/>
          <w:sz w:val="24"/>
          <w:szCs w:val="24"/>
        </w:rPr>
        <w:t xml:space="preserve"> </w:t>
      </w:r>
      <w:r>
        <w:rPr>
          <w:i/>
          <w:color w:val="1BB297"/>
          <w:sz w:val="24"/>
          <w:szCs w:val="24"/>
        </w:rPr>
        <w:t>CON</w:t>
      </w:r>
      <w:r>
        <w:rPr>
          <w:i/>
          <w:color w:val="1BB297"/>
          <w:spacing w:val="-18"/>
          <w:sz w:val="24"/>
          <w:szCs w:val="24"/>
        </w:rPr>
        <w:t>T</w:t>
      </w:r>
      <w:r>
        <w:rPr>
          <w:i/>
          <w:color w:val="1BB297"/>
          <w:sz w:val="24"/>
          <w:szCs w:val="24"/>
        </w:rPr>
        <w:t>AINER</w:t>
      </w:r>
      <w:r>
        <w:rPr>
          <w:i/>
          <w:color w:val="1BB297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(specified</w:t>
      </w:r>
      <w:r>
        <w:rPr>
          <w:color w:val="000000"/>
          <w:spacing w:val="-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10"/>
          <w:sz w:val="24"/>
          <w:szCs w:val="24"/>
        </w:rPr>
        <w:t xml:space="preserve"> </w:t>
      </w:r>
      <w:r>
        <w:rPr>
          <w:color w:val="F85851"/>
          <w:w w:val="146"/>
        </w:rPr>
        <w:t xml:space="preserve">docker </w:t>
      </w:r>
      <w:r>
        <w:rPr>
          <w:color w:val="F85851"/>
          <w:spacing w:val="15"/>
          <w:w w:val="146"/>
        </w:rPr>
        <w:t xml:space="preserve"> </w:t>
      </w:r>
      <w:r>
        <w:rPr>
          <w:color w:val="F85851"/>
          <w:w w:val="146"/>
        </w:rPr>
        <w:t xml:space="preserve">run </w:t>
      </w:r>
      <w:r>
        <w:rPr>
          <w:color w:val="F85851"/>
          <w:spacing w:val="22"/>
          <w:w w:val="146"/>
        </w:rPr>
        <w:t xml:space="preserve"> </w:t>
      </w:r>
      <w:r>
        <w:rPr>
          <w:color w:val="F85851"/>
          <w:w w:val="146"/>
        </w:rPr>
        <w:t>--name</w:t>
      </w:r>
      <w:r>
        <w:rPr>
          <w:color w:val="F85851"/>
          <w:spacing w:val="55"/>
          <w:w w:val="146"/>
        </w:rPr>
        <w:t xml:space="preserve"> </w:t>
      </w:r>
      <w:r>
        <w:rPr>
          <w:color w:val="F85851"/>
          <w:w w:val="103"/>
        </w:rPr>
        <w:t>CONTAINE</w:t>
      </w:r>
      <w:r>
        <w:rPr>
          <w:color w:val="F85851"/>
          <w:spacing w:val="-1"/>
          <w:w w:val="103"/>
        </w:rPr>
        <w:t>R</w:t>
      </w:r>
      <w:r>
        <w:rPr>
          <w:color w:val="000000"/>
          <w:sz w:val="24"/>
          <w:szCs w:val="24"/>
        </w:rPr>
        <w:t>)</w:t>
      </w:r>
    </w:p>
    <w:p w:rsidR="00A66C3E" w:rsidRDefault="00790246">
      <w:pPr>
        <w:spacing w:before="12"/>
        <w:ind w:left="420"/>
        <w:rPr>
          <w:sz w:val="24"/>
          <w:szCs w:val="24"/>
        </w:rPr>
      </w:pPr>
      <w:r>
        <w:rPr>
          <w:sz w:val="24"/>
          <w:szCs w:val="24"/>
        </w:rPr>
        <w:t>and in the</w:t>
      </w:r>
      <w:r>
        <w:rPr>
          <w:sz w:val="24"/>
          <w:szCs w:val="24"/>
        </w:rPr>
        <w:t xml:space="preserve"> Dockerfile,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it has an exposed port:</w:t>
      </w:r>
    </w:p>
    <w:p w:rsidR="00A66C3E" w:rsidRDefault="00A66C3E">
      <w:pPr>
        <w:spacing w:line="200" w:lineRule="exact"/>
      </w:pPr>
    </w:p>
    <w:p w:rsidR="00A66C3E" w:rsidRDefault="00A66C3E">
      <w:pPr>
        <w:spacing w:before="4" w:line="200" w:lineRule="exact"/>
      </w:pPr>
    </w:p>
    <w:p w:rsidR="00A66C3E" w:rsidRDefault="00790246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85851"/>
          <w:w w:val="121"/>
        </w:rPr>
        <w:t>EXPOSE</w:t>
      </w:r>
      <w:r>
        <w:rPr>
          <w:rFonts w:ascii="Consolas" w:eastAsia="Consolas" w:hAnsi="Consolas" w:cs="Consolas"/>
          <w:color w:val="F85851"/>
          <w:spacing w:val="1"/>
          <w:w w:val="121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8080</w:t>
      </w:r>
    </w:p>
    <w:p w:rsidR="00A66C3E" w:rsidRDefault="00A66C3E">
      <w:pPr>
        <w:spacing w:line="200" w:lineRule="exact"/>
      </w:pPr>
    </w:p>
    <w:p w:rsidR="00A66C3E" w:rsidRDefault="00A66C3E">
      <w:pPr>
        <w:spacing w:before="14" w:line="200" w:lineRule="exact"/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Then if we create another container called </w:t>
      </w:r>
      <w:r>
        <w:rPr>
          <w:i/>
          <w:color w:val="1BB297"/>
          <w:sz w:val="24"/>
          <w:szCs w:val="24"/>
        </w:rPr>
        <w:t>LINKED</w:t>
      </w:r>
      <w:r>
        <w:rPr>
          <w:color w:val="000000"/>
          <w:sz w:val="24"/>
          <w:szCs w:val="24"/>
        </w:rPr>
        <w:t>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2"/>
        </w:rPr>
        <w:t>docker</w:t>
      </w:r>
      <w:r>
        <w:rPr>
          <w:color w:val="F85851"/>
          <w:spacing w:val="30"/>
          <w:w w:val="152"/>
        </w:rPr>
        <w:t xml:space="preserve"> </w:t>
      </w:r>
      <w:r>
        <w:rPr>
          <w:color w:val="F85851"/>
          <w:w w:val="152"/>
        </w:rPr>
        <w:t>run</w:t>
      </w:r>
      <w:r>
        <w:rPr>
          <w:color w:val="F85851"/>
          <w:spacing w:val="52"/>
          <w:w w:val="152"/>
        </w:rPr>
        <w:t xml:space="preserve"> </w:t>
      </w:r>
      <w:r>
        <w:rPr>
          <w:color w:val="F85851"/>
          <w:w w:val="152"/>
        </w:rPr>
        <w:t>-d</w:t>
      </w:r>
      <w:r>
        <w:rPr>
          <w:color w:val="F85851"/>
          <w:spacing w:val="70"/>
          <w:w w:val="152"/>
        </w:rPr>
        <w:t xml:space="preserve"> </w:t>
      </w:r>
      <w:r>
        <w:rPr>
          <w:color w:val="F85851"/>
          <w:w w:val="218"/>
        </w:rPr>
        <w:t>--l</w:t>
      </w:r>
      <w:r>
        <w:rPr>
          <w:color w:val="F85851"/>
          <w:spacing w:val="-18"/>
          <w:w w:val="218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15"/>
        </w:rPr>
        <w:t xml:space="preserve">k </w:t>
      </w:r>
      <w:r>
        <w:rPr>
          <w:color w:val="F85851"/>
          <w:spacing w:val="36"/>
          <w:w w:val="115"/>
        </w:rPr>
        <w:t xml:space="preserve"> </w:t>
      </w:r>
      <w:r>
        <w:rPr>
          <w:color w:val="F85851"/>
          <w:w w:val="115"/>
        </w:rPr>
        <w:t>CONTAINER•ALIAS</w:t>
      </w:r>
      <w:r>
        <w:rPr>
          <w:color w:val="F85851"/>
          <w:spacing w:val="-15"/>
          <w:w w:val="115"/>
        </w:rPr>
        <w:t xml:space="preserve"> </w:t>
      </w:r>
      <w:r>
        <w:rPr>
          <w:color w:val="F85851"/>
          <w:w w:val="141"/>
        </w:rPr>
        <w:t>--name</w:t>
      </w:r>
      <w:r>
        <w:rPr>
          <w:color w:val="F85851"/>
          <w:spacing w:val="63"/>
          <w:w w:val="141"/>
        </w:rPr>
        <w:t xml:space="preserve"> </w:t>
      </w:r>
      <w:r>
        <w:rPr>
          <w:color w:val="F85851"/>
        </w:rPr>
        <w:t xml:space="preserve">LINKED  </w:t>
      </w:r>
      <w:r>
        <w:rPr>
          <w:color w:val="F85851"/>
          <w:spacing w:val="35"/>
        </w:rPr>
        <w:t xml:space="preserve"> </w:t>
      </w:r>
      <w:r>
        <w:rPr>
          <w:color w:val="F85851"/>
          <w:w w:val="146"/>
        </w:rPr>
        <w:t>user/exam</w:t>
      </w:r>
      <w:r>
        <w:rPr>
          <w:color w:val="F85851"/>
          <w:spacing w:val="-36"/>
        </w:rPr>
        <w:t xml:space="preserve"> </w:t>
      </w:r>
      <w:r>
        <w:rPr>
          <w:color w:val="F85851"/>
          <w:spacing w:val="-17"/>
          <w:w w:val="133"/>
        </w:rPr>
        <w:t>p</w:t>
      </w:r>
      <w:r>
        <w:rPr>
          <w:color w:val="F85851"/>
          <w:w w:val="185"/>
        </w:rPr>
        <w:t>le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spacing w:line="250" w:lineRule="auto"/>
        <w:ind w:left="420" w:right="379"/>
        <w:rPr>
          <w:sz w:val="24"/>
          <w:szCs w:val="24"/>
        </w:rPr>
        <w:sectPr w:rsidR="00A66C3E">
          <w:pgSz w:w="12240" w:h="15840"/>
          <w:pgMar w:top="800" w:right="600" w:bottom="280" w:left="600" w:header="610" w:footer="700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exposed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ports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aliases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i/>
          <w:color w:val="1BB297"/>
          <w:sz w:val="24"/>
          <w:szCs w:val="24"/>
        </w:rPr>
        <w:t>CON</w:t>
      </w:r>
      <w:r>
        <w:rPr>
          <w:i/>
          <w:color w:val="1BB297"/>
          <w:spacing w:val="-18"/>
          <w:sz w:val="24"/>
          <w:szCs w:val="24"/>
        </w:rPr>
        <w:t>T</w:t>
      </w:r>
      <w:r>
        <w:rPr>
          <w:i/>
          <w:color w:val="1BB297"/>
          <w:sz w:val="24"/>
          <w:szCs w:val="24"/>
        </w:rPr>
        <w:t>AINER</w:t>
      </w:r>
      <w:r>
        <w:rPr>
          <w:i/>
          <w:color w:val="1BB297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will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</w:t>
      </w:r>
      <w:r>
        <w:rPr>
          <w:color w:val="000000"/>
          <w:spacing w:val="1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up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i/>
          <w:color w:val="1BB297"/>
          <w:sz w:val="24"/>
          <w:szCs w:val="24"/>
        </w:rPr>
        <w:t>LINKED</w:t>
      </w:r>
      <w:r>
        <w:rPr>
          <w:i/>
          <w:color w:val="1BB297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with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following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environment variables:</w:t>
      </w:r>
    </w:p>
    <w:p w:rsidR="00A66C3E" w:rsidRDefault="00A66C3E">
      <w:pPr>
        <w:spacing w:line="200" w:lineRule="exact"/>
      </w:pPr>
    </w:p>
    <w:p w:rsidR="00A66C3E" w:rsidRDefault="00A66C3E">
      <w:pPr>
        <w:spacing w:before="4" w:line="280" w:lineRule="exact"/>
        <w:rPr>
          <w:sz w:val="28"/>
          <w:szCs w:val="28"/>
        </w:rPr>
      </w:pPr>
    </w:p>
    <w:p w:rsidR="00A66C3E" w:rsidRDefault="00790246">
      <w:pPr>
        <w:spacing w:before="35"/>
        <w:ind w:left="720"/>
      </w:pPr>
      <w:r>
        <w:rPr>
          <w:color w:val="F85851"/>
          <w:w w:val="115"/>
        </w:rPr>
        <w:t>$ALIAS_PORT_8080_TCP_PORT</w:t>
      </w:r>
    </w:p>
    <w:p w:rsidR="00A66C3E" w:rsidRDefault="00790246">
      <w:pPr>
        <w:spacing w:before="10"/>
        <w:ind w:left="720"/>
      </w:pPr>
      <w:r>
        <w:rPr>
          <w:color w:val="F85851"/>
          <w:w w:val="113"/>
        </w:rPr>
        <w:t>$ALIAS_PORT_8080_TCP_ADDR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 w:right="7187"/>
        <w:jc w:val="both"/>
        <w:rPr>
          <w:sz w:val="24"/>
          <w:szCs w:val="24"/>
        </w:rPr>
      </w:pPr>
      <w:r>
        <w:rPr>
          <w:sz w:val="24"/>
          <w:szCs w:val="24"/>
        </w:rPr>
        <w:t>And you can connect to it that wa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20" w:right="6481"/>
        <w:jc w:val="both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o delete links, use </w:t>
      </w:r>
      <w:r>
        <w:rPr>
          <w:color w:val="F85851"/>
          <w:w w:val="147"/>
        </w:rPr>
        <w:t>docker</w:t>
      </w:r>
      <w:r>
        <w:rPr>
          <w:color w:val="F85851"/>
          <w:spacing w:val="59"/>
          <w:w w:val="147"/>
        </w:rPr>
        <w:t xml:space="preserve"> </w:t>
      </w:r>
      <w:r>
        <w:rPr>
          <w:color w:val="F85851"/>
        </w:rPr>
        <w:t xml:space="preserve">rm  </w:t>
      </w:r>
      <w:r>
        <w:rPr>
          <w:color w:val="F85851"/>
          <w:spacing w:val="27"/>
        </w:rPr>
        <w:t xml:space="preserve"> </w:t>
      </w:r>
      <w:r>
        <w:rPr>
          <w:color w:val="F85851"/>
          <w:w w:val="218"/>
        </w:rPr>
        <w:t>--l</w:t>
      </w:r>
      <w:r>
        <w:rPr>
          <w:color w:val="F85851"/>
          <w:spacing w:val="-18"/>
          <w:w w:val="218"/>
        </w:rPr>
        <w:t>i</w:t>
      </w:r>
      <w:r>
        <w:rPr>
          <w:color w:val="F85851"/>
          <w:w w:val="133"/>
        </w:rPr>
        <w:t>n</w:t>
      </w:r>
      <w:r>
        <w:rPr>
          <w:color w:val="F85851"/>
          <w:spacing w:val="-33"/>
        </w:rPr>
        <w:t xml:space="preserve"> </w:t>
      </w:r>
      <w:r>
        <w:rPr>
          <w:color w:val="F85851"/>
          <w:w w:val="133"/>
        </w:rPr>
        <w:t>k</w:t>
      </w:r>
      <w:r>
        <w:rPr>
          <w:color w:val="000000"/>
          <w:sz w:val="24"/>
          <w:szCs w:val="24"/>
        </w:rPr>
        <w:t>.</w:t>
      </w:r>
    </w:p>
    <w:p w:rsidR="00A66C3E" w:rsidRDefault="00A66C3E">
      <w:pPr>
        <w:spacing w:before="5" w:line="140" w:lineRule="exact"/>
        <w:rPr>
          <w:sz w:val="15"/>
          <w:szCs w:val="15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36"/>
          <w:sz w:val="40"/>
          <w:szCs w:val="40"/>
        </w:rPr>
        <w:t>V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-8"/>
          <w:sz w:val="40"/>
          <w:szCs w:val="40"/>
        </w:rPr>
        <w:t>l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pacing w:val="-4"/>
          <w:sz w:val="40"/>
          <w:szCs w:val="40"/>
        </w:rPr>
        <w:t>m</w:t>
      </w:r>
      <w:r>
        <w:rPr>
          <w:b/>
          <w:color w:val="29475B"/>
          <w:spacing w:val="2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 w:right="379"/>
        <w:jc w:val="both"/>
        <w:rPr>
          <w:sz w:val="24"/>
          <w:szCs w:val="24"/>
        </w:rPr>
      </w:pPr>
      <w:r>
        <w:rPr>
          <w:sz w:val="24"/>
          <w:szCs w:val="24"/>
        </w:rPr>
        <w:t>Docker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volumes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free-floating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filesystems.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don</w:t>
      </w:r>
      <w:r>
        <w:rPr>
          <w:spacing w:val="-4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particular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containe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A66C3E" w:rsidRDefault="00790246">
      <w:pPr>
        <w:spacing w:before="12"/>
        <w:ind w:left="420" w:right="3465"/>
        <w:jc w:val="both"/>
        <w:rPr>
          <w:sz w:val="24"/>
          <w:szCs w:val="24"/>
        </w:rPr>
      </w:pP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ou could use volumes mounted from data-only containers for portabilit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A66C3E" w:rsidRDefault="00A66C3E">
      <w:pPr>
        <w:spacing w:before="5" w:line="140" w:lineRule="exact"/>
        <w:rPr>
          <w:sz w:val="15"/>
          <w:szCs w:val="15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250" w:right="6507"/>
        <w:jc w:val="center"/>
        <w:rPr>
          <w:sz w:val="40"/>
          <w:szCs w:val="40"/>
        </w:rPr>
      </w:pPr>
      <w:r>
        <w:rPr>
          <w:b/>
          <w:color w:val="29475B"/>
          <w:sz w:val="40"/>
          <w:szCs w:val="40"/>
        </w:rPr>
        <w:t>D</w:t>
      </w:r>
      <w:r>
        <w:rPr>
          <w:b/>
          <w:color w:val="29475B"/>
          <w:spacing w:val="-1"/>
          <w:sz w:val="40"/>
          <w:szCs w:val="40"/>
        </w:rPr>
        <w:t>o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-13"/>
          <w:sz w:val="40"/>
          <w:szCs w:val="40"/>
        </w:rPr>
        <w:t>k</w:t>
      </w: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 xml:space="preserve">r </w:t>
      </w:r>
      <w:r>
        <w:rPr>
          <w:b/>
          <w:color w:val="29475B"/>
          <w:spacing w:val="-35"/>
          <w:sz w:val="40"/>
          <w:szCs w:val="40"/>
        </w:rPr>
        <w:t>V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-8"/>
          <w:sz w:val="40"/>
          <w:szCs w:val="40"/>
        </w:rPr>
        <w:t>l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pacing w:val="-4"/>
          <w:sz w:val="40"/>
          <w:szCs w:val="40"/>
        </w:rPr>
        <w:t>m</w:t>
      </w:r>
      <w:r>
        <w:rPr>
          <w:b/>
          <w:color w:val="29475B"/>
          <w:sz w:val="40"/>
          <w:szCs w:val="40"/>
        </w:rPr>
        <w:t xml:space="preserve">e </w:t>
      </w:r>
      <w:r>
        <w:rPr>
          <w:b/>
          <w:color w:val="29475B"/>
          <w:spacing w:val="-5"/>
          <w:sz w:val="40"/>
          <w:szCs w:val="40"/>
        </w:rPr>
        <w:t>L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12"/>
          <w:sz w:val="40"/>
          <w:szCs w:val="40"/>
        </w:rPr>
        <w:t>f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-16"/>
          <w:sz w:val="40"/>
          <w:szCs w:val="40"/>
        </w:rPr>
        <w:t>y</w:t>
      </w:r>
      <w:r>
        <w:rPr>
          <w:b/>
          <w:color w:val="29475B"/>
          <w:spacing w:val="-5"/>
          <w:sz w:val="40"/>
          <w:szCs w:val="40"/>
        </w:rPr>
        <w:t>cle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20"/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>volume</w:t>
      </w:r>
      <w:r>
        <w:rPr>
          <w:b/>
          <w:color w:val="F85851"/>
          <w:spacing w:val="42"/>
          <w:w w:val="132"/>
        </w:rPr>
        <w:t xml:space="preserve"> </w:t>
      </w:r>
      <w:r>
        <w:rPr>
          <w:b/>
          <w:color w:val="F85851"/>
          <w:w w:val="153"/>
        </w:rPr>
        <w:t>create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720"/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>volume</w:t>
      </w:r>
      <w:r>
        <w:rPr>
          <w:b/>
          <w:color w:val="F85851"/>
          <w:spacing w:val="42"/>
          <w:w w:val="132"/>
        </w:rPr>
        <w:t xml:space="preserve"> </w:t>
      </w:r>
      <w:r>
        <w:rPr>
          <w:b/>
          <w:color w:val="F85851"/>
          <w:w w:val="104"/>
        </w:rPr>
        <w:t>rm</w:t>
      </w:r>
    </w:p>
    <w:p w:rsidR="00A66C3E" w:rsidRDefault="00A66C3E">
      <w:pPr>
        <w:spacing w:before="15" w:line="240" w:lineRule="exact"/>
        <w:rPr>
          <w:sz w:val="24"/>
          <w:szCs w:val="24"/>
        </w:rPr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35"/>
          <w:sz w:val="40"/>
          <w:szCs w:val="40"/>
        </w:rPr>
        <w:t>V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-8"/>
          <w:sz w:val="40"/>
          <w:szCs w:val="40"/>
        </w:rPr>
        <w:t>l</w:t>
      </w:r>
      <w:r>
        <w:rPr>
          <w:b/>
          <w:color w:val="29475B"/>
          <w:spacing w:val="2"/>
          <w:sz w:val="40"/>
          <w:szCs w:val="40"/>
        </w:rPr>
        <w:t>u</w:t>
      </w:r>
      <w:r>
        <w:rPr>
          <w:b/>
          <w:color w:val="29475B"/>
          <w:spacing w:val="-4"/>
          <w:sz w:val="40"/>
          <w:szCs w:val="40"/>
        </w:rPr>
        <w:t>m</w:t>
      </w:r>
      <w:r>
        <w:rPr>
          <w:b/>
          <w:color w:val="29475B"/>
          <w:sz w:val="40"/>
          <w:szCs w:val="40"/>
        </w:rPr>
        <w:t xml:space="preserve">e </w:t>
      </w:r>
      <w:r>
        <w:rPr>
          <w:b/>
          <w:color w:val="29475B"/>
          <w:spacing w:val="3"/>
          <w:sz w:val="40"/>
          <w:szCs w:val="40"/>
        </w:rPr>
        <w:t>I</w:t>
      </w:r>
      <w:r>
        <w:rPr>
          <w:b/>
          <w:color w:val="29475B"/>
          <w:spacing w:val="2"/>
          <w:sz w:val="40"/>
          <w:szCs w:val="40"/>
        </w:rPr>
        <w:t>n</w:t>
      </w:r>
      <w:r>
        <w:rPr>
          <w:b/>
          <w:color w:val="29475B"/>
          <w:spacing w:val="-12"/>
          <w:sz w:val="40"/>
          <w:szCs w:val="40"/>
        </w:rPr>
        <w:t>f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-2"/>
          <w:sz w:val="40"/>
          <w:szCs w:val="40"/>
        </w:rPr>
        <w:t>m</w:t>
      </w:r>
      <w:r>
        <w:rPr>
          <w:b/>
          <w:color w:val="29475B"/>
          <w:spacing w:val="-8"/>
          <w:sz w:val="40"/>
          <w:szCs w:val="40"/>
        </w:rPr>
        <w:t>a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pacing w:val="-5"/>
          <w:sz w:val="40"/>
          <w:szCs w:val="40"/>
        </w:rPr>
        <w:t>io</w:t>
      </w:r>
      <w:r>
        <w:rPr>
          <w:b/>
          <w:color w:val="29475B"/>
          <w:sz w:val="40"/>
          <w:szCs w:val="40"/>
        </w:rPr>
        <w:t>n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720"/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>volume</w:t>
      </w:r>
      <w:r>
        <w:rPr>
          <w:b/>
          <w:color w:val="F85851"/>
          <w:spacing w:val="42"/>
          <w:w w:val="132"/>
        </w:rPr>
        <w:t xml:space="preserve"> </w:t>
      </w:r>
      <w:r>
        <w:rPr>
          <w:b/>
          <w:color w:val="F85851"/>
          <w:w w:val="200"/>
        </w:rPr>
        <w:t>ls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720"/>
      </w:pPr>
      <w:r>
        <w:rPr>
          <w:sz w:val="24"/>
          <w:szCs w:val="24"/>
        </w:rPr>
        <w:t xml:space="preserve">•    </w:t>
      </w:r>
      <w:r>
        <w:rPr>
          <w:spacing w:val="16"/>
          <w:sz w:val="24"/>
          <w:szCs w:val="24"/>
        </w:rPr>
        <w:t xml:space="preserve"> </w:t>
      </w:r>
      <w:r>
        <w:rPr>
          <w:b/>
          <w:color w:val="F85851"/>
          <w:w w:val="132"/>
        </w:rPr>
        <w:t xml:space="preserve">docker </w:t>
      </w:r>
      <w:r>
        <w:rPr>
          <w:b/>
          <w:color w:val="F85851"/>
          <w:spacing w:val="25"/>
          <w:w w:val="132"/>
        </w:rPr>
        <w:t xml:space="preserve"> </w:t>
      </w:r>
      <w:r>
        <w:rPr>
          <w:b/>
          <w:color w:val="F85851"/>
          <w:w w:val="132"/>
        </w:rPr>
        <w:t>volume</w:t>
      </w:r>
      <w:r>
        <w:rPr>
          <w:b/>
          <w:color w:val="F85851"/>
          <w:spacing w:val="42"/>
          <w:w w:val="132"/>
        </w:rPr>
        <w:t xml:space="preserve"> </w:t>
      </w:r>
      <w:r>
        <w:rPr>
          <w:b/>
          <w:color w:val="F85851"/>
          <w:w w:val="155"/>
        </w:rPr>
        <w:t>inspect</w:t>
      </w:r>
    </w:p>
    <w:p w:rsidR="00A66C3E" w:rsidRDefault="00A66C3E">
      <w:pPr>
        <w:spacing w:before="12" w:line="200" w:lineRule="exact"/>
      </w:pPr>
    </w:p>
    <w:p w:rsidR="00A66C3E" w:rsidRDefault="00790246">
      <w:pPr>
        <w:ind w:left="420" w:right="379"/>
        <w:jc w:val="both"/>
        <w:rPr>
          <w:sz w:val="24"/>
          <w:szCs w:val="24"/>
        </w:rPr>
      </w:pPr>
      <w:r>
        <w:rPr>
          <w:spacing w:val="-31"/>
          <w:sz w:val="24"/>
          <w:szCs w:val="24"/>
        </w:rPr>
        <w:t>V</w:t>
      </w:r>
      <w:r>
        <w:rPr>
          <w:sz w:val="24"/>
          <w:szCs w:val="24"/>
        </w:rPr>
        <w:t>olumes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situations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4"/>
          <w:sz w:val="24"/>
          <w:szCs w:val="24"/>
        </w:rPr>
        <w:t>’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links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(which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TCP/IP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only).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instance,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</w:p>
    <w:p w:rsidR="00A66C3E" w:rsidRDefault="00790246">
      <w:pPr>
        <w:spacing w:before="12"/>
        <w:ind w:left="420" w:right="2498"/>
        <w:jc w:val="both"/>
        <w:rPr>
          <w:sz w:val="24"/>
          <w:szCs w:val="24"/>
        </w:rPr>
      </w:pPr>
      <w:r>
        <w:rPr>
          <w:sz w:val="24"/>
          <w:szCs w:val="24"/>
        </w:rPr>
        <w:t>need to have two Docker instances communicate by leaving items on the filesystem.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20" w:right="945"/>
        <w:jc w:val="both"/>
        <w:rPr>
          <w:sz w:val="24"/>
          <w:szCs w:val="24"/>
        </w:rPr>
      </w:pP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 xml:space="preserve">ou can mount them in several Docker containers at </w:t>
      </w:r>
      <w:r>
        <w:rPr>
          <w:sz w:val="24"/>
          <w:szCs w:val="24"/>
        </w:rPr>
        <w:t>once, using</w:t>
      </w:r>
      <w:r>
        <w:rPr>
          <w:spacing w:val="-1"/>
          <w:sz w:val="24"/>
          <w:szCs w:val="24"/>
        </w:rPr>
        <w:t xml:space="preserve"> </w:t>
      </w:r>
      <w:r>
        <w:rPr>
          <w:color w:val="F85851"/>
          <w:w w:val="148"/>
        </w:rPr>
        <w:t>docker</w:t>
      </w:r>
      <w:r>
        <w:rPr>
          <w:color w:val="F85851"/>
          <w:spacing w:val="54"/>
          <w:w w:val="148"/>
        </w:rPr>
        <w:t xml:space="preserve"> </w:t>
      </w:r>
      <w:r>
        <w:rPr>
          <w:color w:val="F85851"/>
          <w:w w:val="148"/>
        </w:rPr>
        <w:t>run</w:t>
      </w:r>
      <w:r>
        <w:rPr>
          <w:color w:val="F85851"/>
          <w:spacing w:val="64"/>
          <w:w w:val="148"/>
        </w:rPr>
        <w:t xml:space="preserve"> </w:t>
      </w:r>
      <w:r>
        <w:rPr>
          <w:color w:val="F85851"/>
          <w:w w:val="160"/>
        </w:rPr>
        <w:t>--v</w:t>
      </w:r>
      <w:r>
        <w:rPr>
          <w:color w:val="F85851"/>
          <w:spacing w:val="-18"/>
          <w:w w:val="160"/>
        </w:rPr>
        <w:t>o</w:t>
      </w:r>
      <w:r>
        <w:rPr>
          <w:color w:val="F85851"/>
          <w:w w:val="171"/>
        </w:rPr>
        <w:t>lu</w:t>
      </w:r>
      <w:r>
        <w:rPr>
          <w:color w:val="F85851"/>
          <w:spacing w:val="-33"/>
        </w:rPr>
        <w:t xml:space="preserve"> </w:t>
      </w:r>
      <w:r>
        <w:rPr>
          <w:color w:val="F85851"/>
          <w:w w:val="137"/>
        </w:rPr>
        <w:t>mes-fro</w:t>
      </w:r>
      <w:r>
        <w:rPr>
          <w:color w:val="F85851"/>
          <w:spacing w:val="-1"/>
          <w:w w:val="137"/>
        </w:rPr>
        <w:t>m</w:t>
      </w:r>
      <w:r>
        <w:rPr>
          <w:color w:val="000000"/>
          <w:sz w:val="24"/>
          <w:szCs w:val="24"/>
        </w:rPr>
        <w:t>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spacing w:line="250" w:lineRule="auto"/>
        <w:ind w:left="420" w:right="378"/>
        <w:jc w:val="both"/>
        <w:rPr>
          <w:sz w:val="24"/>
          <w:szCs w:val="24"/>
        </w:rPr>
      </w:pPr>
      <w:r>
        <w:rPr>
          <w:sz w:val="24"/>
          <w:szCs w:val="24"/>
        </w:rPr>
        <w:t>Because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volumes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isolated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filesystems,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states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computations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between transient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containers. 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stateless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transient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container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recipe/playbook/ </w:t>
      </w:r>
      <w:r>
        <w:rPr>
          <w:sz w:val="24"/>
          <w:szCs w:val="24"/>
        </w:rPr>
        <w:t>manifest, blow it awa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 and then have a second instance of the transient container pick up from where the last one left 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f.</w:t>
      </w:r>
    </w:p>
    <w:p w:rsidR="00A66C3E" w:rsidRDefault="00A66C3E">
      <w:pPr>
        <w:spacing w:before="3" w:line="140" w:lineRule="exact"/>
        <w:rPr>
          <w:sz w:val="14"/>
          <w:szCs w:val="14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300"/>
        <w:rPr>
          <w:sz w:val="40"/>
          <w:szCs w:val="40"/>
        </w:rPr>
      </w:pPr>
      <w:r>
        <w:rPr>
          <w:b/>
          <w:color w:val="29475B"/>
          <w:spacing w:val="-4"/>
          <w:sz w:val="40"/>
          <w:szCs w:val="40"/>
        </w:rPr>
        <w:t>E</w:t>
      </w:r>
      <w:r>
        <w:rPr>
          <w:b/>
          <w:color w:val="29475B"/>
          <w:sz w:val="40"/>
          <w:szCs w:val="40"/>
        </w:rPr>
        <w:t>x</w:t>
      </w:r>
      <w:r>
        <w:rPr>
          <w:b/>
          <w:color w:val="29475B"/>
          <w:spacing w:val="-1"/>
          <w:sz w:val="40"/>
          <w:szCs w:val="40"/>
        </w:rPr>
        <w:t>p</w:t>
      </w:r>
      <w:r>
        <w:rPr>
          <w:b/>
          <w:color w:val="29475B"/>
          <w:sz w:val="40"/>
          <w:szCs w:val="40"/>
        </w:rPr>
        <w:t>o</w:t>
      </w:r>
      <w:r>
        <w:rPr>
          <w:b/>
          <w:color w:val="29475B"/>
          <w:spacing w:val="-3"/>
          <w:sz w:val="40"/>
          <w:szCs w:val="40"/>
        </w:rPr>
        <w:t>s</w:t>
      </w:r>
      <w:r>
        <w:rPr>
          <w:b/>
          <w:color w:val="29475B"/>
          <w:spacing w:val="1"/>
          <w:sz w:val="40"/>
          <w:szCs w:val="40"/>
        </w:rPr>
        <w:t>i</w:t>
      </w:r>
      <w:r>
        <w:rPr>
          <w:b/>
          <w:color w:val="29475B"/>
          <w:spacing w:val="-3"/>
          <w:sz w:val="40"/>
          <w:szCs w:val="40"/>
        </w:rPr>
        <w:t>n</w:t>
      </w:r>
      <w:r>
        <w:rPr>
          <w:b/>
          <w:color w:val="29475B"/>
          <w:sz w:val="40"/>
          <w:szCs w:val="40"/>
        </w:rPr>
        <w:t xml:space="preserve">g </w:t>
      </w:r>
      <w:r>
        <w:rPr>
          <w:b/>
          <w:color w:val="29475B"/>
          <w:spacing w:val="-10"/>
          <w:sz w:val="40"/>
          <w:szCs w:val="40"/>
        </w:rPr>
        <w:t>P</w:t>
      </w:r>
      <w:r>
        <w:rPr>
          <w:b/>
          <w:color w:val="29475B"/>
          <w:spacing w:val="-5"/>
          <w:sz w:val="40"/>
          <w:szCs w:val="40"/>
        </w:rPr>
        <w:t>o</w:t>
      </w:r>
      <w:r>
        <w:rPr>
          <w:b/>
          <w:color w:val="29475B"/>
          <w:spacing w:val="1"/>
          <w:sz w:val="40"/>
          <w:szCs w:val="40"/>
        </w:rPr>
        <w:t>r</w:t>
      </w:r>
      <w:r>
        <w:rPr>
          <w:b/>
          <w:color w:val="29475B"/>
          <w:spacing w:val="3"/>
          <w:sz w:val="40"/>
          <w:szCs w:val="40"/>
        </w:rPr>
        <w:t>t</w:t>
      </w:r>
      <w:r>
        <w:rPr>
          <w:b/>
          <w:color w:val="29475B"/>
          <w:sz w:val="40"/>
          <w:szCs w:val="40"/>
        </w:rPr>
        <w:t>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ind w:left="420" w:right="379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container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(only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3"/>
          <w:sz w:val="24"/>
          <w:szCs w:val="24"/>
        </w:rPr>
        <w:t xml:space="preserve"> </w:t>
      </w:r>
      <w:r>
        <w:rPr>
          <w:i/>
          <w:color w:val="1BB297"/>
          <w:sz w:val="24"/>
          <w:szCs w:val="24"/>
        </w:rPr>
        <w:t>localhost</w:t>
      </w:r>
      <w:r>
        <w:rPr>
          <w:i/>
          <w:color w:val="1BB297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interface,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example)</w:t>
      </w:r>
    </w:p>
    <w:p w:rsidR="00A66C3E" w:rsidRDefault="00790246">
      <w:pPr>
        <w:spacing w:before="12"/>
        <w:ind w:left="420" w:right="97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-p: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2"/>
        </w:rPr>
        <w:t>docker</w:t>
      </w:r>
      <w:r>
        <w:rPr>
          <w:color w:val="F85851"/>
          <w:spacing w:val="30"/>
          <w:w w:val="152"/>
        </w:rPr>
        <w:t xml:space="preserve"> </w:t>
      </w:r>
      <w:r>
        <w:rPr>
          <w:color w:val="F85851"/>
          <w:w w:val="152"/>
        </w:rPr>
        <w:t>run</w:t>
      </w:r>
      <w:r>
        <w:rPr>
          <w:color w:val="F85851"/>
          <w:spacing w:val="52"/>
          <w:w w:val="152"/>
        </w:rPr>
        <w:t xml:space="preserve"> </w:t>
      </w:r>
      <w:r>
        <w:rPr>
          <w:color w:val="F85851"/>
          <w:w w:val="152"/>
        </w:rPr>
        <w:t>-p</w:t>
      </w:r>
      <w:r>
        <w:rPr>
          <w:color w:val="F85851"/>
          <w:spacing w:val="70"/>
          <w:w w:val="152"/>
        </w:rPr>
        <w:t xml:space="preserve"> </w:t>
      </w:r>
      <w:r>
        <w:rPr>
          <w:color w:val="F85851"/>
          <w:w w:val="120"/>
        </w:rPr>
        <w:t xml:space="preserve">127.0.0.1:$HOSTPORT:$CONTAINERPORT </w:t>
      </w:r>
      <w:r>
        <w:rPr>
          <w:color w:val="F85851"/>
          <w:spacing w:val="13"/>
          <w:w w:val="120"/>
        </w:rPr>
        <w:t xml:space="preserve"> </w:t>
      </w:r>
      <w:r>
        <w:rPr>
          <w:color w:val="F85851"/>
          <w:w w:val="141"/>
        </w:rPr>
        <w:t>--name</w:t>
      </w:r>
      <w:r>
        <w:rPr>
          <w:color w:val="F85851"/>
          <w:spacing w:val="63"/>
          <w:w w:val="141"/>
        </w:rPr>
        <w:t xml:space="preserve"> </w:t>
      </w:r>
      <w:r>
        <w:rPr>
          <w:color w:val="F85851"/>
        </w:rPr>
        <w:t xml:space="preserve">CONTAINER  </w:t>
      </w:r>
      <w:r>
        <w:rPr>
          <w:color w:val="F85851"/>
          <w:spacing w:val="18"/>
        </w:rPr>
        <w:t xml:space="preserve"> </w:t>
      </w:r>
      <w:r>
        <w:rPr>
          <w:color w:val="F85851"/>
          <w:w w:val="218"/>
        </w:rPr>
        <w:t>-t</w:t>
      </w:r>
    </w:p>
    <w:p w:rsidR="00A66C3E" w:rsidRDefault="00790246">
      <w:pPr>
        <w:spacing w:before="12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85851"/>
          <w:w w:val="121"/>
        </w:rPr>
        <w:t>so</w:t>
      </w:r>
      <w:r>
        <w:rPr>
          <w:rFonts w:ascii="Consolas" w:eastAsia="Consolas" w:hAnsi="Consolas" w:cs="Consolas"/>
          <w:color w:val="F85851"/>
          <w:spacing w:val="21"/>
          <w:w w:val="121"/>
        </w:rPr>
        <w:t>m</w:t>
      </w:r>
      <w:r>
        <w:rPr>
          <w:rFonts w:ascii="Consolas" w:eastAsia="Consolas" w:hAnsi="Consolas" w:cs="Consolas"/>
          <w:color w:val="F85851"/>
          <w:spacing w:val="-21"/>
          <w:w w:val="121"/>
        </w:rPr>
        <w:t>ei</w:t>
      </w:r>
      <w:r>
        <w:rPr>
          <w:rFonts w:ascii="Consolas" w:eastAsia="Consolas" w:hAnsi="Consolas" w:cs="Consolas"/>
          <w:color w:val="F85851"/>
          <w:spacing w:val="21"/>
          <w:w w:val="121"/>
        </w:rPr>
        <w:t>m</w:t>
      </w:r>
      <w:r>
        <w:rPr>
          <w:rFonts w:ascii="Consolas" w:eastAsia="Consolas" w:hAnsi="Consolas" w:cs="Consolas"/>
          <w:color w:val="F85851"/>
          <w:w w:val="121"/>
        </w:rPr>
        <w:t>age</w:t>
      </w:r>
    </w:p>
    <w:p w:rsidR="00A66C3E" w:rsidRDefault="00A66C3E">
      <w:pPr>
        <w:spacing w:line="200" w:lineRule="exact"/>
      </w:pPr>
    </w:p>
    <w:p w:rsidR="00A66C3E" w:rsidRDefault="00A66C3E">
      <w:pPr>
        <w:spacing w:before="14" w:line="200" w:lineRule="exact"/>
      </w:pPr>
    </w:p>
    <w:p w:rsidR="00A66C3E" w:rsidRDefault="00790246">
      <w:pPr>
        <w:ind w:left="420" w:right="470"/>
        <w:jc w:val="both"/>
        <w:rPr>
          <w:sz w:val="24"/>
          <w:szCs w:val="24"/>
        </w:rPr>
      </w:pP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ou can tell Docker that the container listens on the specified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network ports at runtime by using</w:t>
      </w:r>
      <w:r>
        <w:rPr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F85851"/>
          <w:w w:val="121"/>
        </w:rPr>
        <w:t>EXPOSE</w:t>
      </w:r>
      <w:r>
        <w:rPr>
          <w:color w:val="000000"/>
          <w:sz w:val="24"/>
          <w:szCs w:val="24"/>
        </w:rPr>
        <w:t>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  <w:sectPr w:rsidR="00A66C3E">
          <w:pgSz w:w="12240" w:h="15840"/>
          <w:pgMar w:top="800" w:right="600" w:bottom="280" w:left="600" w:header="610" w:footer="700" w:gutter="0"/>
          <w:cols w:space="720"/>
        </w:sectPr>
      </w:pPr>
      <w:r>
        <w:rPr>
          <w:color w:val="F85851"/>
        </w:rPr>
        <w:t xml:space="preserve">EXPOSE  </w:t>
      </w:r>
      <w:r>
        <w:rPr>
          <w:color w:val="F85851"/>
          <w:spacing w:val="21"/>
        </w:rPr>
        <w:t xml:space="preserve"> </w:t>
      </w:r>
      <w:r>
        <w:rPr>
          <w:color w:val="F85851"/>
          <w:w w:val="105"/>
        </w:rPr>
        <w:t>&lt;CONTAINERPORT&gt;</w:t>
      </w:r>
    </w:p>
    <w:p w:rsidR="00A66C3E" w:rsidRDefault="00A66C3E">
      <w:pPr>
        <w:spacing w:line="200" w:lineRule="exact"/>
      </w:pPr>
    </w:p>
    <w:p w:rsidR="00A66C3E" w:rsidRDefault="00A66C3E">
      <w:pPr>
        <w:spacing w:before="7" w:line="260" w:lineRule="exact"/>
        <w:rPr>
          <w:sz w:val="26"/>
          <w:szCs w:val="26"/>
        </w:rPr>
      </w:pPr>
    </w:p>
    <w:p w:rsidR="00A66C3E" w:rsidRDefault="00790246">
      <w:pPr>
        <w:spacing w:before="16"/>
        <w:ind w:left="420" w:right="379"/>
        <w:jc w:val="both"/>
        <w:rPr>
          <w:sz w:val="24"/>
          <w:szCs w:val="24"/>
        </w:rPr>
      </w:pPr>
      <w:r>
        <w:rPr>
          <w:rFonts w:ascii="Consolas" w:eastAsia="Consolas" w:hAnsi="Consolas" w:cs="Consolas"/>
          <w:b/>
          <w:color w:val="F85851"/>
          <w:w w:val="121"/>
        </w:rPr>
        <w:t>EXPOSE</w:t>
      </w:r>
      <w:r>
        <w:rPr>
          <w:rFonts w:ascii="Consolas" w:eastAsia="Consolas" w:hAnsi="Consolas" w:cs="Consolas"/>
          <w:b/>
          <w:color w:val="F85851"/>
          <w:spacing w:val="-44"/>
          <w:w w:val="121"/>
        </w:rPr>
        <w:t xml:space="preserve"> </w:t>
      </w:r>
      <w:r>
        <w:rPr>
          <w:color w:val="000000"/>
          <w:sz w:val="24"/>
          <w:szCs w:val="24"/>
        </w:rPr>
        <w:t>does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not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expose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port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itself,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only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85851"/>
        </w:rPr>
        <w:t xml:space="preserve">-p </w:t>
      </w:r>
      <w:r>
        <w:rPr>
          <w:rFonts w:ascii="Consolas" w:eastAsia="Consolas" w:hAnsi="Consolas" w:cs="Consolas"/>
          <w:b/>
          <w:color w:val="F85851"/>
          <w:spacing w:val="24"/>
        </w:rPr>
        <w:t xml:space="preserve"> </w:t>
      </w:r>
      <w:r>
        <w:rPr>
          <w:color w:val="000000"/>
          <w:sz w:val="24"/>
          <w:szCs w:val="24"/>
        </w:rPr>
        <w:t>will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that.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pacing w:val="-17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expose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containe</w:t>
      </w:r>
      <w:r>
        <w:rPr>
          <w:color w:val="000000"/>
          <w:spacing w:val="9"/>
          <w:sz w:val="24"/>
          <w:szCs w:val="24"/>
        </w:rPr>
        <w:t>r</w:t>
      </w:r>
      <w:r>
        <w:rPr>
          <w:color w:val="000000"/>
          <w:spacing w:val="-13"/>
          <w:sz w:val="24"/>
          <w:szCs w:val="24"/>
        </w:rPr>
        <w:t>’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port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your</w:t>
      </w:r>
    </w:p>
    <w:p w:rsidR="00A66C3E" w:rsidRDefault="00790246">
      <w:pPr>
        <w:spacing w:before="12"/>
        <w:ind w:left="420" w:right="1767"/>
        <w:jc w:val="both"/>
        <w:rPr>
          <w:sz w:val="24"/>
          <w:szCs w:val="24"/>
        </w:rPr>
      </w:pPr>
      <w:r>
        <w:rPr>
          <w:sz w:val="24"/>
          <w:szCs w:val="24"/>
        </w:rPr>
        <w:t>localhost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port, see above, and add the appropriate ports to your firewall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ruleset, as needed.</w:t>
      </w:r>
    </w:p>
    <w:p w:rsidR="00A66C3E" w:rsidRDefault="00A66C3E">
      <w:pPr>
        <w:spacing w:before="2" w:line="100" w:lineRule="exact"/>
        <w:rPr>
          <w:sz w:val="11"/>
          <w:szCs w:val="11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20" w:right="1816"/>
        <w:jc w:val="both"/>
        <w:rPr>
          <w:sz w:val="24"/>
          <w:szCs w:val="24"/>
        </w:rPr>
      </w:pPr>
      <w:r>
        <w:rPr>
          <w:sz w:val="24"/>
          <w:szCs w:val="24"/>
        </w:rPr>
        <w:t>If you fo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get what you mapped the port to on the host containe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use </w:t>
      </w:r>
      <w:r>
        <w:rPr>
          <w:sz w:val="24"/>
          <w:szCs w:val="24"/>
        </w:rPr>
        <w:t>docker port to show it•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6"/>
        </w:rPr>
        <w:t>docker</w:t>
      </w:r>
      <w:r>
        <w:rPr>
          <w:color w:val="F85851"/>
          <w:spacing w:val="6"/>
          <w:w w:val="156"/>
        </w:rPr>
        <w:t xml:space="preserve"> </w:t>
      </w:r>
      <w:r>
        <w:rPr>
          <w:color w:val="F85851"/>
          <w:w w:val="156"/>
        </w:rPr>
        <w:t xml:space="preserve">port </w:t>
      </w:r>
      <w:r>
        <w:rPr>
          <w:color w:val="F85851"/>
          <w:spacing w:val="6"/>
          <w:w w:val="156"/>
        </w:rPr>
        <w:t xml:space="preserve"> </w:t>
      </w:r>
      <w:r>
        <w:rPr>
          <w:color w:val="F85851"/>
        </w:rPr>
        <w:t xml:space="preserve">CONTAINER  </w:t>
      </w:r>
      <w:r>
        <w:rPr>
          <w:color w:val="F85851"/>
          <w:spacing w:val="18"/>
        </w:rPr>
        <w:t xml:space="preserve"> </w:t>
      </w:r>
      <w:r>
        <w:rPr>
          <w:color w:val="F85851"/>
          <w:w w:val="105"/>
        </w:rPr>
        <w:t>$CONTAINERPORT</w:t>
      </w:r>
    </w:p>
    <w:p w:rsidR="00A66C3E" w:rsidRDefault="00A66C3E">
      <w:pPr>
        <w:spacing w:line="200" w:lineRule="exact"/>
      </w:pPr>
    </w:p>
    <w:p w:rsidR="00A66C3E" w:rsidRDefault="00A66C3E">
      <w:pPr>
        <w:spacing w:before="5" w:line="280" w:lineRule="exact"/>
        <w:rPr>
          <w:sz w:val="28"/>
          <w:szCs w:val="28"/>
        </w:rPr>
      </w:pPr>
    </w:p>
    <w:p w:rsidR="00A66C3E" w:rsidRDefault="00A66C3E">
      <w:pPr>
        <w:tabs>
          <w:tab w:val="left" w:pos="10700"/>
        </w:tabs>
        <w:ind w:left="320"/>
        <w:rPr>
          <w:sz w:val="48"/>
          <w:szCs w:val="48"/>
        </w:rPr>
      </w:pPr>
      <w:r w:rsidRPr="00A66C3E">
        <w:pict>
          <v:group id="_x0000_s1030" style="position:absolute;left:0;text-align:left;margin-left:44.5pt;margin-top:25.9pt;width:0;height:0;z-index:-251619328;mso-position-horizontal-relative:page" coordorigin="890,518" coordsize="0,0">
            <v:shape id="_x0000_s1031" style="position:absolute;left:890;top:518;width:0;height:0" coordorigin="890,518" coordsize="0,0" path="m890,518r,e" filled="f" strokeweight="1pt">
              <v:path arrowok="t"/>
            </v:shape>
            <w10:wrap anchorx="page"/>
          </v:group>
        </w:pict>
      </w:r>
      <w:r w:rsidRPr="00A66C3E">
        <w:pict>
          <v:group id="_x0000_s1028" style="position:absolute;left:0;text-align:left;margin-left:567.5pt;margin-top:25.9pt;width:0;height:0;z-index:-251618304;mso-position-horizontal-relative:page" coordorigin="11350,518" coordsize="0,0">
            <v:shape id="_x0000_s1029" style="position:absolute;left:11350;top:518;width:0;height:0" coordorigin="11350,518" coordsize="0,0" path="m11350,518r,e" filled="f" strokeweight="1pt">
              <v:path arrowok="t"/>
            </v:shape>
            <w10:wrap anchorx="page"/>
          </v:group>
        </w:pict>
      </w:r>
      <w:r w:rsidR="00790246">
        <w:rPr>
          <w:b/>
          <w:color w:val="1BB297"/>
          <w:w w:val="107"/>
          <w:sz w:val="48"/>
          <w:szCs w:val="48"/>
          <w:u w:val="dotted" w:color="000000"/>
        </w:rPr>
        <w:t>Security</w:t>
      </w:r>
      <w:r w:rsidR="00790246">
        <w:rPr>
          <w:b/>
          <w:color w:val="1BB297"/>
          <w:w w:val="113"/>
          <w:sz w:val="48"/>
          <w:szCs w:val="48"/>
          <w:u w:val="dotted" w:color="000000"/>
        </w:rPr>
        <w:t xml:space="preserve"> </w:t>
      </w:r>
      <w:r w:rsidR="00790246">
        <w:rPr>
          <w:b/>
          <w:color w:val="1BB297"/>
          <w:w w:val="108"/>
          <w:sz w:val="48"/>
          <w:szCs w:val="48"/>
          <w:u w:val="dotted" w:color="000000"/>
        </w:rPr>
        <w:t>Conside</w:t>
      </w:r>
      <w:r w:rsidR="00790246">
        <w:rPr>
          <w:b/>
          <w:color w:val="1BB297"/>
          <w:spacing w:val="-25"/>
          <w:sz w:val="48"/>
          <w:szCs w:val="48"/>
          <w:u w:val="dotted" w:color="000000"/>
        </w:rPr>
        <w:t>r</w:t>
      </w:r>
      <w:r w:rsidR="00790246">
        <w:rPr>
          <w:b/>
          <w:color w:val="1BB297"/>
          <w:w w:val="110"/>
          <w:sz w:val="48"/>
          <w:szCs w:val="48"/>
          <w:u w:val="dotted" w:color="000000"/>
        </w:rPr>
        <w:t>ations</w:t>
      </w:r>
      <w:r w:rsidR="00790246">
        <w:rPr>
          <w:b/>
          <w:color w:val="1BB297"/>
          <w:w w:val="113"/>
          <w:sz w:val="48"/>
          <w:szCs w:val="48"/>
          <w:u w:val="dotted" w:color="000000"/>
        </w:rPr>
        <w:t xml:space="preserve"> </w:t>
      </w:r>
      <w:r w:rsidR="00790246">
        <w:rPr>
          <w:b/>
          <w:color w:val="1BB297"/>
          <w:sz w:val="48"/>
          <w:szCs w:val="48"/>
          <w:u w:val="dotted" w:color="000000"/>
        </w:rPr>
        <w:tab/>
      </w:r>
    </w:p>
    <w:p w:rsidR="00A66C3E" w:rsidRDefault="00A66C3E">
      <w:pPr>
        <w:spacing w:line="160" w:lineRule="exact"/>
        <w:rPr>
          <w:sz w:val="16"/>
          <w:szCs w:val="16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420" w:right="378"/>
        <w:jc w:val="both"/>
        <w:rPr>
          <w:sz w:val="24"/>
          <w:szCs w:val="24"/>
        </w:rPr>
      </w:pPr>
      <w:r>
        <w:rPr>
          <w:sz w:val="24"/>
          <w:szCs w:val="24"/>
        </w:rPr>
        <w:t>Docker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runs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6"/>
          <w:sz w:val="24"/>
          <w:szCs w:val="24"/>
        </w:rPr>
        <w:t xml:space="preserve"> </w:t>
      </w:r>
      <w:r>
        <w:rPr>
          <w:i/>
          <w:color w:val="1BB297"/>
          <w:spacing w:val="-9"/>
          <w:sz w:val="24"/>
          <w:szCs w:val="24"/>
        </w:rPr>
        <w:t>r</w:t>
      </w:r>
      <w:r>
        <w:rPr>
          <w:i/>
          <w:color w:val="1BB297"/>
          <w:sz w:val="24"/>
          <w:szCs w:val="24"/>
        </w:rPr>
        <w:t>oot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are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Docker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group,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4"/>
          <w:sz w:val="24"/>
          <w:szCs w:val="24"/>
        </w:rPr>
        <w:t>f</w:t>
      </w:r>
      <w:r>
        <w:rPr>
          <w:color w:val="000000"/>
          <w:sz w:val="24"/>
          <w:szCs w:val="24"/>
        </w:rPr>
        <w:t>fectively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have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root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access.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expose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</w:p>
    <w:p w:rsidR="00A66C3E" w:rsidRDefault="00790246">
      <w:pPr>
        <w:spacing w:before="12" w:line="511" w:lineRule="auto"/>
        <w:ind w:left="420" w:right="2250"/>
        <w:rPr>
          <w:sz w:val="24"/>
          <w:szCs w:val="24"/>
        </w:rPr>
      </w:pPr>
      <w:r>
        <w:rPr>
          <w:sz w:val="24"/>
          <w:szCs w:val="24"/>
        </w:rPr>
        <w:t>Docker Unix socket to a containe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you are giving </w:t>
      </w:r>
      <w:r>
        <w:rPr>
          <w:sz w:val="24"/>
          <w:szCs w:val="24"/>
        </w:rPr>
        <w:t>the container root access to the host. Docker should not be your only defense.</w:t>
      </w:r>
      <w:r>
        <w:rPr>
          <w:spacing w:val="-9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ou should secure and harden it.</w:t>
      </w:r>
    </w:p>
    <w:p w:rsidR="00A66C3E" w:rsidRDefault="00790246">
      <w:pPr>
        <w:spacing w:before="54"/>
        <w:ind w:left="300"/>
        <w:rPr>
          <w:sz w:val="40"/>
          <w:szCs w:val="40"/>
        </w:rPr>
      </w:pPr>
      <w:r>
        <w:rPr>
          <w:b/>
          <w:color w:val="29475B"/>
          <w:spacing w:val="-2"/>
          <w:sz w:val="40"/>
          <w:szCs w:val="40"/>
        </w:rPr>
        <w:t>S</w:t>
      </w:r>
      <w:r>
        <w:rPr>
          <w:b/>
          <w:color w:val="29475B"/>
          <w:sz w:val="40"/>
          <w:szCs w:val="40"/>
        </w:rPr>
        <w:t>e</w:t>
      </w:r>
      <w:r>
        <w:rPr>
          <w:b/>
          <w:color w:val="29475B"/>
          <w:spacing w:val="-5"/>
          <w:sz w:val="40"/>
          <w:szCs w:val="40"/>
        </w:rPr>
        <w:t>c</w:t>
      </w:r>
      <w:r>
        <w:rPr>
          <w:b/>
          <w:color w:val="29475B"/>
          <w:spacing w:val="1"/>
          <w:sz w:val="40"/>
          <w:szCs w:val="40"/>
        </w:rPr>
        <w:t>ur</w:t>
      </w:r>
      <w:r>
        <w:rPr>
          <w:b/>
          <w:color w:val="29475B"/>
          <w:spacing w:val="-6"/>
          <w:sz w:val="40"/>
          <w:szCs w:val="40"/>
        </w:rPr>
        <w:t>i</w:t>
      </w:r>
      <w:r>
        <w:rPr>
          <w:b/>
          <w:color w:val="29475B"/>
          <w:spacing w:val="-1"/>
          <w:sz w:val="40"/>
          <w:szCs w:val="40"/>
        </w:rPr>
        <w:t>t</w:t>
      </w:r>
      <w:r>
        <w:rPr>
          <w:b/>
          <w:color w:val="29475B"/>
          <w:sz w:val="40"/>
          <w:szCs w:val="40"/>
        </w:rPr>
        <w:t>y T</w:t>
      </w:r>
      <w:r>
        <w:rPr>
          <w:b/>
          <w:color w:val="29475B"/>
          <w:spacing w:val="-8"/>
          <w:sz w:val="40"/>
          <w:szCs w:val="40"/>
        </w:rPr>
        <w:t>i</w:t>
      </w:r>
      <w:r>
        <w:rPr>
          <w:b/>
          <w:color w:val="29475B"/>
          <w:sz w:val="40"/>
          <w:szCs w:val="40"/>
        </w:rPr>
        <w:t>ps</w:t>
      </w:r>
    </w:p>
    <w:p w:rsidR="00A66C3E" w:rsidRDefault="00A66C3E">
      <w:pPr>
        <w:spacing w:before="7" w:line="160" w:lineRule="exact"/>
        <w:rPr>
          <w:sz w:val="17"/>
          <w:szCs w:val="17"/>
        </w:rPr>
      </w:pPr>
    </w:p>
    <w:p w:rsidR="00A66C3E" w:rsidRDefault="00790246">
      <w:pPr>
        <w:spacing w:line="250" w:lineRule="auto"/>
        <w:ind w:left="420" w:right="378"/>
        <w:jc w:val="both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greatest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securit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virtual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machine.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Then,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AppArmor/ </w:t>
      </w:r>
      <w:r>
        <w:rPr>
          <w:rFonts w:ascii="Consolas" w:eastAsia="Consolas" w:hAnsi="Consolas" w:cs="Consolas"/>
          <w:color w:val="F85851"/>
          <w:w w:val="111"/>
        </w:rPr>
        <w:t>seccomp</w:t>
      </w:r>
      <w:r>
        <w:rPr>
          <w:color w:val="000000"/>
          <w:w w:val="111"/>
          <w:sz w:val="24"/>
          <w:szCs w:val="24"/>
        </w:rPr>
        <w:t>/SELinux/</w:t>
      </w:r>
      <w:r>
        <w:rPr>
          <w:rFonts w:ascii="Consolas" w:eastAsia="Consolas" w:hAnsi="Consolas" w:cs="Consolas"/>
          <w:color w:val="F85851"/>
          <w:w w:val="111"/>
        </w:rPr>
        <w:t>grsec</w:t>
      </w:r>
      <w:r>
        <w:rPr>
          <w:color w:val="000000"/>
          <w:w w:val="111"/>
          <w:sz w:val="24"/>
          <w:szCs w:val="24"/>
        </w:rPr>
        <w:t>,</w:t>
      </w:r>
      <w:r>
        <w:rPr>
          <w:color w:val="000000"/>
          <w:spacing w:val="10"/>
          <w:w w:val="11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etc. </w:t>
      </w:r>
      <w:r>
        <w:rPr>
          <w:color w:val="000000"/>
          <w:sz w:val="24"/>
          <w:szCs w:val="24"/>
        </w:rPr>
        <w:t>to limit the container permissions. See the Docker 1.10 security features for more details.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790246">
      <w:pPr>
        <w:spacing w:line="250" w:lineRule="auto"/>
        <w:ind w:left="420" w:right="378"/>
        <w:rPr>
          <w:sz w:val="24"/>
          <w:szCs w:val="24"/>
        </w:rPr>
      </w:pPr>
      <w:r>
        <w:rPr>
          <w:sz w:val="24"/>
          <w:szCs w:val="24"/>
        </w:rPr>
        <w:t>Docker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IDs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sensitive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exposed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outside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world.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reat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them like passwords.</w:t>
      </w:r>
    </w:p>
    <w:p w:rsidR="00A66C3E" w:rsidRDefault="00A66C3E">
      <w:pPr>
        <w:spacing w:line="100" w:lineRule="exact"/>
        <w:rPr>
          <w:sz w:val="10"/>
          <w:szCs w:val="10"/>
        </w:rPr>
      </w:pPr>
    </w:p>
    <w:p w:rsidR="00A66C3E" w:rsidRDefault="00A66C3E">
      <w:pPr>
        <w:spacing w:line="200" w:lineRule="exact"/>
      </w:pPr>
    </w:p>
    <w:p w:rsidR="00A66C3E" w:rsidRDefault="00790246">
      <w:pPr>
        <w:spacing w:line="250" w:lineRule="auto"/>
        <w:ind w:left="420" w:right="379"/>
        <w:rPr>
          <w:sz w:val="24"/>
          <w:szCs w:val="24"/>
        </w:rPr>
      </w:pPr>
      <w:r>
        <w:rPr>
          <w:sz w:val="24"/>
          <w:szCs w:val="24"/>
        </w:rPr>
        <w:t>Since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-9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limit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active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container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prevent fork bombs.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requires Linux kernel 4.3 or higher with </w:t>
      </w:r>
      <w:r>
        <w:rPr>
          <w:color w:val="F85851"/>
          <w:w w:val="111"/>
        </w:rPr>
        <w:t>CGROUP_PIDS=y</w:t>
      </w:r>
      <w:r>
        <w:rPr>
          <w:color w:val="F85851"/>
          <w:spacing w:val="3"/>
          <w:w w:val="111"/>
        </w:rPr>
        <w:t xml:space="preserve"> </w:t>
      </w:r>
      <w:r>
        <w:rPr>
          <w:color w:val="000000"/>
          <w:sz w:val="24"/>
          <w:szCs w:val="24"/>
        </w:rPr>
        <w:t>in the kernel configuration.</w:t>
      </w:r>
    </w:p>
    <w:p w:rsidR="00A66C3E" w:rsidRDefault="00A66C3E">
      <w:pPr>
        <w:spacing w:before="10" w:line="180" w:lineRule="exact"/>
        <w:rPr>
          <w:sz w:val="18"/>
          <w:szCs w:val="18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720"/>
      </w:pPr>
      <w:r>
        <w:rPr>
          <w:color w:val="F85851"/>
          <w:w w:val="148"/>
        </w:rPr>
        <w:t>docker</w:t>
      </w:r>
      <w:r>
        <w:rPr>
          <w:color w:val="F85851"/>
          <w:spacing w:val="54"/>
          <w:w w:val="148"/>
        </w:rPr>
        <w:t xml:space="preserve"> </w:t>
      </w:r>
      <w:r>
        <w:rPr>
          <w:color w:val="F85851"/>
          <w:w w:val="148"/>
        </w:rPr>
        <w:t>run</w:t>
      </w:r>
      <w:r>
        <w:rPr>
          <w:color w:val="F85851"/>
          <w:spacing w:val="64"/>
          <w:w w:val="148"/>
        </w:rPr>
        <w:t xml:space="preserve"> </w:t>
      </w:r>
      <w:r>
        <w:rPr>
          <w:color w:val="F85851"/>
          <w:w w:val="184"/>
        </w:rPr>
        <w:t>--p</w:t>
      </w:r>
      <w:r>
        <w:rPr>
          <w:color w:val="F85851"/>
          <w:spacing w:val="-18"/>
          <w:w w:val="184"/>
        </w:rPr>
        <w:t>i</w:t>
      </w:r>
      <w:r>
        <w:rPr>
          <w:color w:val="F85851"/>
          <w:w w:val="133"/>
        </w:rPr>
        <w:t>d</w:t>
      </w:r>
      <w:r>
        <w:rPr>
          <w:color w:val="F85851"/>
          <w:spacing w:val="-33"/>
        </w:rPr>
        <w:t xml:space="preserve"> </w:t>
      </w:r>
      <w:r>
        <w:rPr>
          <w:color w:val="F85851"/>
          <w:w w:val="200"/>
        </w:rPr>
        <w:t>s-</w:t>
      </w:r>
      <w:r>
        <w:rPr>
          <w:color w:val="F85851"/>
          <w:spacing w:val="-17"/>
          <w:w w:val="200"/>
        </w:rPr>
        <w:t>l</w:t>
      </w:r>
      <w:r>
        <w:rPr>
          <w:color w:val="F85851"/>
          <w:w w:val="240"/>
        </w:rPr>
        <w:t>i</w:t>
      </w:r>
      <w:r>
        <w:rPr>
          <w:color w:val="F85851"/>
          <w:spacing w:val="-33"/>
        </w:rPr>
        <w:t xml:space="preserve"> </w:t>
      </w:r>
      <w:r>
        <w:rPr>
          <w:color w:val="F85851"/>
          <w:w w:val="85"/>
        </w:rPr>
        <w:t>m</w:t>
      </w:r>
      <w:r>
        <w:rPr>
          <w:color w:val="F85851"/>
          <w:spacing w:val="-33"/>
        </w:rPr>
        <w:t xml:space="preserve"> </w:t>
      </w:r>
      <w:r>
        <w:rPr>
          <w:color w:val="F85851"/>
          <w:spacing w:val="-17"/>
          <w:w w:val="240"/>
        </w:rPr>
        <w:t>i</w:t>
      </w:r>
      <w:r>
        <w:rPr>
          <w:color w:val="F85851"/>
          <w:w w:val="145"/>
        </w:rPr>
        <w:t>t=64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spacing w:line="250" w:lineRule="auto"/>
        <w:ind w:left="420" w:right="379"/>
        <w:rPr>
          <w:sz w:val="24"/>
          <w:szCs w:val="24"/>
        </w:rPr>
      </w:pPr>
      <w:r>
        <w:rPr>
          <w:sz w:val="24"/>
          <w:szCs w:val="24"/>
        </w:rPr>
        <w:t>Also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Docker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-9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prevent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gain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privileges.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feature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 in the Linux kernel since version 3.5.</w:t>
      </w:r>
    </w:p>
    <w:p w:rsidR="00A66C3E" w:rsidRDefault="00A66C3E">
      <w:pPr>
        <w:spacing w:before="10" w:line="180" w:lineRule="exact"/>
        <w:rPr>
          <w:sz w:val="18"/>
          <w:szCs w:val="18"/>
        </w:rPr>
      </w:pPr>
    </w:p>
    <w:p w:rsidR="00A66C3E" w:rsidRDefault="00A66C3E">
      <w:pPr>
        <w:spacing w:line="200" w:lineRule="exact"/>
      </w:pPr>
    </w:p>
    <w:p w:rsidR="00A66C3E" w:rsidRDefault="00790246">
      <w:pPr>
        <w:ind w:left="720"/>
      </w:pPr>
      <w:r>
        <w:rPr>
          <w:color w:val="F85851"/>
          <w:w w:val="148"/>
        </w:rPr>
        <w:t>docker</w:t>
      </w:r>
      <w:r>
        <w:rPr>
          <w:color w:val="F85851"/>
          <w:spacing w:val="54"/>
          <w:w w:val="148"/>
        </w:rPr>
        <w:t xml:space="preserve"> </w:t>
      </w:r>
      <w:r>
        <w:rPr>
          <w:color w:val="F85851"/>
          <w:w w:val="148"/>
        </w:rPr>
        <w:t>run</w:t>
      </w:r>
      <w:r>
        <w:rPr>
          <w:color w:val="F85851"/>
          <w:spacing w:val="64"/>
          <w:w w:val="148"/>
        </w:rPr>
        <w:t xml:space="preserve"> </w:t>
      </w:r>
      <w:r>
        <w:rPr>
          <w:color w:val="F85851"/>
          <w:w w:val="174"/>
        </w:rPr>
        <w:t>--secur</w:t>
      </w:r>
      <w:r>
        <w:rPr>
          <w:color w:val="F85851"/>
          <w:spacing w:val="-18"/>
          <w:w w:val="174"/>
        </w:rPr>
        <w:t>i</w:t>
      </w:r>
      <w:r>
        <w:rPr>
          <w:color w:val="F85851"/>
          <w:w w:val="240"/>
        </w:rPr>
        <w:t>t</w:t>
      </w:r>
      <w:r>
        <w:rPr>
          <w:color w:val="F85851"/>
          <w:spacing w:val="-33"/>
        </w:rPr>
        <w:t xml:space="preserve"> </w:t>
      </w:r>
      <w:r>
        <w:rPr>
          <w:color w:val="F85851"/>
          <w:w w:val="148"/>
        </w:rPr>
        <w:t>y-opt=no-new-priv</w:t>
      </w:r>
      <w:r>
        <w:rPr>
          <w:color w:val="F85851"/>
          <w:spacing w:val="-35"/>
        </w:rPr>
        <w:t xml:space="preserve"> </w:t>
      </w:r>
      <w:r>
        <w:rPr>
          <w:color w:val="F85851"/>
          <w:spacing w:val="-17"/>
          <w:w w:val="240"/>
        </w:rPr>
        <w:t>i</w:t>
      </w:r>
      <w:r>
        <w:rPr>
          <w:color w:val="F85851"/>
          <w:w w:val="162"/>
        </w:rPr>
        <w:t>leges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 w:right="6951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urn 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 interprocess communication: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3"/>
        </w:rPr>
        <w:t>docker</w:t>
      </w:r>
      <w:r>
        <w:rPr>
          <w:color w:val="F85851"/>
          <w:spacing w:val="24"/>
          <w:w w:val="153"/>
        </w:rPr>
        <w:t xml:space="preserve"> </w:t>
      </w:r>
      <w:r>
        <w:rPr>
          <w:color w:val="F85851"/>
          <w:w w:val="153"/>
        </w:rPr>
        <w:t>-d</w:t>
      </w:r>
      <w:r>
        <w:rPr>
          <w:color w:val="F85851"/>
          <w:spacing w:val="68"/>
          <w:w w:val="153"/>
        </w:rPr>
        <w:t xml:space="preserve"> </w:t>
      </w:r>
      <w:r>
        <w:rPr>
          <w:color w:val="F85851"/>
          <w:w w:val="212"/>
        </w:rPr>
        <w:t>--</w:t>
      </w:r>
      <w:r>
        <w:rPr>
          <w:color w:val="F85851"/>
          <w:spacing w:val="-18"/>
          <w:w w:val="212"/>
        </w:rPr>
        <w:t>i</w:t>
      </w:r>
      <w:r>
        <w:rPr>
          <w:color w:val="F85851"/>
          <w:w w:val="150"/>
        </w:rPr>
        <w:t>c</w:t>
      </w:r>
      <w:r>
        <w:rPr>
          <w:color w:val="F85851"/>
          <w:spacing w:val="-33"/>
        </w:rPr>
        <w:t xml:space="preserve"> </w:t>
      </w:r>
      <w:r>
        <w:rPr>
          <w:color w:val="F85851"/>
          <w:w w:val="161"/>
        </w:rPr>
        <w:t>c=false</w:t>
      </w:r>
      <w:r>
        <w:rPr>
          <w:color w:val="F85851"/>
          <w:spacing w:val="53"/>
          <w:w w:val="161"/>
        </w:rPr>
        <w:t xml:space="preserve"> </w:t>
      </w:r>
      <w:r>
        <w:rPr>
          <w:color w:val="F85851"/>
          <w:w w:val="212"/>
        </w:rPr>
        <w:t>--</w:t>
      </w:r>
      <w:r>
        <w:rPr>
          <w:color w:val="F85851"/>
          <w:spacing w:val="-17"/>
          <w:w w:val="212"/>
        </w:rPr>
        <w:t>i</w:t>
      </w:r>
      <w:r>
        <w:rPr>
          <w:color w:val="F85851"/>
          <w:w w:val="133"/>
        </w:rPr>
        <w:t>p</w:t>
      </w:r>
      <w:r>
        <w:rPr>
          <w:color w:val="F85851"/>
          <w:spacing w:val="-33"/>
        </w:rPr>
        <w:t xml:space="preserve"> </w:t>
      </w:r>
      <w:r>
        <w:rPr>
          <w:color w:val="F85851"/>
          <w:w w:val="171"/>
        </w:rPr>
        <w:t>tables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 w:right="73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the container to be </w:t>
      </w:r>
      <w:r>
        <w:rPr>
          <w:sz w:val="24"/>
          <w:szCs w:val="24"/>
        </w:rPr>
        <w:t>read-only: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  <w:sectPr w:rsidR="00A66C3E">
          <w:pgSz w:w="12240" w:h="15840"/>
          <w:pgMar w:top="800" w:right="600" w:bottom="280" w:left="600" w:header="610" w:footer="700" w:gutter="0"/>
          <w:cols w:space="720"/>
        </w:sectPr>
      </w:pPr>
      <w:r>
        <w:rPr>
          <w:color w:val="F85851"/>
          <w:w w:val="163"/>
        </w:rPr>
        <w:t>docker</w:t>
      </w:r>
      <w:r>
        <w:rPr>
          <w:color w:val="F85851"/>
          <w:spacing w:val="-35"/>
          <w:w w:val="163"/>
        </w:rPr>
        <w:t xml:space="preserve"> </w:t>
      </w:r>
      <w:r>
        <w:rPr>
          <w:color w:val="F85851"/>
          <w:w w:val="163"/>
        </w:rPr>
        <w:t>run</w:t>
      </w:r>
      <w:r>
        <w:rPr>
          <w:color w:val="F85851"/>
          <w:spacing w:val="17"/>
          <w:w w:val="163"/>
        </w:rPr>
        <w:t xml:space="preserve"> </w:t>
      </w:r>
      <w:r>
        <w:rPr>
          <w:color w:val="F85851"/>
          <w:w w:val="163"/>
        </w:rPr>
        <w:t>--read-only</w:t>
      </w:r>
    </w:p>
    <w:p w:rsidR="00A66C3E" w:rsidRDefault="00A66C3E">
      <w:pPr>
        <w:spacing w:line="200" w:lineRule="exact"/>
      </w:pPr>
    </w:p>
    <w:p w:rsidR="00A66C3E" w:rsidRDefault="00A66C3E">
      <w:pPr>
        <w:spacing w:before="10" w:line="220" w:lineRule="exact"/>
        <w:rPr>
          <w:sz w:val="22"/>
          <w:szCs w:val="22"/>
        </w:rPr>
      </w:pPr>
    </w:p>
    <w:p w:rsidR="00A66C3E" w:rsidRDefault="00790246">
      <w:pPr>
        <w:spacing w:before="16"/>
        <w:ind w:left="420"/>
        <w:rPr>
          <w:sz w:val="24"/>
          <w:szCs w:val="24"/>
        </w:rPr>
      </w:pPr>
      <w:r>
        <w:rPr>
          <w:spacing w:val="-27"/>
          <w:sz w:val="24"/>
          <w:szCs w:val="24"/>
        </w:rPr>
        <w:t>V</w:t>
      </w:r>
      <w:r>
        <w:rPr>
          <w:sz w:val="24"/>
          <w:szCs w:val="24"/>
        </w:rPr>
        <w:t>erify images with a hashsum: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9"/>
        </w:rPr>
        <w:t>docker</w:t>
      </w:r>
      <w:r>
        <w:rPr>
          <w:color w:val="F85851"/>
          <w:spacing w:val="-12"/>
          <w:w w:val="159"/>
        </w:rPr>
        <w:t xml:space="preserve"> </w:t>
      </w:r>
      <w:r>
        <w:rPr>
          <w:color w:val="F85851"/>
          <w:w w:val="159"/>
        </w:rPr>
        <w:t xml:space="preserve">pull </w:t>
      </w:r>
      <w:r>
        <w:rPr>
          <w:color w:val="F85851"/>
          <w:spacing w:val="11"/>
          <w:w w:val="159"/>
        </w:rPr>
        <w:t xml:space="preserve"> </w:t>
      </w:r>
      <w:hyperlink r:id="rId11">
        <w:r>
          <w:rPr>
            <w:color w:val="F85851"/>
            <w:w w:val="155"/>
          </w:rPr>
          <w:t>deb</w:t>
        </w:r>
        <w:r>
          <w:rPr>
            <w:color w:val="F85851"/>
            <w:spacing w:val="-18"/>
            <w:w w:val="155"/>
          </w:rPr>
          <w:t>i</w:t>
        </w:r>
        <w:r>
          <w:rPr>
            <w:color w:val="F85851"/>
            <w:w w:val="150"/>
          </w:rPr>
          <w:t>a</w:t>
        </w:r>
        <w:r>
          <w:rPr>
            <w:color w:val="F85851"/>
            <w:spacing w:val="-33"/>
          </w:rPr>
          <w:t xml:space="preserve"> </w:t>
        </w:r>
      </w:hyperlink>
      <w:hyperlink r:id="rId12">
        <w:r>
          <w:rPr>
            <w:color w:val="F85851"/>
            <w:w w:val="137"/>
          </w:rPr>
          <w:t>n@sha256:a25306f3850e1bd44541976aa7b5fd0a29be</w:t>
        </w:r>
      </w:hyperlink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Set volumes to be read only: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2"/>
        </w:rPr>
        <w:t>docker</w:t>
      </w:r>
      <w:r>
        <w:rPr>
          <w:color w:val="F85851"/>
          <w:spacing w:val="30"/>
          <w:w w:val="152"/>
        </w:rPr>
        <w:t xml:space="preserve"> </w:t>
      </w:r>
      <w:r>
        <w:rPr>
          <w:color w:val="F85851"/>
          <w:w w:val="152"/>
        </w:rPr>
        <w:t>run</w:t>
      </w:r>
      <w:r>
        <w:rPr>
          <w:color w:val="F85851"/>
          <w:spacing w:val="52"/>
          <w:w w:val="152"/>
        </w:rPr>
        <w:t xml:space="preserve"> </w:t>
      </w:r>
      <w:r>
        <w:rPr>
          <w:color w:val="F85851"/>
          <w:w w:val="152"/>
        </w:rPr>
        <w:t>-v</w:t>
      </w:r>
      <w:r>
        <w:rPr>
          <w:color w:val="F85851"/>
          <w:spacing w:val="70"/>
          <w:w w:val="152"/>
        </w:rPr>
        <w:t xml:space="preserve"> </w:t>
      </w:r>
      <w:r>
        <w:rPr>
          <w:color w:val="F85851"/>
          <w:w w:val="170"/>
        </w:rPr>
        <w:t>$(pwd)/secrets:/secrets</w:t>
      </w:r>
      <w:r>
        <w:rPr>
          <w:color w:val="F85851"/>
          <w:spacing w:val="-32"/>
          <w:w w:val="170"/>
        </w:rPr>
        <w:t>:</w:t>
      </w:r>
      <w:r>
        <w:rPr>
          <w:color w:val="F85851"/>
          <w:w w:val="170"/>
        </w:rPr>
        <w:t>r</w:t>
      </w:r>
      <w:r>
        <w:rPr>
          <w:color w:val="F85851"/>
          <w:spacing w:val="-54"/>
          <w:w w:val="170"/>
        </w:rPr>
        <w:t xml:space="preserve"> </w:t>
      </w:r>
      <w:r>
        <w:rPr>
          <w:color w:val="F85851"/>
          <w:w w:val="133"/>
        </w:rPr>
        <w:t xml:space="preserve">o  </w:t>
      </w:r>
      <w:r>
        <w:rPr>
          <w:color w:val="F85851"/>
          <w:w w:val="155"/>
        </w:rPr>
        <w:t>deb</w:t>
      </w:r>
      <w:r>
        <w:rPr>
          <w:color w:val="F85851"/>
          <w:spacing w:val="-17"/>
          <w:w w:val="155"/>
        </w:rPr>
        <w:t>i</w:t>
      </w:r>
      <w:r>
        <w:rPr>
          <w:color w:val="F85851"/>
          <w:w w:val="150"/>
        </w:rPr>
        <w:t>a</w:t>
      </w:r>
      <w:r>
        <w:rPr>
          <w:color w:val="F85851"/>
          <w:spacing w:val="-33"/>
        </w:rPr>
        <w:t xml:space="preserve"> </w:t>
      </w:r>
      <w:r>
        <w:rPr>
          <w:color w:val="F85851"/>
          <w:w w:val="133"/>
        </w:rPr>
        <w:t>n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Set memory and CPU sharing: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  <w:w w:val="159"/>
        </w:rPr>
        <w:t>docker</w:t>
      </w:r>
      <w:r>
        <w:rPr>
          <w:color w:val="F85851"/>
          <w:spacing w:val="-12"/>
          <w:w w:val="159"/>
        </w:rPr>
        <w:t xml:space="preserve"> </w:t>
      </w:r>
      <w:r>
        <w:rPr>
          <w:color w:val="F85851"/>
          <w:w w:val="159"/>
        </w:rPr>
        <w:t>-c</w:t>
      </w:r>
      <w:r>
        <w:rPr>
          <w:color w:val="F85851"/>
          <w:spacing w:val="72"/>
          <w:w w:val="159"/>
        </w:rPr>
        <w:t xml:space="preserve"> </w:t>
      </w:r>
      <w:r>
        <w:rPr>
          <w:color w:val="F85851"/>
          <w:w w:val="121"/>
        </w:rPr>
        <w:t xml:space="preserve">512 </w:t>
      </w:r>
      <w:r>
        <w:rPr>
          <w:color w:val="F85851"/>
          <w:spacing w:val="48"/>
          <w:w w:val="121"/>
        </w:rPr>
        <w:t xml:space="preserve"> </w:t>
      </w:r>
      <w:r>
        <w:rPr>
          <w:color w:val="F85851"/>
          <w:w w:val="121"/>
        </w:rPr>
        <w:t>-mem</w:t>
      </w:r>
      <w:r>
        <w:rPr>
          <w:color w:val="F85851"/>
          <w:spacing w:val="40"/>
          <w:w w:val="121"/>
        </w:rPr>
        <w:t xml:space="preserve"> </w:t>
      </w:r>
      <w:r>
        <w:rPr>
          <w:color w:val="F85851"/>
          <w:w w:val="121"/>
        </w:rPr>
        <w:t>512m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20" w:lineRule="exact"/>
        <w:rPr>
          <w:sz w:val="22"/>
          <w:szCs w:val="22"/>
        </w:rPr>
      </w:pPr>
    </w:p>
    <w:p w:rsidR="00A66C3E" w:rsidRDefault="00790246">
      <w:pPr>
        <w:ind w:left="420"/>
        <w:rPr>
          <w:sz w:val="24"/>
          <w:szCs w:val="24"/>
        </w:rPr>
      </w:pPr>
      <w:r>
        <w:rPr>
          <w:sz w:val="24"/>
          <w:szCs w:val="24"/>
        </w:rPr>
        <w:t>Define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 run a user in your Dockerfile,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so you don</w:t>
      </w:r>
      <w:r>
        <w:rPr>
          <w:spacing w:val="-4"/>
          <w:sz w:val="24"/>
          <w:szCs w:val="24"/>
        </w:rPr>
        <w:t>’</w:t>
      </w:r>
      <w:r>
        <w:rPr>
          <w:sz w:val="24"/>
          <w:szCs w:val="24"/>
        </w:rPr>
        <w:t xml:space="preserve">t run as root </w:t>
      </w:r>
      <w:r>
        <w:rPr>
          <w:sz w:val="24"/>
          <w:szCs w:val="24"/>
        </w:rPr>
        <w:t>inside the container:</w:t>
      </w:r>
    </w:p>
    <w:p w:rsidR="00A66C3E" w:rsidRDefault="00A66C3E">
      <w:pPr>
        <w:spacing w:line="200" w:lineRule="exact"/>
      </w:pPr>
    </w:p>
    <w:p w:rsidR="00A66C3E" w:rsidRDefault="00A66C3E">
      <w:pPr>
        <w:spacing w:before="1" w:line="200" w:lineRule="exact"/>
      </w:pPr>
    </w:p>
    <w:p w:rsidR="00A66C3E" w:rsidRDefault="00790246">
      <w:pPr>
        <w:ind w:left="720"/>
      </w:pPr>
      <w:r>
        <w:rPr>
          <w:color w:val="F85851"/>
        </w:rPr>
        <w:t xml:space="preserve">RUN </w:t>
      </w:r>
      <w:r>
        <w:rPr>
          <w:color w:val="F85851"/>
          <w:spacing w:val="8"/>
        </w:rPr>
        <w:t xml:space="preserve"> </w:t>
      </w:r>
      <w:r>
        <w:rPr>
          <w:color w:val="F85851"/>
          <w:w w:val="141"/>
        </w:rPr>
        <w:t>groupadd</w:t>
      </w:r>
      <w:r>
        <w:rPr>
          <w:color w:val="F85851"/>
          <w:spacing w:val="63"/>
          <w:w w:val="141"/>
        </w:rPr>
        <w:t xml:space="preserve"> </w:t>
      </w:r>
      <w:r>
        <w:rPr>
          <w:color w:val="F85851"/>
          <w:w w:val="180"/>
        </w:rPr>
        <w:t>-r</w:t>
      </w:r>
      <w:r>
        <w:rPr>
          <w:color w:val="F85851"/>
          <w:spacing w:val="70"/>
          <w:w w:val="180"/>
        </w:rPr>
        <w:t xml:space="preserve"> </w:t>
      </w:r>
      <w:r>
        <w:rPr>
          <w:color w:val="F85851"/>
          <w:w w:val="180"/>
        </w:rPr>
        <w:t>user</w:t>
      </w:r>
      <w:r>
        <w:rPr>
          <w:color w:val="F85851"/>
          <w:spacing w:val="-24"/>
          <w:w w:val="180"/>
        </w:rPr>
        <w:t xml:space="preserve"> </w:t>
      </w:r>
      <w:r>
        <w:rPr>
          <w:color w:val="F85851"/>
        </w:rPr>
        <w:t>&amp;&amp;</w:t>
      </w:r>
      <w:r>
        <w:rPr>
          <w:color w:val="F85851"/>
          <w:spacing w:val="36"/>
        </w:rPr>
        <w:t xml:space="preserve"> </w:t>
      </w:r>
      <w:r>
        <w:rPr>
          <w:color w:val="F85851"/>
          <w:w w:val="166"/>
        </w:rPr>
        <w:t>useradd</w:t>
      </w:r>
      <w:r>
        <w:rPr>
          <w:color w:val="F85851"/>
          <w:spacing w:val="-49"/>
          <w:w w:val="166"/>
        </w:rPr>
        <w:t xml:space="preserve"> </w:t>
      </w:r>
      <w:r>
        <w:rPr>
          <w:color w:val="F85851"/>
          <w:w w:val="166"/>
        </w:rPr>
        <w:t xml:space="preserve">-r </w:t>
      </w:r>
      <w:r>
        <w:rPr>
          <w:color w:val="F85851"/>
          <w:spacing w:val="12"/>
          <w:w w:val="166"/>
        </w:rPr>
        <w:t xml:space="preserve"> </w:t>
      </w:r>
      <w:r>
        <w:rPr>
          <w:color w:val="F85851"/>
          <w:w w:val="166"/>
        </w:rPr>
        <w:t>-g</w:t>
      </w:r>
      <w:r>
        <w:rPr>
          <w:color w:val="F85851"/>
          <w:spacing w:val="40"/>
          <w:w w:val="166"/>
        </w:rPr>
        <w:t xml:space="preserve"> </w:t>
      </w:r>
      <w:r>
        <w:rPr>
          <w:color w:val="F85851"/>
          <w:w w:val="166"/>
        </w:rPr>
        <w:t>user</w:t>
      </w:r>
      <w:r>
        <w:rPr>
          <w:color w:val="F85851"/>
          <w:spacing w:val="30"/>
          <w:w w:val="166"/>
        </w:rPr>
        <w:t xml:space="preserve"> </w:t>
      </w:r>
      <w:r>
        <w:rPr>
          <w:color w:val="F85851"/>
          <w:w w:val="166"/>
        </w:rPr>
        <w:t>user</w:t>
      </w:r>
    </w:p>
    <w:sectPr w:rsidR="00A66C3E" w:rsidSect="00A66C3E">
      <w:pgSz w:w="12240" w:h="15840"/>
      <w:pgMar w:top="800" w:right="600" w:bottom="280" w:left="600" w:header="610" w:footer="7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246" w:rsidRDefault="00790246" w:rsidP="00A66C3E">
      <w:r>
        <w:separator/>
      </w:r>
    </w:p>
  </w:endnote>
  <w:endnote w:type="continuationSeparator" w:id="1">
    <w:p w:rsidR="00790246" w:rsidRDefault="00790246" w:rsidP="00A66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3E" w:rsidRDefault="00A66C3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5pt;margin-top:746pt;width:22pt;height:14pt;z-index:-251659776;mso-position-horizontal-relative:page;mso-position-vertical-relative:page" filled="f" stroked="f">
          <v:textbox inset="0,0,0,0">
            <w:txbxContent>
              <w:p w:rsidR="00A66C3E" w:rsidRDefault="00790246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i/>
                    <w:sz w:val="24"/>
                    <w:szCs w:val="24"/>
                  </w:rPr>
                  <w:t xml:space="preserve">- </w:t>
                </w:r>
                <w:r w:rsidR="00A66C3E">
                  <w:fldChar w:fldCharType="begin"/>
                </w:r>
                <w:r>
                  <w:rPr>
                    <w:i/>
                    <w:sz w:val="24"/>
                    <w:szCs w:val="24"/>
                  </w:rPr>
                  <w:instrText xml:space="preserve"> PAGE </w:instrText>
                </w:r>
                <w:r w:rsidR="00A66C3E">
                  <w:fldChar w:fldCharType="separate"/>
                </w:r>
                <w:r w:rsidR="00F355CB">
                  <w:rPr>
                    <w:i/>
                    <w:noProof/>
                    <w:sz w:val="24"/>
                    <w:szCs w:val="24"/>
                  </w:rPr>
                  <w:t>5</w:t>
                </w:r>
                <w:r w:rsidR="00A66C3E">
                  <w:fldChar w:fldCharType="end"/>
                </w:r>
                <w:r>
                  <w:rPr>
                    <w:i/>
                    <w:sz w:val="24"/>
                    <w:szCs w:val="24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246" w:rsidRDefault="00790246" w:rsidP="00A66C3E">
      <w:r>
        <w:separator/>
      </w:r>
    </w:p>
  </w:footnote>
  <w:footnote w:type="continuationSeparator" w:id="1">
    <w:p w:rsidR="00790246" w:rsidRDefault="00790246" w:rsidP="00A66C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3E" w:rsidRDefault="00A66C3E">
    <w:pPr>
      <w:spacing w:line="200" w:lineRule="exac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3E" w:rsidRDefault="00A66C3E">
    <w:pPr>
      <w:spacing w:line="200" w:lineRule="exact"/>
    </w:pPr>
    <w:r>
      <w:pict>
        <v:group id="_x0000_s2052" style="position:absolute;margin-left:35.75pt;margin-top:48pt;width:540.5pt;height:3pt;z-index:-251658752;mso-position-horizontal-relative:page;mso-position-vertical-relative:page" coordorigin="715,960" coordsize="10810,60">
          <v:shape id="_x0000_s2054" style="position:absolute;left:720;top:965;width:10800;height:0" coordorigin="720,965" coordsize="10800,0" path="m720,965r10800,e" filled="f" strokeweight=".17675mm">
            <v:path arrowok="t"/>
          </v:shape>
          <v:shape id="_x0000_s2053" style="position:absolute;left:720;top:1015;width:10800;height:0" coordorigin="720,1015" coordsize="10800,0" path="m720,1015r10800,e" filled="f" strokeweight=".17675mm">
            <v:path arrowok="t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C3E" w:rsidRDefault="00A66C3E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B3853"/>
    <w:multiLevelType w:val="multilevel"/>
    <w:tmpl w:val="44E0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66C3E"/>
    <w:rsid w:val="00790246"/>
    <w:rsid w:val="00A66C3E"/>
    <w:rsid w:val="00F3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5CB"/>
  </w:style>
  <w:style w:type="paragraph" w:styleId="Footer">
    <w:name w:val="footer"/>
    <w:basedOn w:val="Normal"/>
    <w:link w:val="FooterChar"/>
    <w:uiPriority w:val="99"/>
    <w:semiHidden/>
    <w:unhideWhenUsed/>
    <w:rsid w:val="00F35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5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n@sha256:a25306f3850e1bd44541976aa7b5fd0a29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ebian@sha256:a25306f3850e1bd44541976aa7b5fd0a29be" TargetMode="Externa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1845</Words>
  <Characters>10522</Characters>
  <Application>Microsoft Office Word</Application>
  <DocSecurity>0</DocSecurity>
  <Lines>87</Lines>
  <Paragraphs>24</Paragraphs>
  <ScaleCrop>false</ScaleCrop>
  <Company/>
  <LinksUpToDate>false</LinksUpToDate>
  <CharactersWithSpaces>12343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Windows User</cp:lastModifiedBy>
  <cp:revision>2</cp:revision>
  <dcterms:created xsi:type="dcterms:W3CDTF">2018-09-24T10:33:00Z</dcterms:created>
  <dcterms:modified xsi:type="dcterms:W3CDTF">2018-09-24T10:33:00Z</dcterms:modified>
</cp:coreProperties>
</file>