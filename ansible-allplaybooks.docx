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A84" w:rsidRDefault="00BE3A84">
      <w:pPr>
        <w:spacing w:line="200" w:lineRule="exact"/>
      </w:pPr>
    </w:p>
    <w:p w:rsidR="00BE3A84" w:rsidRDefault="00BE3A84">
      <w:pPr>
        <w:spacing w:line="200" w:lineRule="exact"/>
      </w:pPr>
    </w:p>
    <w:p w:rsidR="00BE3A84" w:rsidRDefault="00BE3A84">
      <w:pPr>
        <w:spacing w:line="200" w:lineRule="exact"/>
      </w:pPr>
    </w:p>
    <w:p w:rsidR="00BE3A84" w:rsidRDefault="00BE3A84">
      <w:pPr>
        <w:spacing w:line="200" w:lineRule="exact"/>
      </w:pPr>
    </w:p>
    <w:p w:rsidR="00BE3A84" w:rsidRDefault="00BE3A84">
      <w:pPr>
        <w:spacing w:line="200" w:lineRule="exact"/>
      </w:pPr>
    </w:p>
    <w:p w:rsidR="00BE3A84" w:rsidRDefault="00BE3A84">
      <w:pPr>
        <w:spacing w:line="200" w:lineRule="exact"/>
      </w:pPr>
    </w:p>
    <w:p w:rsidR="00BE3A84" w:rsidRDefault="00BE3A84">
      <w:pPr>
        <w:spacing w:line="200" w:lineRule="exact"/>
      </w:pPr>
    </w:p>
    <w:p w:rsidR="00BE3A84" w:rsidRDefault="00BE3A84">
      <w:pPr>
        <w:spacing w:line="200" w:lineRule="exact"/>
      </w:pPr>
    </w:p>
    <w:p w:rsidR="00BE3A84" w:rsidRDefault="00BE3A84">
      <w:pPr>
        <w:spacing w:line="200" w:lineRule="exact"/>
      </w:pPr>
    </w:p>
    <w:p w:rsidR="00BE3A84" w:rsidRDefault="00BE3A84">
      <w:pPr>
        <w:spacing w:line="200" w:lineRule="exact"/>
      </w:pPr>
    </w:p>
    <w:p w:rsidR="00BE3A84" w:rsidRDefault="00BE3A84">
      <w:pPr>
        <w:spacing w:line="200" w:lineRule="exact"/>
      </w:pPr>
    </w:p>
    <w:p w:rsidR="00BE3A84" w:rsidRDefault="00BE3A84">
      <w:pPr>
        <w:spacing w:line="200" w:lineRule="exact"/>
      </w:pPr>
    </w:p>
    <w:p w:rsidR="00BE3A84" w:rsidRDefault="00BE3A84">
      <w:pPr>
        <w:spacing w:line="200" w:lineRule="exact"/>
      </w:pPr>
    </w:p>
    <w:p w:rsidR="00BE3A84" w:rsidRDefault="00BE3A84">
      <w:pPr>
        <w:spacing w:line="200" w:lineRule="exact"/>
      </w:pPr>
    </w:p>
    <w:p w:rsidR="00BE3A84" w:rsidRDefault="00BE3A84">
      <w:pPr>
        <w:spacing w:line="200" w:lineRule="exact"/>
      </w:pPr>
    </w:p>
    <w:p w:rsidR="00BE3A84" w:rsidRDefault="00BE3A84">
      <w:pPr>
        <w:spacing w:before="18" w:line="280" w:lineRule="exact"/>
        <w:rPr>
          <w:sz w:val="28"/>
          <w:szCs w:val="28"/>
        </w:rPr>
      </w:pPr>
    </w:p>
    <w:p w:rsidR="00245BEE" w:rsidRDefault="00245BEE" w:rsidP="00245BEE">
      <w:pPr>
        <w:spacing w:line="820" w:lineRule="exact"/>
        <w:ind w:right="156"/>
        <w:rPr>
          <w:rFonts w:ascii="Cambria" w:eastAsia="Cambria" w:hAnsi="Cambria" w:cs="Cambria"/>
          <w:b/>
          <w:color w:val="F85851"/>
          <w:spacing w:val="15"/>
          <w:w w:val="93"/>
          <w:sz w:val="76"/>
          <w:szCs w:val="76"/>
        </w:rPr>
      </w:pPr>
    </w:p>
    <w:p w:rsidR="00245BEE" w:rsidRDefault="00245BEE" w:rsidP="00245BEE">
      <w:pPr>
        <w:spacing w:line="820" w:lineRule="exact"/>
        <w:ind w:right="156"/>
        <w:rPr>
          <w:rFonts w:ascii="Cambria" w:eastAsia="Cambria" w:hAnsi="Cambria" w:cs="Cambria"/>
          <w:b/>
          <w:color w:val="F85851"/>
          <w:spacing w:val="15"/>
          <w:w w:val="93"/>
          <w:sz w:val="76"/>
          <w:szCs w:val="76"/>
        </w:rPr>
      </w:pPr>
    </w:p>
    <w:p w:rsidR="00BE3A84" w:rsidRDefault="00022F93" w:rsidP="00245BEE">
      <w:pPr>
        <w:spacing w:line="820" w:lineRule="exact"/>
        <w:ind w:left="2160" w:right="156" w:firstLine="720"/>
      </w:pPr>
      <w:r>
        <w:rPr>
          <w:rFonts w:ascii="Cambria" w:eastAsia="Cambria" w:hAnsi="Cambria" w:cs="Cambria"/>
          <w:b/>
          <w:color w:val="F85851"/>
          <w:spacing w:val="15"/>
          <w:w w:val="93"/>
          <w:sz w:val="76"/>
          <w:szCs w:val="76"/>
        </w:rPr>
        <w:t>D</w:t>
      </w:r>
      <w:r>
        <w:rPr>
          <w:rFonts w:ascii="Cambria" w:eastAsia="Cambria" w:hAnsi="Cambria" w:cs="Cambria"/>
          <w:b/>
          <w:color w:val="F85851"/>
          <w:spacing w:val="-7"/>
          <w:w w:val="109"/>
          <w:sz w:val="76"/>
          <w:szCs w:val="76"/>
        </w:rPr>
        <w:t>e</w:t>
      </w:r>
      <w:r>
        <w:rPr>
          <w:rFonts w:ascii="Cambria" w:eastAsia="Cambria" w:hAnsi="Cambria" w:cs="Cambria"/>
          <w:b/>
          <w:color w:val="F85851"/>
          <w:spacing w:val="15"/>
          <w:sz w:val="76"/>
          <w:szCs w:val="76"/>
        </w:rPr>
        <w:t>vO</w:t>
      </w:r>
      <w:r>
        <w:rPr>
          <w:rFonts w:ascii="Cambria" w:eastAsia="Cambria" w:hAnsi="Cambria" w:cs="Cambria"/>
          <w:b/>
          <w:color w:val="F85851"/>
          <w:spacing w:val="-3"/>
          <w:sz w:val="76"/>
          <w:szCs w:val="76"/>
        </w:rPr>
        <w:t>p</w:t>
      </w:r>
      <w:r>
        <w:rPr>
          <w:rFonts w:ascii="Cambria" w:eastAsia="Cambria" w:hAnsi="Cambria" w:cs="Cambria"/>
          <w:b/>
          <w:color w:val="F85851"/>
          <w:w w:val="108"/>
          <w:sz w:val="76"/>
          <w:szCs w:val="76"/>
        </w:rPr>
        <w:t>s</w:t>
      </w:r>
      <w:r w:rsidR="00245BEE">
        <w:rPr>
          <w:rFonts w:ascii="Cambria" w:eastAsia="Cambria" w:hAnsi="Cambria" w:cs="Cambria"/>
          <w:b/>
          <w:color w:val="F85851"/>
          <w:w w:val="108"/>
          <w:sz w:val="76"/>
          <w:szCs w:val="76"/>
        </w:rPr>
        <w:t xml:space="preserve"> </w:t>
      </w:r>
    </w:p>
    <w:p w:rsidR="00BE3A84" w:rsidRDefault="00BE3A84">
      <w:pPr>
        <w:spacing w:line="200" w:lineRule="exact"/>
      </w:pPr>
    </w:p>
    <w:p w:rsidR="00BE3A84" w:rsidRDefault="00BE3A84">
      <w:pPr>
        <w:spacing w:line="200" w:lineRule="exact"/>
      </w:pPr>
    </w:p>
    <w:p w:rsidR="00BE3A84" w:rsidRDefault="00BE3A84">
      <w:pPr>
        <w:spacing w:line="200" w:lineRule="exact"/>
      </w:pPr>
    </w:p>
    <w:p w:rsidR="00BE3A84" w:rsidRDefault="00BE3A84">
      <w:pPr>
        <w:spacing w:line="200" w:lineRule="exact"/>
      </w:pPr>
    </w:p>
    <w:p w:rsidR="00BE3A84" w:rsidRDefault="00BE3A84">
      <w:pPr>
        <w:spacing w:line="200" w:lineRule="exact"/>
      </w:pPr>
    </w:p>
    <w:p w:rsidR="00BE3A84" w:rsidRDefault="00245BEE" w:rsidP="00245BEE">
      <w:pPr>
        <w:ind w:right="104"/>
        <w:rPr>
          <w:rFonts w:ascii="Georgia" w:eastAsia="Georgia" w:hAnsi="Georgia" w:cs="Georgia"/>
          <w:sz w:val="120"/>
          <w:szCs w:val="120"/>
        </w:rPr>
        <w:sectPr w:rsidR="00BE3A84">
          <w:pgSz w:w="12240" w:h="15840"/>
          <w:pgMar w:top="1480" w:right="780" w:bottom="280" w:left="1720" w:header="720" w:footer="720" w:gutter="0"/>
          <w:cols w:space="720"/>
        </w:sectPr>
      </w:pPr>
      <w:r>
        <w:rPr>
          <w:rFonts w:ascii="Georgia" w:eastAsia="Georgia" w:hAnsi="Georgia" w:cs="Georgia"/>
          <w:color w:val="1BB397"/>
          <w:w w:val="96"/>
          <w:sz w:val="120"/>
          <w:szCs w:val="120"/>
        </w:rPr>
        <w:t>A</w:t>
      </w:r>
      <w:r w:rsidR="00022F93">
        <w:rPr>
          <w:rFonts w:ascii="Georgia" w:eastAsia="Georgia" w:hAnsi="Georgia" w:cs="Georgia"/>
          <w:color w:val="1BB397"/>
          <w:w w:val="96"/>
          <w:sz w:val="120"/>
          <w:szCs w:val="120"/>
        </w:rPr>
        <w:t>nsible</w:t>
      </w:r>
      <w:r w:rsidR="00022F93">
        <w:rPr>
          <w:rFonts w:ascii="Georgia" w:eastAsia="Georgia" w:hAnsi="Georgia" w:cs="Georgia"/>
          <w:color w:val="1BB397"/>
          <w:spacing w:val="-40"/>
          <w:w w:val="91"/>
          <w:sz w:val="120"/>
          <w:szCs w:val="120"/>
        </w:rPr>
        <w:t>P</w:t>
      </w:r>
      <w:r w:rsidR="00022F93">
        <w:rPr>
          <w:rFonts w:ascii="Georgia" w:eastAsia="Georgia" w:hAnsi="Georgia" w:cs="Georgia"/>
          <w:color w:val="1BB397"/>
          <w:w w:val="98"/>
          <w:sz w:val="120"/>
          <w:szCs w:val="120"/>
        </w:rPr>
        <w:t>l</w:t>
      </w:r>
      <w:r w:rsidR="00022F93">
        <w:rPr>
          <w:rFonts w:ascii="Georgia" w:eastAsia="Georgia" w:hAnsi="Georgia" w:cs="Georgia"/>
          <w:color w:val="1BB397"/>
          <w:spacing w:val="-30"/>
          <w:w w:val="94"/>
          <w:sz w:val="120"/>
          <w:szCs w:val="120"/>
        </w:rPr>
        <w:t>a</w:t>
      </w:r>
      <w:r w:rsidR="00022F93">
        <w:rPr>
          <w:rFonts w:ascii="Georgia" w:eastAsia="Georgia" w:hAnsi="Georgia" w:cs="Georgia"/>
          <w:color w:val="1BB397"/>
          <w:spacing w:val="-16"/>
          <w:w w:val="98"/>
          <w:sz w:val="120"/>
          <w:szCs w:val="120"/>
        </w:rPr>
        <w:t>y</w:t>
      </w:r>
      <w:r w:rsidR="00022F93">
        <w:rPr>
          <w:rFonts w:ascii="Georgia" w:eastAsia="Georgia" w:hAnsi="Georgia" w:cs="Georgia"/>
          <w:color w:val="1BB397"/>
          <w:w w:val="94"/>
          <w:sz w:val="120"/>
          <w:szCs w:val="120"/>
        </w:rPr>
        <w:t>book</w:t>
      </w:r>
    </w:p>
    <w:p w:rsidR="00BE3A84" w:rsidRDefault="00BE3A84">
      <w:pPr>
        <w:spacing w:before="9" w:line="200" w:lineRule="exact"/>
      </w:pPr>
    </w:p>
    <w:p w:rsidR="00BE3A84" w:rsidRDefault="00022F93">
      <w:pPr>
        <w:tabs>
          <w:tab w:val="left" w:pos="10600"/>
        </w:tabs>
        <w:spacing w:line="540" w:lineRule="exact"/>
        <w:ind w:left="76" w:right="56"/>
        <w:jc w:val="center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color w:val="2A475B"/>
          <w:spacing w:val="1"/>
          <w:w w:val="104"/>
          <w:sz w:val="48"/>
          <w:szCs w:val="48"/>
          <w:u w:val="single" w:color="2A475B"/>
        </w:rPr>
        <w:t>C</w:t>
      </w:r>
      <w:r>
        <w:rPr>
          <w:rFonts w:ascii="Georgia" w:eastAsia="Georgia" w:hAnsi="Georgia" w:cs="Georgia"/>
          <w:color w:val="2A475B"/>
          <w:spacing w:val="-9"/>
          <w:w w:val="95"/>
          <w:sz w:val="48"/>
          <w:szCs w:val="48"/>
          <w:u w:val="single" w:color="2A475B"/>
        </w:rPr>
        <w:t>o</w:t>
      </w:r>
      <w:r>
        <w:rPr>
          <w:rFonts w:ascii="Georgia" w:eastAsia="Georgia" w:hAnsi="Georgia" w:cs="Georgia"/>
          <w:color w:val="2A475B"/>
          <w:spacing w:val="-12"/>
          <w:w w:val="93"/>
          <w:sz w:val="48"/>
          <w:szCs w:val="48"/>
          <w:u w:val="single" w:color="2A475B"/>
        </w:rPr>
        <w:t>n</w:t>
      </w:r>
      <w:r>
        <w:rPr>
          <w:rFonts w:ascii="Georgia" w:eastAsia="Georgia" w:hAnsi="Georgia" w:cs="Georgia"/>
          <w:color w:val="2A475B"/>
          <w:spacing w:val="-4"/>
          <w:w w:val="93"/>
          <w:sz w:val="48"/>
          <w:szCs w:val="48"/>
          <w:u w:val="single" w:color="2A475B"/>
        </w:rPr>
        <w:t>t</w:t>
      </w:r>
      <w:r>
        <w:rPr>
          <w:rFonts w:ascii="Georgia" w:eastAsia="Georgia" w:hAnsi="Georgia" w:cs="Georgia"/>
          <w:color w:val="2A475B"/>
          <w:spacing w:val="-9"/>
          <w:w w:val="96"/>
          <w:sz w:val="48"/>
          <w:szCs w:val="48"/>
          <w:u w:val="single" w:color="2A475B"/>
        </w:rPr>
        <w:t>e</w:t>
      </w:r>
      <w:r>
        <w:rPr>
          <w:rFonts w:ascii="Georgia" w:eastAsia="Georgia" w:hAnsi="Georgia" w:cs="Georgia"/>
          <w:color w:val="2A475B"/>
          <w:spacing w:val="-12"/>
          <w:w w:val="93"/>
          <w:sz w:val="48"/>
          <w:szCs w:val="48"/>
          <w:u w:val="single" w:color="2A475B"/>
        </w:rPr>
        <w:t>n</w:t>
      </w:r>
      <w:r>
        <w:rPr>
          <w:rFonts w:ascii="Georgia" w:eastAsia="Georgia" w:hAnsi="Georgia" w:cs="Georgia"/>
          <w:color w:val="2A475B"/>
          <w:spacing w:val="3"/>
          <w:w w:val="93"/>
          <w:sz w:val="48"/>
          <w:szCs w:val="48"/>
          <w:u w:val="single" w:color="2A475B"/>
        </w:rPr>
        <w:t>t</w:t>
      </w:r>
      <w:r>
        <w:rPr>
          <w:rFonts w:ascii="Georgia" w:eastAsia="Georgia" w:hAnsi="Georgia" w:cs="Georgia"/>
          <w:color w:val="2A475B"/>
          <w:w w:val="89"/>
          <w:sz w:val="48"/>
          <w:szCs w:val="48"/>
          <w:u w:val="single" w:color="2A475B"/>
        </w:rPr>
        <w:t>s</w:t>
      </w:r>
      <w:r>
        <w:rPr>
          <w:rFonts w:ascii="Georgia" w:eastAsia="Georgia" w:hAnsi="Georgia" w:cs="Georgia"/>
          <w:color w:val="2A475B"/>
          <w:w w:val="87"/>
          <w:sz w:val="48"/>
          <w:szCs w:val="48"/>
          <w:u w:val="single" w:color="2A475B"/>
        </w:rPr>
        <w:t xml:space="preserve"> </w:t>
      </w:r>
      <w:r>
        <w:rPr>
          <w:rFonts w:ascii="Georgia" w:eastAsia="Georgia" w:hAnsi="Georgia" w:cs="Georgia"/>
          <w:color w:val="2A475B"/>
          <w:sz w:val="48"/>
          <w:szCs w:val="48"/>
          <w:u w:val="single" w:color="2A475B"/>
        </w:rPr>
        <w:tab/>
      </w:r>
    </w:p>
    <w:p w:rsidR="00BE3A84" w:rsidRDefault="00BE3A84">
      <w:pPr>
        <w:spacing w:before="12" w:line="280" w:lineRule="exact"/>
        <w:rPr>
          <w:sz w:val="28"/>
          <w:szCs w:val="28"/>
        </w:rPr>
      </w:pPr>
    </w:p>
    <w:p w:rsidR="00BE3A84" w:rsidRDefault="00BE3A84">
      <w:pPr>
        <w:ind w:left="196" w:right="176"/>
        <w:jc w:val="center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257" style="position:absolute;left:0;text-align:left;margin-left:108.25pt;margin-top:10.3pt;width:0;height:0;z-index:-251723264;mso-position-horizontal-relative:page" coordorigin="2165,206" coordsize="0,0">
            <v:shape id="_x0000_s1258" style="position:absolute;left:2165;top:206;width:0;height:0" coordorigin="2165,206" coordsize="0,0" path="m2165,206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255" style="position:absolute;left:0;text-align:left;margin-left:557.8pt;margin-top:10.3pt;width:0;height:0;z-index:-251722240;mso-position-horizontal-relative:page" coordorigin="11156,206" coordsize="0,0">
            <v:shape id="_x0000_s1256" style="position:absolute;left:11156;top:206;width:0;height:0" coordorigin="11156,206" coordsize="0,0" path="m11156,206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>ACL</w:t>
      </w:r>
      <w:r w:rsidR="00022F93"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 xml:space="preserve">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1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ind w:left="232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253" style="position:absolute;left:0;text-align:left;margin-left:133.7pt;margin-top:10.3pt;width:0;height:0;z-index:-251721216;mso-position-horizontal-relative:page" coordorigin="2674,206" coordsize="0,0">
            <v:shape id="_x0000_s1254" style="position:absolute;left:2674;top:206;width:0;height:0" coordorigin="2674,206" coordsize="0,0" path="m2674,206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251" style="position:absolute;left:0;text-align:left;margin-left:557.8pt;margin-top:10.3pt;width:0;height:0;z-index:-251720192;mso-position-horizontal-relative:page" coordorigin="11156,206" coordsize="0,0">
            <v:shape id="_x0000_s1252" style="position:absolute;left:11156;top:206;width:0;height:0" coordorigin="11156,206" coordsize="0,0" path="m11156,206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Apache 2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-30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1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spacing w:line="572" w:lineRule="auto"/>
        <w:ind w:left="232" w:right="174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249" style="position:absolute;left:0;text-align:left;margin-left:103.75pt;margin-top:10.35pt;width:0;height:0;z-index:-251719168;mso-position-horizontal-relative:page" coordorigin="2075,207" coordsize="0,0">
            <v:shape id="_x0000_s1250" style="position:absolute;left:2075;top:207;width:0;height:0" coordorigin="2075,207" coordsize="0,0" path="m2075,207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247" style="position:absolute;left:0;text-align:left;margin-left:557.8pt;margin-top:10.35pt;width:0;height:0;z-index:-251718144;mso-position-horizontal-relative:page" coordorigin="11156,207" coordsize="0,0">
            <v:shape id="_x0000_s1248" style="position:absolute;left:11156;top:207;width:0;height:0" coordorigin="11156,207" coordsize="0,0" path="m11156,207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245" style="position:absolute;left:0;text-align:left;margin-left:250.5pt;margin-top:40.55pt;width:0;height:0;z-index:-251717120;mso-position-horizontal-relative:page" coordorigin="5010,811" coordsize="0,0">
            <v:shape id="_x0000_s1246" style="position:absolute;left:5010;top:811;width:0;height:0" coordorigin="5010,811" coordsize="0,0" path="m5010,811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243" style="position:absolute;left:0;text-align:left;margin-left:557.8pt;margin-top:40.55pt;width:0;height:0;z-index:-251716096;mso-position-horizontal-relative:page" coordorigin="11156,811" coordsize="0,0">
            <v:shape id="_x0000_s1244" style="position:absolute;left:11156;top:811;width:0;height:0" coordorigin="11156,811" coordsize="0,0" path="m11156,811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Apt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</w:t>
      </w:r>
      <w:r w:rsidR="00022F93">
        <w:rPr>
          <w:rFonts w:ascii="Arial" w:eastAsia="Arial" w:hAnsi="Arial" w:cs="Arial"/>
          <w:spacing w:val="-40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 xml:space="preserve">2 apt _repository Module/Apt_Key Example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2</w:t>
      </w:r>
    </w:p>
    <w:p w:rsidR="00BE3A84" w:rsidRDefault="00BE3A84">
      <w:pPr>
        <w:spacing w:before="10" w:line="572" w:lineRule="auto"/>
        <w:ind w:left="232" w:right="174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241" style="position:absolute;left:0;text-align:left;margin-left:100.3pt;margin-top:10.85pt;width:0;height:0;z-index:-251715072;mso-position-horizontal-relative:page" coordorigin="2006,217" coordsize="0,0">
            <v:shape id="_x0000_s1242" style="position:absolute;left:2006;top:217;width:0;height:0" coordorigin="2006,217" coordsize="0,0" path="m2006,217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239" style="position:absolute;left:0;text-align:left;margin-left:557.8pt;margin-top:10.85pt;width:0;height:0;z-index:-251714048;mso-position-horizontal-relative:page" coordorigin="11156,217" coordsize="0,0">
            <v:shape id="_x0000_s1240" style="position:absolute;left:11156;top:217;width:0;height:0" coordorigin="11156,217" coordsize="0,0" path="m11156,217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237" style="position:absolute;left:0;text-align:left;margin-left:162.45pt;margin-top:41.05pt;width:0;height:0;z-index:-251713024;mso-position-horizontal-relative:page" coordorigin="3249,821" coordsize="0,0">
            <v:shape id="_x0000_s1238" style="position:absolute;left:3249;top:821;width:0;height:0" coordorigin="3249,821" coordsize="0,0" path="m3249,821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235" style="position:absolute;left:0;text-align:left;margin-left:557.8pt;margin-top:41.05pt;width:0;height:0;z-index:-251712000;mso-position-horizontal-relative:page" coordorigin="11156,821" coordsize="0,0">
            <v:shape id="_x0000_s1236" style="position:absolute;left:11156;top:821;width:0;height:0" coordorigin="11156,821" coordsize="0,0" path="m11156,821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pacing w:val="-16"/>
          <w:sz w:val="22"/>
          <w:szCs w:val="22"/>
        </w:rPr>
        <w:t>A</w:t>
      </w:r>
      <w:r w:rsidR="00022F93">
        <w:rPr>
          <w:rFonts w:ascii="Arial" w:eastAsia="Arial" w:hAnsi="Arial" w:cs="Arial"/>
          <w:sz w:val="22"/>
          <w:szCs w:val="22"/>
        </w:rPr>
        <w:t>T</w:t>
      </w:r>
      <w:r w:rsidR="00022F93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 xml:space="preserve">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-32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 xml:space="preserve">3 kernal_blacklist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</w:t>
      </w:r>
      <w:r w:rsidR="00022F93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3</w:t>
      </w:r>
    </w:p>
    <w:p w:rsidR="00BE3A84" w:rsidRDefault="00BE3A84">
      <w:pPr>
        <w:spacing w:before="10"/>
        <w:ind w:left="232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233" style="position:absolute;left:0;text-align:left;margin-left:138pt;margin-top:10.85pt;width:0;height:0;z-index:-251710976;mso-position-horizontal-relative:page" coordorigin="2759,217" coordsize="0,0">
            <v:shape id="_x0000_s1234" style="position:absolute;left:2759;top:217;width:0;height:0" coordorigin="2759,217" coordsize="0,0" path="m2759,217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231" style="position:absolute;left:0;text-align:left;margin-left:557.8pt;margin-top:10.85pt;width:0;height:0;z-index:-251709952;mso-position-horizontal-relative:page" coordorigin="11156,217" coordsize="0,0">
            <v:shape id="_x0000_s1232" style="position:absolute;left:11156;top:217;width:0;height:0" coordorigin="11156,217" coordsize="0,0" path="m11156,217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Command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3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ind w:left="231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229" style="position:absolute;left:0;text-align:left;margin-left:112.9pt;margin-top:10.35pt;width:0;height:0;z-index:-251708928;mso-position-horizontal-relative:page" coordorigin="2258,207" coordsize="0,0">
            <v:shape id="_x0000_s1230" style="position:absolute;left:2258;top:207;width:0;height:0" coordorigin="2258,207" coordsize="0,0" path="m2258,207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227" style="position:absolute;left:0;text-align:left;margin-left:557.8pt;margin-top:10.35pt;width:0;height:0;z-index:-251707904;mso-position-horizontal-relative:page" coordorigin="11156,207" coordsize="0,0">
            <v:shape id="_x0000_s1228" style="position:absolute;left:11156;top:207;width:0;height:0" coordorigin="11156,207" coordsize="0,0" path="m11156,207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Copy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-40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4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ind w:left="231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225" style="position:absolute;left:0;text-align:left;margin-left:111.1pt;margin-top:10.35pt;width:0;height:0;z-index:-251706880;mso-position-horizontal-relative:page" coordorigin="2222,207" coordsize="0,0">
            <v:shape id="_x0000_s1226" style="position:absolute;left:2222;top:207;width:0;height:0" coordorigin="2222,207" coordsize="0,0" path="m2222,207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223" style="position:absolute;left:0;text-align:left;margin-left:557.8pt;margin-top:10.35pt;width:0;height:0;z-index:-251705856;mso-position-horizontal-relative:page" coordorigin="11156,207" coordsize="0,0">
            <v:shape id="_x0000_s1224" style="position:absolute;left:11156;top:207;width:0;height:0" coordorigin="11156,207" coordsize="0,0" path="m11156,207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Cron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</w:t>
      </w:r>
      <w:r w:rsidR="00022F93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4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ind w:left="231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221" style="position:absolute;left:0;text-align:left;margin-left:119.65pt;margin-top:10.35pt;width:0;height:0;z-index:-251704832;mso-position-horizontal-relative:page" coordorigin="2393,207" coordsize="0,0">
            <v:shape id="_x0000_s1222" style="position:absolute;left:2393;top:207;width:0;height:0" coordorigin="2393,207" coordsize="0,0" path="m2393,207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219" style="position:absolute;left:0;text-align:left;margin-left:557.8pt;margin-top:10.35pt;width:0;height:0;z-index:-251703808;mso-position-horizontal-relative:page" coordorigin="11156,207" coordsize="0,0">
            <v:shape id="_x0000_s1220" style="position:absolute;left:11156;top:207;width:0;height:0" coordorigin="11156,207" coordsize="0,0" path="m11156,207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Debug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4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spacing w:line="572" w:lineRule="auto"/>
        <w:ind w:left="231" w:right="175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217" style="position:absolute;left:0;text-align:left;margin-left:182pt;margin-top:10.35pt;width:0;height:0;z-index:-251702784;mso-position-horizontal-relative:page" coordorigin="3640,207" coordsize="0,0">
            <v:shape id="_x0000_s1218" style="position:absolute;left:3640;top:207;width:0;height:0" coordorigin="3640,207" coordsize="0,0" path="m3640,207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215" style="position:absolute;left:0;text-align:left;margin-left:557.8pt;margin-top:10.35pt;width:0;height:0;z-index:-251701760;mso-position-horizontal-relative:page" coordorigin="11156,207" coordsize="0,0">
            <v:shape id="_x0000_s1216" style="position:absolute;left:11156;top:207;width:0;height:0" coordorigin="11156,207" coordsize="0,0" path="m11156,207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213" style="position:absolute;left:0;text-align:left;margin-left:102.5pt;margin-top:40.55pt;width:0;height:0;z-index:-251700736;mso-position-horizontal-relative:page" coordorigin="2051,811" coordsize="0,0">
            <v:shape id="_x0000_s1214" style="position:absolute;left:2051;top:811;width:0;height:0" coordorigin="2051,811" coordsize="0,0" path="m2051,811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211" style="position:absolute;left:0;text-align:left;margin-left:557.8pt;margin-top:40.55pt;width:0;height:0;z-index:-251699712;mso-position-horizontal-relative:page" coordorigin="11156,811" coordsize="0,0">
            <v:shape id="_x0000_s1212" style="position:absolute;left:11156;top:811;width:0;height:0" coordorigin="11156,811" coordsize="0,0" path="m11156,811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Delegate to Function Demo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-22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 xml:space="preserve">5 dnf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</w:t>
      </w:r>
      <w:r w:rsidR="00022F93">
        <w:rPr>
          <w:rFonts w:ascii="Arial" w:eastAsia="Arial" w:hAnsi="Arial" w:cs="Arial"/>
          <w:spacing w:val="-16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5</w:t>
      </w:r>
    </w:p>
    <w:p w:rsidR="00BE3A84" w:rsidRDefault="00BE3A84">
      <w:pPr>
        <w:spacing w:before="10"/>
        <w:ind w:left="231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209" style="position:absolute;left:0;text-align:left;margin-left:119pt;margin-top:10.9pt;width:0;height:0;z-index:-251698688;mso-position-horizontal-relative:page" coordorigin="2380,218" coordsize="0,0">
            <v:shape id="_x0000_s1210" style="position:absolute;left:2380;top:218;width:0;height:0" coordorigin="2380,218" coordsize="0,0" path="m2380,218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207" style="position:absolute;left:0;text-align:left;margin-left:557.8pt;margin-top:10.9pt;width:0;height:0;z-index:-251697664;mso-position-horizontal-relative:page" coordorigin="11156,218" coordsize="0,0">
            <v:shape id="_x0000_s1208" style="position:absolute;left:11156;top:218;width:0;height:0" coordorigin="11156,218" coordsize="0,0" path="m11156,218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Error Handling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-42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6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ind w:left="231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205" style="position:absolute;left:0;text-align:left;margin-left:114.75pt;margin-top:10.4pt;width:0;height:0;z-index:-251696640;mso-position-horizontal-relative:page" coordorigin="2295,208" coordsize="0,0">
            <v:shape id="_x0000_s1206" style="position:absolute;left:2295;top:208;width:0;height:0" coordorigin="2295,208" coordsize="0,0" path="m2295,208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203" style="position:absolute;left:0;text-align:left;margin-left:557.8pt;margin-top:10.4pt;width:0;height:0;z-index:-251695616;mso-position-horizontal-relative:page" coordorigin="11156,208" coordsize="0,0">
            <v:shape id="_x0000_s1204" style="position:absolute;left:11156;top:208;width:0;height:0" coordorigin="11156,208" coordsize="0,0" path="m11156,208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Fetch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-17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6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ind w:left="231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201" style="position:absolute;left:0;text-align:left;margin-left:139.8pt;margin-top:10.4pt;width:0;height:0;z-index:-251694592;mso-position-horizontal-relative:page" coordorigin="2796,208" coordsize="0,0">
            <v:shape id="_x0000_s1202" style="position:absolute;left:2796;top:208;width:0;height:0" coordorigin="2796,208" coordsize="0,0" path="m2796,208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99" style="position:absolute;left:0;text-align:left;margin-left:557.8pt;margin-top:10.4pt;width:0;height:0;z-index:-251693568;mso-position-horizontal-relative:page" coordorigin="11156,208" coordsize="0,0">
            <v:shape id="_x0000_s1200" style="position:absolute;left:11156;top:208;width:0;height:0" coordorigin="11156,208" coordsize="0,0" path="m11156,208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Filesystem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-30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7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spacing w:line="572" w:lineRule="auto"/>
        <w:ind w:left="231" w:right="175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197" style="position:absolute;left:0;text-align:left;margin-left:225.2pt;margin-top:10.4pt;width:0;height:0;z-index:-251692544;mso-position-horizontal-relative:page" coordorigin="4504,208" coordsize="0,0">
            <v:shape id="_x0000_s1198" style="position:absolute;left:4504;top:208;width:0;height:0" coordorigin="4504,208" coordsize="0,0" path="m4504,208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95" style="position:absolute;left:0;text-align:left;margin-left:557.8pt;margin-top:10.4pt;width:0;height:0;z-index:-251691520;mso-position-horizontal-relative:page" coordorigin="11156,208" coordsize="0,0">
            <v:shape id="_x0000_s1196" style="position:absolute;left:11156;top:208;width:0;height:0" coordorigin="11156,208" coordsize="0,0" path="m11156,208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93" style="position:absolute;left:0;text-align:left;margin-left:120.85pt;margin-top:40.6pt;width:0;height:0;z-index:-251690496;mso-position-horizontal-relative:page" coordorigin="2417,812" coordsize="0,0">
            <v:shape id="_x0000_s1194" style="position:absolute;left:2417;top:812;width:0;height:0" coordorigin="2417,812" coordsize="0,0" path="m2417,812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91" style="position:absolute;left:0;text-align:left;margin-left:557.8pt;margin-top:40.6pt;width:0;height:0;z-index:-251689472;mso-position-horizontal-relative:page" coordorigin="11156,812" coordsize="0,0">
            <v:shape id="_x0000_s1192" style="position:absolute;left:11156;top:812;width:0;height:0" coordorigin="11156,812" coordsize="0,0" path="m11156,812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pacing w:val="-16"/>
          <w:sz w:val="22"/>
          <w:szCs w:val="22"/>
        </w:rPr>
        <w:t>V</w:t>
      </w:r>
      <w:r w:rsidR="00022F93">
        <w:rPr>
          <w:rFonts w:ascii="Arial" w:eastAsia="Arial" w:hAnsi="Arial" w:cs="Arial"/>
          <w:sz w:val="22"/>
          <w:szCs w:val="22"/>
        </w:rPr>
        <w:t xml:space="preserve">ariables at Command Line Passing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</w:t>
      </w:r>
      <w:r w:rsidR="00022F93">
        <w:rPr>
          <w:rFonts w:ascii="Arial" w:eastAsia="Arial" w:hAnsi="Arial" w:cs="Arial"/>
          <w:spacing w:val="-31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 xml:space="preserve">7 get_url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-17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7</w:t>
      </w:r>
    </w:p>
    <w:p w:rsidR="00BE3A84" w:rsidRDefault="00BE3A84">
      <w:pPr>
        <w:spacing w:before="10"/>
        <w:ind w:left="230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189" style="position:absolute;left:0;text-align:left;margin-left:101.3pt;margin-top:10.9pt;width:0;height:0;z-index:-251688448;mso-position-horizontal-relative:page" coordorigin="2026,218" coordsize="0,0">
            <v:shape id="_x0000_s1190" style="position:absolute;left:2026;top:218;width:0;height:0" coordorigin="2026,218" coordsize="0,0" path="m2026,218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87" style="position:absolute;left:0;text-align:left;margin-left:557.8pt;margin-top:10.9pt;width:0;height:0;z-index:-251687424;mso-position-horizontal-relative:page" coordorigin="11156,218" coordsize="0,0">
            <v:shape id="_x0000_s1188" style="position:absolute;left:11156;top:218;width:0;height:0" coordorigin="11156,218" coordsize="0,0" path="m11156,218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Git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8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ind w:left="230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185" style="position:absolute;left:0;text-align:left;margin-left:117.8pt;margin-top:10.4pt;width:0;height:0;z-index:-251686400;mso-position-horizontal-relative:page" coordorigin="2356,208" coordsize="0,0">
            <v:shape id="_x0000_s1186" style="position:absolute;left:2356;top:208;width:0;height:0" coordorigin="2356,208" coordsize="0,0" path="m2356,208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83" style="position:absolute;left:0;text-align:left;margin-left:557.8pt;margin-top:10.4pt;width:0;height:0;z-index:-251685376;mso-position-horizontal-relative:page" coordorigin="11156,208" coordsize="0,0">
            <v:shape id="_x0000_s1184" style="position:absolute;left:11156;top:208;width:0;height:0" coordorigin="11156,208" coordsize="0,0" path="m11156,208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Group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</w:t>
      </w:r>
      <w:r w:rsidR="00022F93">
        <w:rPr>
          <w:rFonts w:ascii="Arial" w:eastAsia="Arial" w:hAnsi="Arial" w:cs="Arial"/>
          <w:spacing w:val="-17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8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spacing w:line="572" w:lineRule="auto"/>
        <w:ind w:left="230" w:right="176"/>
        <w:rPr>
          <w:rFonts w:ascii="Arial" w:eastAsia="Arial" w:hAnsi="Arial" w:cs="Arial"/>
          <w:sz w:val="22"/>
          <w:szCs w:val="22"/>
        </w:rPr>
        <w:sectPr w:rsidR="00BE3A84">
          <w:headerReference w:type="default" r:id="rId8"/>
          <w:pgSz w:w="12240" w:h="15840"/>
          <w:pgMar w:top="960" w:right="740" w:bottom="280" w:left="720" w:header="680" w:footer="0" w:gutter="0"/>
          <w:cols w:space="720"/>
        </w:sectPr>
      </w:pPr>
      <w:r w:rsidRPr="00BE3A84">
        <w:pict>
          <v:group id="_x0000_s1181" style="position:absolute;left:0;text-align:left;margin-left:137.35pt;margin-top:10.4pt;width:0;height:0;z-index:-251684352;mso-position-horizontal-relative:page" coordorigin="2747,208" coordsize="0,0">
            <v:shape id="_x0000_s1182" style="position:absolute;left:2747;top:208;width:0;height:0" coordorigin="2747,208" coordsize="0,0" path="m2747,208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79" style="position:absolute;left:0;text-align:left;margin-left:557.8pt;margin-top:10.4pt;width:0;height:0;z-index:-251683328;mso-position-horizontal-relative:page" coordorigin="11156,208" coordsize="0,0">
            <v:shape id="_x0000_s1180" style="position:absolute;left:11156;top:208;width:0;height:0" coordorigin="11156,208" coordsize="0,0" path="m11156,208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77" style="position:absolute;left:0;text-align:left;margin-left:133.7pt;margin-top:40.6pt;width:0;height:0;z-index:-251682304;mso-position-horizontal-relative:page" coordorigin="2674,812" coordsize="0,0">
            <v:shape id="_x0000_s1178" style="position:absolute;left:2674;top:812;width:0;height:0" coordorigin="2674,812" coordsize="0,0" path="m2674,812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75" style="position:absolute;left:0;text-align:left;margin-left:557.8pt;margin-top:40.6pt;width:0;height:0;z-index:-251681280;mso-position-horizontal-relative:page" coordorigin="11156,812" coordsize="0,0">
            <v:shape id="_x0000_s1176" style="position:absolute;left:11156;top:812;width:0;height:0" coordorigin="11156,812" coordsize="0,0" path="m11156,812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Hostname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 xml:space="preserve">8 htpasswd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</w:t>
      </w:r>
      <w:r w:rsidR="00022F93">
        <w:rPr>
          <w:rFonts w:ascii="Arial" w:eastAsia="Arial" w:hAnsi="Arial" w:cs="Arial"/>
          <w:spacing w:val="-31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9</w:t>
      </w:r>
    </w:p>
    <w:p w:rsidR="00BE3A84" w:rsidRDefault="00BE3A84">
      <w:pPr>
        <w:spacing w:before="3" w:line="160" w:lineRule="exact"/>
        <w:rPr>
          <w:sz w:val="16"/>
          <w:szCs w:val="16"/>
        </w:rPr>
      </w:pPr>
    </w:p>
    <w:p w:rsidR="00BE3A84" w:rsidRDefault="00BE3A84">
      <w:pPr>
        <w:ind w:left="232" w:right="179"/>
        <w:jc w:val="both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172" style="position:absolute;left:0;text-align:left;margin-left:135.35pt;margin-top:10.3pt;width:0;height:0;z-index:-251679232;mso-position-horizontal-relative:page" coordorigin="2707,206" coordsize="0,0">
            <v:shape id="_x0000_s1173" style="position:absolute;left:2707;top:206;width:0;height:0" coordorigin="2707,206" coordsize="0,0" path="m2707,206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70" style="position:absolute;left:0;text-align:left;margin-left:557.8pt;margin-top:10.3pt;width:0;height:0;z-index:-251678208;mso-position-horizontal-relative:page" coordorigin="11156,206" coordsize="0,0">
            <v:shape id="_x0000_s1171" style="position:absolute;left:11156;top:206;width:0;height:0" coordorigin="11156,206" coordsize="0,0" path="m11156,206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>Full Include</w:t>
      </w:r>
      <w:r w:rsidR="00022F93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pacing w:val="-24"/>
          <w:sz w:val="22"/>
          <w:szCs w:val="22"/>
        </w:rPr>
        <w:t>T</w:t>
      </w:r>
      <w:r w:rsidR="00022F93">
        <w:rPr>
          <w:rFonts w:ascii="Arial" w:eastAsia="Arial" w:hAnsi="Arial" w:cs="Arial"/>
          <w:sz w:val="22"/>
          <w:szCs w:val="22"/>
        </w:rPr>
        <w:t xml:space="preserve">asks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9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ind w:left="232" w:right="179"/>
        <w:jc w:val="both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168" style="position:absolute;left:0;text-align:left;margin-left:155.75pt;margin-top:10.3pt;width:0;height:0;z-index:-251677184;mso-position-horizontal-relative:page" coordorigin="3115,206" coordsize="0,0">
            <v:shape id="_x0000_s1169" style="position:absolute;left:3115;top:206;width:0;height:0" coordorigin="3115,206" coordsize="0,0" path="m3115,206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66" style="position:absolute;left:0;text-align:left;margin-left:557.8pt;margin-top:10.3pt;width:0;height:0;z-index:-251676160;mso-position-horizontal-relative:page" coordorigin="11156,206" coordsize="0,0">
            <v:shape id="_x0000_s1167" style="position:absolute;left:11156;top:206;width:0;height:0" coordorigin="11156,206" coordsize="0,0" path="m11156,206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>Local</w:t>
      </w:r>
      <w:r w:rsidR="00022F93"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 xml:space="preserve">Action Playbook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9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ind w:left="232" w:right="179"/>
        <w:jc w:val="both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164" style="position:absolute;left:0;text-align:left;margin-left:139.8pt;margin-top:10.35pt;width:0;height:0;z-index:-251675136;mso-position-horizontal-relative:page" coordorigin="2796,207" coordsize="0,0">
            <v:shape id="_x0000_s1165" style="position:absolute;left:2796;top:207;width:0;height:0" coordorigin="2796,207" coordsize="0,0" path="m2796,207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62" style="position:absolute;left:0;text-align:left;margin-left:551.65pt;margin-top:10.35pt;width:0;height:0;z-index:-251674112;mso-position-horizontal-relative:page" coordorigin="11033,207" coordsize="0,0">
            <v:shape id="_x0000_s1163" style="position:absolute;left:11033;top:207;width:0;height:0" coordorigin="11033,207" coordsize="0,0" path="m11033,207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>Local</w:t>
      </w:r>
      <w:r w:rsidR="00022F93"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 xml:space="preserve">Action Demo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</w:t>
      </w:r>
      <w:r w:rsidR="00022F93">
        <w:rPr>
          <w:rFonts w:ascii="Arial" w:eastAsia="Arial" w:hAnsi="Arial" w:cs="Arial"/>
          <w:spacing w:val="-32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10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ind w:left="232" w:right="179"/>
        <w:jc w:val="both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160" style="position:absolute;left:0;text-align:left;margin-left:132.5pt;margin-top:10.35pt;width:0;height:0;z-index:-251673088;mso-position-horizontal-relative:page" coordorigin="2650,207" coordsize="0,0">
            <v:shape id="_x0000_s1161" style="position:absolute;left:2650;top:207;width:0;height:0" coordorigin="2650,207" coordsize="0,0" path="m2650,207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58" style="position:absolute;left:0;text-align:left;margin-left:551.65pt;margin-top:10.35pt;width:0;height:0;z-index:-251672064;mso-position-horizontal-relative:page" coordorigin="11033,207" coordsize="0,0">
            <v:shape id="_x0000_s1159" style="position:absolute;left:11033;top:207;width:0;height:0" coordorigin="11033,207" coordsize="0,0" path="m11033,207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Lookup Playbook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10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ind w:left="232" w:right="179"/>
        <w:jc w:val="both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156" style="position:absolute;left:0;text-align:left;margin-left:172.25pt;margin-top:10.35pt;width:0;height:0;z-index:-251671040;mso-position-horizontal-relative:page" coordorigin="3445,207" coordsize="0,0">
            <v:shape id="_x0000_s1157" style="position:absolute;left:3445;top:207;width:0;height:0" coordorigin="3445,207" coordsize="0,0" path="m3445,207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54" style="position:absolute;left:0;text-align:left;margin-left:551.65pt;margin-top:10.35pt;width:0;height:0;z-index:-251670016;mso-position-horizontal-relative:page" coordorigin="11033,207" coordsize="0,0">
            <v:shape id="_x0000_s1155" style="position:absolute;left:11033;top:207;width:0;height:0" coordorigin="11033,207" coordsize="0,0" path="m11033,207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Loop Playbook Examples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</w:t>
      </w:r>
      <w:r w:rsidR="00022F93"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10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spacing w:line="572" w:lineRule="auto"/>
        <w:ind w:left="232" w:right="190"/>
        <w:jc w:val="both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152" style="position:absolute;left:0;text-align:left;margin-left:107.4pt;margin-top:10.35pt;width:0;height:0;z-index:-251668992;mso-position-horizontal-relative:page" coordorigin="2148,207" coordsize="0,0">
            <v:shape id="_x0000_s1153" style="position:absolute;left:2148;top:207;width:0;height:0" coordorigin="2148,207" coordsize="0,0" path="m2148,207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50" style="position:absolute;left:0;text-align:left;margin-left:552.5pt;margin-top:10.35pt;width:0;height:0;z-index:-251667968;mso-position-horizontal-relative:page" coordorigin="11050,207" coordsize="0,0">
            <v:shape id="_x0000_s1151" style="position:absolute;left:11050;top:207;width:0;height:0" coordorigin="11050,207" coordsize="0,0" path="m11050,207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48" style="position:absolute;left:0;text-align:left;margin-left:136.75pt;margin-top:40.55pt;width:0;height:0;z-index:-251666944;mso-position-horizontal-relative:page" coordorigin="2735,811" coordsize="0,0">
            <v:shape id="_x0000_s1149" style="position:absolute;left:2735;top:811;width:0;height:0" coordorigin="2735,811" coordsize="0,0" path="m2735,811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46" style="position:absolute;left:0;text-align:left;margin-left:552.5pt;margin-top:40.55pt;width:0;height:0;z-index:-251665920;mso-position-horizontal-relative:page" coordorigin="11050,811" coordsize="0,0">
            <v:shape id="_x0000_s1147" style="position:absolute;left:11050;top:811;width:0;height:0" coordorigin="11050,811" coordsize="0,0" path="m11050,811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Mail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-37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pacing w:val="-16"/>
          <w:sz w:val="22"/>
          <w:szCs w:val="22"/>
        </w:rPr>
        <w:t xml:space="preserve">11 </w:t>
      </w:r>
      <w:r w:rsidR="00022F93">
        <w:rPr>
          <w:rFonts w:ascii="Arial" w:eastAsia="Arial" w:hAnsi="Arial" w:cs="Arial"/>
          <w:sz w:val="22"/>
          <w:szCs w:val="22"/>
        </w:rPr>
        <w:t xml:space="preserve">modprobe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</w:t>
      </w:r>
      <w:r w:rsidR="00022F93">
        <w:rPr>
          <w:rFonts w:ascii="Arial" w:eastAsia="Arial" w:hAnsi="Arial" w:cs="Arial"/>
          <w:spacing w:val="-15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pacing w:val="-16"/>
          <w:sz w:val="22"/>
          <w:szCs w:val="22"/>
        </w:rPr>
        <w:t>11</w:t>
      </w:r>
    </w:p>
    <w:p w:rsidR="00BE3A84" w:rsidRDefault="00BE3A84">
      <w:pPr>
        <w:spacing w:before="10"/>
        <w:ind w:left="232" w:right="179"/>
        <w:jc w:val="both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144" style="position:absolute;left:0;text-align:left;margin-left:117.8pt;margin-top:10.85pt;width:0;height:0;z-index:-251664896;mso-position-horizontal-relative:page" coordorigin="2356,217" coordsize="0,0">
            <v:shape id="_x0000_s1145" style="position:absolute;left:2356;top:217;width:0;height:0" coordorigin="2356,217" coordsize="0,0" path="m2356,217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42" style="position:absolute;left:0;text-align:left;margin-left:551.65pt;margin-top:10.85pt;width:0;height:0;z-index:-251663872;mso-position-horizontal-relative:page" coordorigin="11033,217" coordsize="0,0">
            <v:shape id="_x0000_s1143" style="position:absolute;left:11033;top:217;width:0;height:0" coordorigin="11033,217" coordsize="0,0" path="m11033,217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Mount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-17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12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spacing w:line="572" w:lineRule="auto"/>
        <w:ind w:left="232" w:right="174"/>
        <w:jc w:val="both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140" style="position:absolute;left:0;text-align:left;margin-left:167.1pt;margin-top:10.35pt;width:0;height:0;z-index:-251662848;mso-position-horizontal-relative:page" coordorigin="3342,207" coordsize="0,0">
            <v:shape id="_x0000_s1141" style="position:absolute;left:3342;top:207;width:0;height:0" coordorigin="3342,207" coordsize="0,0" path="m3342,207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38" style="position:absolute;left:0;text-align:left;margin-left:551.65pt;margin-top:10.35pt;width:0;height:0;z-index:-251661824;mso-position-horizontal-relative:page" coordorigin="11033,207" coordsize="0,0">
            <v:shape id="_x0000_s1139" style="position:absolute;left:11033;top:207;width:0;height:0" coordorigin="11033,207" coordsize="0,0" path="m11033,207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36" style="position:absolute;left:0;text-align:left;margin-left:134.3pt;margin-top:40.55pt;width:0;height:0;z-index:-251660800;mso-position-horizontal-relative:page" coordorigin="2686,811" coordsize="0,0">
            <v:shape id="_x0000_s1137" style="position:absolute;left:2686;top:811;width:0;height:0" coordorigin="2686,811" coordsize="0,0" path="m2686,811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34" style="position:absolute;left:0;text-align:left;margin-left:551.65pt;margin-top:40.55pt;width:0;height:0;z-index:-251659776;mso-position-horizontal-relative:page" coordorigin="11033,811" coordsize="0,0">
            <v:shape id="_x0000_s1135" style="position:absolute;left:11033;top:811;width:0;height:0" coordorigin="11033,811" coordsize="0,0" path="m11033,811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32" style="position:absolute;left:0;text-align:left;margin-left:143.5pt;margin-top:70.75pt;width:0;height:0;z-index:-251658752;mso-position-horizontal-relative:page" coordorigin="2869,1415" coordsize="0,0">
            <v:shape id="_x0000_s1133" style="position:absolute;left:2869;top:1415;width:0;height:0" coordorigin="2869,1415" coordsize="0,0" path="m2869,1415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30" style="position:absolute;left:0;text-align:left;margin-left:551.65pt;margin-top:70.75pt;width:0;height:0;z-index:-251657728;mso-position-horizontal-relative:page" coordorigin="11033,1415" coordsize="0,0">
            <v:shape id="_x0000_s1131" style="position:absolute;left:11033;top:1415;width:0;height:0" coordorigin="11033,1415" coordsize="0,0" path="m11033,1415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>My First</w:t>
      </w:r>
      <w:r w:rsidR="00022F93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pacing w:val="-16"/>
          <w:sz w:val="22"/>
          <w:szCs w:val="22"/>
        </w:rPr>
        <w:t>Y</w:t>
      </w:r>
      <w:r w:rsidR="00022F93">
        <w:rPr>
          <w:rFonts w:ascii="Arial" w:eastAsia="Arial" w:hAnsi="Arial" w:cs="Arial"/>
          <w:sz w:val="22"/>
          <w:szCs w:val="22"/>
        </w:rPr>
        <w:t>AML</w:t>
      </w:r>
      <w:r w:rsidR="00022F93"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 xml:space="preserve">Playbook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-29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 xml:space="preserve">12 mysql_db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</w:t>
      </w:r>
      <w:r w:rsidR="00022F93"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 xml:space="preserve">13 mysql_user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13</w:t>
      </w:r>
    </w:p>
    <w:p w:rsidR="00BE3A84" w:rsidRDefault="00BE3A84">
      <w:pPr>
        <w:spacing w:before="10"/>
        <w:ind w:left="231" w:right="180"/>
        <w:jc w:val="both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128" style="position:absolute;left:0;text-align:left;margin-left:130.05pt;margin-top:10.85pt;width:0;height:0;z-index:-251656704;mso-position-horizontal-relative:page" coordorigin="2601,217" coordsize="0,0">
            <v:shape id="_x0000_s1129" style="position:absolute;left:2601;top:217;width:0;height:0" coordorigin="2601,217" coordsize="0,0" path="m2601,217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26" style="position:absolute;left:0;text-align:left;margin-left:551.65pt;margin-top:10.85pt;width:0;height:0;z-index:-251655680;mso-position-horizontal-relative:page" coordorigin="11033,217" coordsize="0,0">
            <v:shape id="_x0000_s1127" style="position:absolute;left:11033;top:217;width:0;height:0" coordorigin="11033,217" coordsize="0,0" path="m11033,217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Package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</w:t>
      </w:r>
      <w:r w:rsidR="00022F93">
        <w:rPr>
          <w:rFonts w:ascii="Arial" w:eastAsia="Arial" w:hAnsi="Arial" w:cs="Arial"/>
          <w:spacing w:val="-18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13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ind w:left="231" w:right="180"/>
        <w:jc w:val="both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124" style="position:absolute;left:0;text-align:left;margin-left:118.4pt;margin-top:10.4pt;width:0;height:0;z-index:-251654656;mso-position-horizontal-relative:page" coordorigin="2368,208" coordsize="0,0">
            <v:shape id="_x0000_s1125" style="position:absolute;left:2368;top:208;width:0;height:0" coordorigin="2368,208" coordsize="0,0" path="m2368,208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22" style="position:absolute;left:0;text-align:left;margin-left:551.65pt;margin-top:10.4pt;width:0;height:0;z-index:-251653632;mso-position-horizontal-relative:page" coordorigin="11033,208" coordsize="0,0">
            <v:shape id="_x0000_s1123" style="position:absolute;left:11033;top:208;width:0;height:0" coordorigin="11033,208" coordsize="0,0" path="m11033,208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Pause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-30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14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ind w:left="231" w:right="180"/>
        <w:jc w:val="both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120" style="position:absolute;left:0;text-align:left;margin-left:109.25pt;margin-top:10.4pt;width:0;height:0;z-index:-251652608;mso-position-horizontal-relative:page" coordorigin="2185,208" coordsize="0,0">
            <v:shape id="_x0000_s1121" style="position:absolute;left:2185;top:208;width:0;height:0" coordorigin="2185,208" coordsize="0,0" path="m2185,208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18" style="position:absolute;left:0;text-align:left;margin-left:551.65pt;margin-top:10.4pt;width:0;height:0;z-index:-251651584;mso-position-horizontal-relative:page" coordorigin="11033,208" coordsize="0,0">
            <v:shape id="_x0000_s1119" style="position:absolute;left:11033;top:208;width:0;height:0" coordorigin="11033,208" coordsize="0,0" path="m11033,208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Ping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-30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14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ind w:left="231" w:right="180"/>
        <w:jc w:val="both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116" style="position:absolute;left:0;text-align:left;margin-left:217.45pt;margin-top:10.4pt;width:0;height:0;z-index:-251650560;mso-position-horizontal-relative:page" coordorigin="4349,208" coordsize="0,0">
            <v:shape id="_x0000_s1117" style="position:absolute;left:4349;top:208;width:0;height:0" coordorigin="4349,208" coordsize="0,0" path="m4349,208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14" style="position:absolute;left:0;text-align:left;margin-left:551.65pt;margin-top:10.4pt;width:0;height:0;z-index:-251649536;mso-position-horizontal-relative:page" coordorigin="11033,208" coordsize="0,0">
            <v:shape id="_x0000_s1115" style="position:absolute;left:11033;top:208;width:0;height:0" coordorigin="11033,208" coordsize="0,0" path="m11033,208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Prompt for User Package Example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</w:t>
      </w:r>
      <w:r w:rsidR="00022F93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15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spacing w:line="572" w:lineRule="auto"/>
        <w:ind w:left="230" w:right="176"/>
        <w:jc w:val="both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112" style="position:absolute;left:0;text-align:left;margin-left:109.25pt;margin-top:10.4pt;width:0;height:0;z-index:-251648512;mso-position-horizontal-relative:page" coordorigin="2185,208" coordsize="0,0">
            <v:shape id="_x0000_s1113" style="position:absolute;left:2185;top:208;width:0;height:0" coordorigin="2185,208" coordsize="0,0" path="m2185,208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10" style="position:absolute;left:0;text-align:left;margin-left:551.65pt;margin-top:10.4pt;width:0;height:0;z-index:-251647488;mso-position-horizontal-relative:page" coordorigin="11033,208" coordsize="0,0">
            <v:shape id="_x0000_s1111" style="position:absolute;left:11033;top:208;width:0;height:0" coordorigin="11033,208" coordsize="0,0" path="m11033,208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08" style="position:absolute;left:0;text-align:left;margin-left:188.15pt;margin-top:40.6pt;width:0;height:0;z-index:-251646464;mso-position-horizontal-relative:page" coordorigin="3763,812" coordsize="0,0">
            <v:shape id="_x0000_s1109" style="position:absolute;left:3763;top:812;width:0;height:0" coordorigin="3763,812" coordsize="0,0" path="m3763,812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06" style="position:absolute;left:0;text-align:left;margin-left:551.65pt;margin-top:40.6pt;width:0;height:0;z-index:-251645440;mso-position-horizontal-relative:page" coordorigin="11033,812" coordsize="0,0">
            <v:shape id="_x0000_s1107" style="position:absolute;left:11033;top:812;width:0;height:0" coordorigin="11033,812" coordsize="0,0" path="m11033,812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Raw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-28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 xml:space="preserve">15 run_once Playbook Example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</w:t>
      </w:r>
      <w:r w:rsidR="00022F93">
        <w:rPr>
          <w:rFonts w:ascii="Arial" w:eastAsia="Arial" w:hAnsi="Arial" w:cs="Arial"/>
          <w:spacing w:val="-23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16</w:t>
      </w:r>
    </w:p>
    <w:p w:rsidR="00BE3A84" w:rsidRDefault="00BE3A84">
      <w:pPr>
        <w:spacing w:before="10"/>
        <w:ind w:left="230" w:right="181"/>
        <w:jc w:val="both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104" style="position:absolute;left:0;text-align:left;margin-left:115.35pt;margin-top:10.9pt;width:0;height:0;z-index:-251644416;mso-position-horizontal-relative:page" coordorigin="2307,218" coordsize="0,0">
            <v:shape id="_x0000_s1105" style="position:absolute;left:2307;top:218;width:0;height:0" coordorigin="2307,218" coordsize="0,0" path="m2307,218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102" style="position:absolute;left:0;text-align:left;margin-left:551.65pt;margin-top:10.9pt;width:0;height:0;z-index:-251643392;mso-position-horizontal-relative:page" coordorigin="11033,218" coordsize="0,0">
            <v:shape id="_x0000_s1103" style="position:absolute;left:11033;top:218;width:0;height:0" coordorigin="11033,218" coordsize="0,0" path="m11033,218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Script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-30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16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ind w:left="230" w:right="181"/>
        <w:jc w:val="both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100" style="position:absolute;left:0;text-align:left;margin-left:128.2pt;margin-top:10.4pt;width:0;height:0;z-index:-251642368;mso-position-horizontal-relative:page" coordorigin="2564,208" coordsize="0,0">
            <v:shape id="_x0000_s1101" style="position:absolute;left:2564;top:208;width:0;height:0" coordorigin="2564,208" coordsize="0,0" path="m2564,208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098" style="position:absolute;left:0;text-align:left;margin-left:551.65pt;margin-top:10.4pt;width:0;height:0;z-index:-251641344;mso-position-horizontal-relative:page" coordorigin="11033,208" coordsize="0,0">
            <v:shape id="_x0000_s1099" style="position:absolute;left:11033;top:208;width:0;height:0" coordorigin="11033,208" coordsize="0,0" path="m11033,208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SELinux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17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spacing w:line="572" w:lineRule="auto"/>
        <w:ind w:left="230" w:right="176"/>
        <w:jc w:val="both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096" style="position:absolute;left:0;text-align:left;margin-left:123.9pt;margin-top:10.4pt;width:0;height:0;z-index:-251640320;mso-position-horizontal-relative:page" coordorigin="2478,208" coordsize="0,0">
            <v:shape id="_x0000_s1097" style="position:absolute;left:2478;top:208;width:0;height:0" coordorigin="2478,208" coordsize="0,0" path="m2478,208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094" style="position:absolute;left:0;text-align:left;margin-left:551.65pt;margin-top:10.4pt;width:0;height:0;z-index:-251639296;mso-position-horizontal-relative:page" coordorigin="11033,208" coordsize="0,0">
            <v:shape id="_x0000_s1095" style="position:absolute;left:11033;top:208;width:0;height:0" coordorigin="11033,208" coordsize="0,0" path="m11033,208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092" style="position:absolute;left:0;text-align:left;margin-left:125.75pt;margin-top:40.6pt;width:0;height:0;z-index:-251638272;mso-position-horizontal-relative:page" coordorigin="2515,812" coordsize="0,0">
            <v:shape id="_x0000_s1093" style="position:absolute;left:2515;top:812;width:0;height:0" coordorigin="2515,812" coordsize="0,0" path="m2515,812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090" style="position:absolute;left:0;text-align:left;margin-left:551.65pt;margin-top:40.6pt;width:0;height:0;z-index:-251637248;mso-position-horizontal-relative:page" coordorigin="11033,812" coordsize="0,0">
            <v:shape id="_x0000_s1091" style="position:absolute;left:11033;top:812;width:0;height:0" coordorigin="11033,812" coordsize="0,0" path="m11033,812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Service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</w:t>
      </w:r>
      <w:r w:rsidR="00022F93">
        <w:rPr>
          <w:rFonts w:ascii="Arial" w:eastAsia="Arial" w:hAnsi="Arial" w:cs="Arial"/>
          <w:spacing w:val="-18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 xml:space="preserve">17 set_fact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18</w:t>
      </w:r>
    </w:p>
    <w:p w:rsidR="00BE3A84" w:rsidRDefault="00BE3A84">
      <w:pPr>
        <w:spacing w:before="10"/>
        <w:ind w:left="230" w:right="181"/>
        <w:jc w:val="both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088" style="position:absolute;left:0;text-align:left;margin-left:111.7pt;margin-top:10.9pt;width:0;height:0;z-index:-251636224;mso-position-horizontal-relative:page" coordorigin="2234,218" coordsize="0,0">
            <v:shape id="_x0000_s1089" style="position:absolute;left:2234;top:218;width:0;height:0" coordorigin="2234,218" coordsize="0,0" path="m2234,218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086" style="position:absolute;left:0;text-align:left;margin-left:551.65pt;margin-top:10.9pt;width:0;height:0;z-index:-251635200;mso-position-horizontal-relative:page" coordorigin="11033,218" coordsize="0,0">
            <v:shape id="_x0000_s1087" style="position:absolute;left:11033;top:218;width:0;height:0" coordorigin="11033,218" coordsize="0,0" path="m11033,218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Shell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-17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18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ind w:left="230" w:right="181"/>
        <w:jc w:val="both"/>
        <w:rPr>
          <w:rFonts w:ascii="Arial" w:eastAsia="Arial" w:hAnsi="Arial" w:cs="Arial"/>
          <w:sz w:val="22"/>
          <w:szCs w:val="22"/>
        </w:rPr>
        <w:sectPr w:rsidR="00BE3A84">
          <w:pgSz w:w="12240" w:h="15840"/>
          <w:pgMar w:top="980" w:right="740" w:bottom="280" w:left="720" w:header="680" w:footer="0" w:gutter="0"/>
          <w:cols w:space="720"/>
        </w:sectPr>
      </w:pPr>
      <w:r w:rsidRPr="00BE3A84">
        <w:pict>
          <v:group id="_x0000_s1084" style="position:absolute;left:0;text-align:left;margin-left:178.35pt;margin-top:10.45pt;width:0;height:0;z-index:-251634176;mso-position-horizontal-relative:page" coordorigin="3567,209" coordsize="0,0">
            <v:shape id="_x0000_s1085" style="position:absolute;left:3567;top:209;width:0;height:0" coordorigin="3567,209" coordsize="0,0" path="m3567,209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082" style="position:absolute;left:0;text-align:left;margin-left:551.65pt;margin-top:10.45pt;width:0;height:0;z-index:-251633152;mso-position-horizontal-relative:page" coordorigin="11033,209" coordsize="0,0">
            <v:shape id="_x0000_s1083" style="position:absolute;left:11033;top:209;width:0;height:0" coordorigin="11033,209" coordsize="0,0" path="m11033,209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>Start</w:t>
      </w:r>
      <w:r w:rsidR="00022F93"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 xml:space="preserve">At Playbook Example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19</w:t>
      </w:r>
    </w:p>
    <w:p w:rsidR="00BE3A84" w:rsidRDefault="00BE3A84">
      <w:pPr>
        <w:spacing w:before="3" w:line="160" w:lineRule="exact"/>
        <w:rPr>
          <w:sz w:val="16"/>
          <w:szCs w:val="16"/>
        </w:rPr>
      </w:pPr>
    </w:p>
    <w:p w:rsidR="00BE3A84" w:rsidRDefault="00BE3A84">
      <w:pPr>
        <w:ind w:left="232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079" style="position:absolute;left:0;text-align:left;margin-left:106.8pt;margin-top:10.3pt;width:0;height:0;z-index:-251631104;mso-position-horizontal-relative:page" coordorigin="2136,206" coordsize="0,0">
            <v:shape id="_x0000_s1080" style="position:absolute;left:2136;top:206;width:0;height:0" coordorigin="2136,206" coordsize="0,0" path="m2136,206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077" style="position:absolute;left:0;text-align:left;margin-left:551.65pt;margin-top:10.3pt;width:0;height:0;z-index:-251630080;mso-position-horizontal-relative:page" coordorigin="11033,206" coordsize="0,0">
            <v:shape id="_x0000_s1078" style="position:absolute;left:11033;top:206;width:0;height:0" coordorigin="11033,206" coordsize="0,0" path="m11033,206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Stat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</w:t>
      </w:r>
      <w:r w:rsidR="00022F93">
        <w:rPr>
          <w:rFonts w:ascii="Arial" w:eastAsia="Arial" w:hAnsi="Arial" w:cs="Arial"/>
          <w:spacing w:val="-41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19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ind w:left="232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075" style="position:absolute;left:0;text-align:left;margin-left:130.65pt;margin-top:10.3pt;width:0;height:0;z-index:-251629056;mso-position-horizontal-relative:page" coordorigin="2613,206" coordsize="0,0">
            <v:shape id="_x0000_s1076" style="position:absolute;left:2613;top:206;width:0;height:0" coordorigin="2613,206" coordsize="0,0" path="m2613,206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073" style="position:absolute;left:0;text-align:left;margin-left:551.65pt;margin-top:10.3pt;width:0;height:0;z-index:-251628032;mso-position-horizontal-relative:page" coordorigin="11033,206" coordsize="0,0">
            <v:shape id="_x0000_s1074" style="position:absolute;left:11033;top:206;width:0;height:0" coordorigin="11033,206" coordsize="0,0" path="m11033,206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pacing w:val="-24"/>
          <w:sz w:val="22"/>
          <w:szCs w:val="22"/>
        </w:rPr>
        <w:t>T</w:t>
      </w:r>
      <w:r w:rsidR="00022F93">
        <w:rPr>
          <w:rFonts w:ascii="Arial" w:eastAsia="Arial" w:hAnsi="Arial" w:cs="Arial"/>
          <w:sz w:val="22"/>
          <w:szCs w:val="22"/>
        </w:rPr>
        <w:t xml:space="preserve">ag Functionality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-31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20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ind w:left="232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071" style="position:absolute;left:0;text-align:left;margin-left:136.75pt;margin-top:10.35pt;width:0;height:0;z-index:-251627008;mso-position-horizontal-relative:page" coordorigin="2735,207" coordsize="0,0">
            <v:shape id="_x0000_s1072" style="position:absolute;left:2735;top:207;width:0;height:0" coordorigin="2735,207" coordsize="0,0" path="m2735,207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069" style="position:absolute;left:0;text-align:left;margin-left:551.65pt;margin-top:10.35pt;width:0;height:0;z-index:-251625984;mso-position-horizontal-relative:page" coordorigin="11033,207" coordsize="0,0">
            <v:shape id="_x0000_s1070" style="position:absolute;left:11033;top:207;width:0;height:0" coordorigin="11033,207" coordsize="0,0" path="m11033,207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Unarchive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-31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20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ind w:left="232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067" style="position:absolute;left:0;text-align:left;margin-left:115.95pt;margin-top:10.35pt;width:0;height:0;z-index:-251624960;mso-position-horizontal-relative:page" coordorigin="2319,207" coordsize="0,0">
            <v:shape id="_x0000_s1068" style="position:absolute;left:2319;top:207;width:0;height:0" coordorigin="2319,207" coordsize="0,0" path="m2319,207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065" style="position:absolute;left:0;text-align:left;margin-left:551.65pt;margin-top:10.35pt;width:0;height:0;z-index:-251623936;mso-position-horizontal-relative:page" coordorigin="11033,207" coordsize="0,0">
            <v:shape id="_x0000_s1066" style="position:absolute;left:11033;top:207;width:0;height:0" coordorigin="11033,207" coordsize="0,0" path="m11033,207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Until Example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-42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21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spacing w:line="572" w:lineRule="auto"/>
        <w:ind w:left="232" w:right="174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063" style="position:absolute;left:0;text-align:left;margin-left:110.45pt;margin-top:10.35pt;width:0;height:0;z-index:-251622912;mso-position-horizontal-relative:page" coordorigin="2209,207" coordsize="0,0">
            <v:shape id="_x0000_s1064" style="position:absolute;left:2209;top:207;width:0;height:0" coordorigin="2209,207" coordsize="0,0" path="m2209,207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061" style="position:absolute;left:0;text-align:left;margin-left:551.65pt;margin-top:10.35pt;width:0;height:0;z-index:-251621888;mso-position-horizontal-relative:page" coordorigin="11033,207" coordsize="0,0">
            <v:shape id="_x0000_s1062" style="position:absolute;left:11033;top:207;width:0;height:0" coordorigin="11033,207" coordsize="0,0" path="m11033,207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059" style="position:absolute;left:0;text-align:left;margin-left:125.75pt;margin-top:40.55pt;width:0;height:0;z-index:-251620864;mso-position-horizontal-relative:page" coordorigin="2515,811" coordsize="0,0">
            <v:shape id="_x0000_s1060" style="position:absolute;left:2515;top:811;width:0;height:0" coordorigin="2515,811" coordsize="0,0" path="m2515,811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057" style="position:absolute;left:0;text-align:left;margin-left:551.65pt;margin-top:40.55pt;width:0;height:0;z-index:-251619840;mso-position-horizontal-relative:page" coordorigin="11033,811" coordsize="0,0">
            <v:shape id="_x0000_s1058" style="position:absolute;left:11033;top:811;width:0;height:0" coordorigin="11033,811" coordsize="0,0" path="m11033,811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User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</w:t>
      </w:r>
      <w:r w:rsidR="00022F93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 xml:space="preserve">21 wait_for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22</w:t>
      </w:r>
    </w:p>
    <w:p w:rsidR="00BE3A84" w:rsidRDefault="00BE3A84">
      <w:pPr>
        <w:spacing w:before="10"/>
        <w:ind w:left="232"/>
        <w:rPr>
          <w:rFonts w:ascii="Arial" w:eastAsia="Arial" w:hAnsi="Arial" w:cs="Arial"/>
          <w:sz w:val="22"/>
          <w:szCs w:val="22"/>
        </w:rPr>
      </w:pPr>
      <w:r w:rsidRPr="00BE3A84">
        <w:pict>
          <v:group id="_x0000_s1055" style="position:absolute;left:0;text-align:left;margin-left:171pt;margin-top:10.85pt;width:0;height:0;z-index:-251618816;mso-position-horizontal-relative:page" coordorigin="3420,217" coordsize="0,0">
            <v:shape id="_x0000_s1056" style="position:absolute;left:3420;top:217;width:0;height:0" coordorigin="3420,217" coordsize="0,0" path="m3420,217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053" style="position:absolute;left:0;text-align:left;margin-left:551.65pt;margin-top:10.85pt;width:0;height:0;z-index:-251617792;mso-position-horizontal-relative:page" coordorigin="11033,217" coordsize="0,0">
            <v:shape id="_x0000_s1054" style="position:absolute;left:11033;top:217;width:0;height:0" coordorigin="11033,217" coordsize="0,0" path="m11033,217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z w:val="22"/>
          <w:szCs w:val="22"/>
        </w:rPr>
        <w:t xml:space="preserve">When Playbook Example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22</w:t>
      </w:r>
    </w:p>
    <w:p w:rsidR="00BE3A84" w:rsidRDefault="00BE3A84">
      <w:pPr>
        <w:spacing w:before="1" w:line="140" w:lineRule="exact"/>
        <w:rPr>
          <w:sz w:val="15"/>
          <w:szCs w:val="15"/>
        </w:rPr>
      </w:pPr>
    </w:p>
    <w:p w:rsidR="00BE3A84" w:rsidRDefault="00BE3A84">
      <w:pPr>
        <w:spacing w:line="200" w:lineRule="exact"/>
      </w:pPr>
    </w:p>
    <w:p w:rsidR="00BE3A84" w:rsidRDefault="00BE3A84">
      <w:pPr>
        <w:ind w:left="232"/>
        <w:rPr>
          <w:rFonts w:ascii="Arial" w:eastAsia="Arial" w:hAnsi="Arial" w:cs="Arial"/>
          <w:sz w:val="22"/>
          <w:szCs w:val="22"/>
        </w:rPr>
        <w:sectPr w:rsidR="00BE3A84">
          <w:pgSz w:w="12240" w:h="15840"/>
          <w:pgMar w:top="980" w:right="740" w:bottom="280" w:left="720" w:header="680" w:footer="0" w:gutter="0"/>
          <w:cols w:space="720"/>
        </w:sectPr>
      </w:pPr>
      <w:r w:rsidRPr="00BE3A84">
        <w:pict>
          <v:group id="_x0000_s1051" style="position:absolute;left:0;text-align:left;margin-left:109.25pt;margin-top:10.35pt;width:0;height:0;z-index:-251616768;mso-position-horizontal-relative:page" coordorigin="2185,207" coordsize="0,0">
            <v:shape id="_x0000_s1052" style="position:absolute;left:2185;top:207;width:0;height:0" coordorigin="2185,207" coordsize="0,0" path="m2185,207r,e" filled="f" strokecolor="#2a475b" strokeweight="1pt">
              <v:path arrowok="t"/>
            </v:shape>
            <w10:wrap anchorx="page"/>
          </v:group>
        </w:pict>
      </w:r>
      <w:r w:rsidRPr="00BE3A84">
        <w:pict>
          <v:group id="_x0000_s1049" style="position:absolute;left:0;text-align:left;margin-left:551.65pt;margin-top:10.35pt;width:0;height:0;z-index:-251615744;mso-position-horizontal-relative:page" coordorigin="11033,207" coordsize="0,0">
            <v:shape id="_x0000_s1050" style="position:absolute;left:11033;top:207;width:0;height:0" coordorigin="11033,207" coordsize="0,0" path="m11033,207r,e" filled="f" strokecolor="#2a475b" strokeweight="1pt">
              <v:path arrowok="t"/>
            </v:shape>
            <w10:wrap anchorx="page"/>
          </v:group>
        </w:pict>
      </w:r>
      <w:r w:rsidR="00022F93">
        <w:rPr>
          <w:rFonts w:ascii="Arial" w:eastAsia="Arial" w:hAnsi="Arial" w:cs="Arial"/>
          <w:spacing w:val="-12"/>
          <w:sz w:val="22"/>
          <w:szCs w:val="22"/>
        </w:rPr>
        <w:t>Y</w:t>
      </w:r>
      <w:r w:rsidR="00022F93">
        <w:rPr>
          <w:rFonts w:ascii="Arial" w:eastAsia="Arial" w:hAnsi="Arial" w:cs="Arial"/>
          <w:sz w:val="22"/>
          <w:szCs w:val="22"/>
        </w:rPr>
        <w:t xml:space="preserve">um Module </w:t>
      </w:r>
      <w:r w:rsidR="00022F93">
        <w:rPr>
          <w:rFonts w:ascii="Arial" w:eastAsia="Arial" w:hAnsi="Arial" w:cs="Arial"/>
          <w:sz w:val="22"/>
          <w:szCs w:val="22"/>
          <w:u w:val="dotted" w:color="2A475B"/>
        </w:rPr>
        <w:t xml:space="preserve">                                                                                                                                                </w:t>
      </w:r>
      <w:r w:rsidR="00022F93">
        <w:rPr>
          <w:rFonts w:ascii="Arial" w:eastAsia="Arial" w:hAnsi="Arial" w:cs="Arial"/>
          <w:spacing w:val="-29"/>
          <w:sz w:val="22"/>
          <w:szCs w:val="22"/>
        </w:rPr>
        <w:t xml:space="preserve"> </w:t>
      </w:r>
      <w:r w:rsidR="00022F93">
        <w:rPr>
          <w:rFonts w:ascii="Arial" w:eastAsia="Arial" w:hAnsi="Arial" w:cs="Arial"/>
          <w:sz w:val="22"/>
          <w:szCs w:val="22"/>
        </w:rPr>
        <w:t>23</w:t>
      </w:r>
    </w:p>
    <w:p w:rsidR="00BE3A84" w:rsidRDefault="00BE3A84">
      <w:pPr>
        <w:spacing w:before="3" w:line="140" w:lineRule="exact"/>
        <w:rPr>
          <w:sz w:val="15"/>
          <w:szCs w:val="15"/>
        </w:rPr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8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C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L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6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z w:val="22"/>
          <w:szCs w:val="22"/>
        </w:rPr>
        <w:t>CL</w:t>
      </w:r>
      <w:r>
        <w:rPr>
          <w:rFonts w:ascii="Cambria" w:eastAsia="Cambria" w:hAnsi="Cambria" w:cs="Cambria"/>
          <w:color w:val="172B37"/>
          <w:spacing w:val="1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before="4"/>
        <w:ind w:left="697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sz w:val="22"/>
          <w:szCs w:val="22"/>
        </w:rPr>
        <w:t>-</w:t>
      </w:r>
      <w:r>
        <w:rPr>
          <w:rFonts w:ascii="Gill Sans MT" w:eastAsia="Gill Sans MT" w:hAnsi="Gill Sans MT" w:cs="Gill Sans MT"/>
          <w:color w:val="172B37"/>
          <w:spacing w:val="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8"/>
          <w:sz w:val="22"/>
          <w:szCs w:val="22"/>
        </w:rPr>
        <w:t>name:</w:t>
      </w:r>
      <w:r>
        <w:rPr>
          <w:rFonts w:ascii="Gill Sans MT" w:eastAsia="Gill Sans MT" w:hAnsi="Gill Sans MT" w:cs="Gill Sans MT"/>
          <w:color w:val="172B37"/>
          <w:spacing w:val="-16"/>
          <w:w w:val="11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Get</w:t>
      </w:r>
      <w:r>
        <w:rPr>
          <w:rFonts w:ascii="Gill Sans MT" w:eastAsia="Gill Sans MT" w:hAnsi="Gill Sans MT" w:cs="Gill Sans MT"/>
          <w:color w:val="172B37"/>
          <w:spacing w:val="-12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pacing w:val="-6"/>
          <w:w w:val="95"/>
          <w:sz w:val="22"/>
          <w:szCs w:val="22"/>
        </w:rPr>
        <w:t>A</w:t>
      </w:r>
      <w:r>
        <w:rPr>
          <w:rFonts w:ascii="Gill Sans MT" w:eastAsia="Gill Sans MT" w:hAnsi="Gill Sans MT" w:cs="Gill Sans MT"/>
          <w:color w:val="172B37"/>
          <w:w w:val="95"/>
          <w:sz w:val="22"/>
          <w:szCs w:val="22"/>
        </w:rPr>
        <w:t>CL</w:t>
      </w:r>
      <w:r>
        <w:rPr>
          <w:rFonts w:ascii="Gill Sans MT" w:eastAsia="Gill Sans MT" w:hAnsi="Gill Sans MT" w:cs="Gill Sans MT"/>
          <w:color w:val="172B37"/>
          <w:spacing w:val="-2"/>
          <w:w w:val="9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4"/>
          <w:sz w:val="22"/>
          <w:szCs w:val="22"/>
        </w:rPr>
        <w:t>Information</w:t>
      </w:r>
      <w:r>
        <w:rPr>
          <w:rFonts w:ascii="Gill Sans MT" w:eastAsia="Gill Sans MT" w:hAnsi="Gill Sans MT" w:cs="Gill Sans MT"/>
          <w:color w:val="172B37"/>
          <w:spacing w:val="-14"/>
          <w:w w:val="114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on</w:t>
      </w:r>
      <w:r>
        <w:rPr>
          <w:rFonts w:ascii="Gill Sans MT" w:eastAsia="Gill Sans MT" w:hAnsi="Gill Sans MT" w:cs="Gill Sans MT"/>
          <w:color w:val="172B37"/>
          <w:spacing w:val="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the</w:t>
      </w:r>
      <w:r>
        <w:rPr>
          <w:rFonts w:ascii="Gill Sans MT" w:eastAsia="Gill Sans MT" w:hAnsi="Gill Sans MT" w:cs="Gill Sans MT"/>
          <w:color w:val="172B37"/>
          <w:spacing w:val="3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9"/>
          <w:sz w:val="22"/>
          <w:szCs w:val="22"/>
        </w:rPr>
        <w:t>/etc/test.acl.txt</w:t>
      </w:r>
      <w:r>
        <w:rPr>
          <w:rFonts w:ascii="Gill Sans MT" w:eastAsia="Gill Sans MT" w:hAnsi="Gill Sans MT" w:cs="Gill Sans MT"/>
          <w:color w:val="172B37"/>
          <w:spacing w:val="-17"/>
          <w:w w:val="119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remote</w:t>
      </w:r>
      <w:r>
        <w:rPr>
          <w:rFonts w:ascii="Gill Sans MT" w:eastAsia="Gill Sans MT" w:hAnsi="Gill Sans MT" w:cs="Gill Sans MT"/>
          <w:color w:val="172B37"/>
          <w:spacing w:val="3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2"/>
          <w:sz w:val="22"/>
          <w:szCs w:val="22"/>
        </w:rPr>
        <w:t>file</w:t>
      </w:r>
    </w:p>
    <w:p w:rsidR="00BE3A84" w:rsidRDefault="00022F93">
      <w:pPr>
        <w:spacing w:before="60" w:line="297" w:lineRule="auto"/>
        <w:ind w:left="810" w:right="164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 xml:space="preserve">acl: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name=/etc/test.acl.txt</w:t>
      </w:r>
      <w:r>
        <w:rPr>
          <w:rFonts w:ascii="Cambria" w:eastAsia="Cambria" w:hAnsi="Cambria" w:cs="Cambria"/>
          <w:color w:val="172B37"/>
          <w:spacing w:val="5"/>
          <w:w w:val="10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entity=test</w:t>
      </w:r>
      <w:r>
        <w:rPr>
          <w:rFonts w:ascii="Cambria" w:eastAsia="Cambria" w:hAnsi="Cambria" w:cs="Cambria"/>
          <w:color w:val="172B37"/>
          <w:spacing w:val="5"/>
          <w:w w:val="10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etype=user</w:t>
      </w:r>
      <w:r>
        <w:rPr>
          <w:rFonts w:ascii="Cambria" w:eastAsia="Cambria" w:hAnsi="Cambria" w:cs="Cambria"/>
          <w:color w:val="172B37"/>
          <w:spacing w:val="4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permissions=”rw”</w:t>
      </w:r>
      <w:r>
        <w:rPr>
          <w:rFonts w:ascii="Cambria" w:eastAsia="Cambria" w:hAnsi="Cambria" w:cs="Cambria"/>
          <w:color w:val="172B37"/>
          <w:spacing w:val="5"/>
          <w:w w:val="10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 xml:space="preserve">state=present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register:</w:t>
      </w:r>
      <w:r>
        <w:rPr>
          <w:rFonts w:ascii="Cambria" w:eastAsia="Cambria" w:hAnsi="Cambria" w:cs="Cambria"/>
          <w:color w:val="172B37"/>
          <w:spacing w:val="13"/>
          <w:w w:val="10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aclinfo</w:t>
      </w:r>
    </w:p>
    <w:p w:rsidR="00BE3A84" w:rsidRDefault="00022F93">
      <w:pPr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debug:</w:t>
      </w:r>
      <w:r>
        <w:rPr>
          <w:rFonts w:ascii="Cambria" w:eastAsia="Cambria" w:hAnsi="Cambria" w:cs="Cambria"/>
          <w:color w:val="172B37"/>
          <w:spacing w:val="4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var=aclinfo</w:t>
      </w:r>
    </w:p>
    <w:p w:rsidR="00BE3A84" w:rsidRDefault="00BE3A84">
      <w:pPr>
        <w:spacing w:before="3" w:line="160" w:lineRule="exact"/>
        <w:rPr>
          <w:sz w:val="16"/>
          <w:szCs w:val="16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z w:val="28"/>
          <w:szCs w:val="28"/>
        </w:rPr>
        <w:t>Apa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c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he 2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pacing w:val="-8"/>
          <w:w w:val="105"/>
          <w:sz w:val="22"/>
          <w:szCs w:val="22"/>
        </w:rPr>
        <w:t>P</w:t>
      </w:r>
      <w:r>
        <w:rPr>
          <w:rFonts w:ascii="Cambria" w:eastAsia="Cambria" w:hAnsi="Cambria" w:cs="Cambria"/>
          <w:color w:val="172B37"/>
          <w:spacing w:val="-6"/>
          <w:w w:val="105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CHE2_MODULE</w:t>
      </w:r>
      <w:r>
        <w:rPr>
          <w:rFonts w:ascii="Cambria" w:eastAsia="Cambria" w:hAnsi="Cambria" w:cs="Cambria"/>
          <w:color w:val="172B37"/>
          <w:spacing w:val="10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522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aptserver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line="297" w:lineRule="auto"/>
        <w:ind w:left="810" w:right="5575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Disable</w:t>
      </w:r>
      <w:r>
        <w:rPr>
          <w:rFonts w:ascii="Cambria" w:eastAsia="Cambria" w:hAnsi="Cambria" w:cs="Cambria"/>
          <w:color w:val="172B37"/>
          <w:spacing w:val="2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alias</w:t>
      </w:r>
      <w:r>
        <w:rPr>
          <w:rFonts w:ascii="Cambria" w:eastAsia="Cambria" w:hAnsi="Cambria" w:cs="Cambria"/>
          <w:color w:val="172B37"/>
          <w:spacing w:val="2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1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in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 xml:space="preserve">Apache2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apache2_module:</w:t>
      </w:r>
      <w:r>
        <w:rPr>
          <w:rFonts w:ascii="Cambria" w:eastAsia="Cambria" w:hAnsi="Cambria" w:cs="Cambria"/>
          <w:color w:val="172B37"/>
          <w:spacing w:val="22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state=present</w:t>
      </w:r>
      <w:r>
        <w:rPr>
          <w:rFonts w:ascii="Cambria" w:eastAsia="Cambria" w:hAnsi="Cambria" w:cs="Cambria"/>
          <w:color w:val="172B37"/>
          <w:spacing w:val="19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name=alias</w:t>
      </w:r>
    </w:p>
    <w:p w:rsidR="00BE3A84" w:rsidRDefault="00022F93">
      <w:pPr>
        <w:spacing w:line="297" w:lineRule="auto"/>
        <w:ind w:left="585" w:right="8485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 xml:space="preserve">appserver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vars:</w:t>
      </w:r>
    </w:p>
    <w:p w:rsidR="00BE3A84" w:rsidRDefault="00022F93">
      <w:pPr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author_name:</w:t>
      </w:r>
      <w:r>
        <w:rPr>
          <w:rFonts w:ascii="Cambria" w:eastAsia="Cambria" w:hAnsi="Cambria" w:cs="Cambria"/>
          <w:color w:val="172B37"/>
          <w:spacing w:val="5"/>
          <w:w w:val="10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21"/>
          <w:sz w:val="22"/>
          <w:szCs w:val="22"/>
        </w:rPr>
        <w:t>T</w:t>
      </w:r>
      <w:r>
        <w:rPr>
          <w:rFonts w:ascii="Cambria" w:eastAsia="Cambria" w:hAnsi="Cambria" w:cs="Cambria"/>
          <w:color w:val="172B37"/>
          <w:sz w:val="22"/>
          <w:szCs w:val="22"/>
        </w:rPr>
        <w:t>est</w:t>
      </w:r>
      <w:r>
        <w:rPr>
          <w:rFonts w:ascii="Cambria" w:eastAsia="Cambria" w:hAnsi="Cambria" w:cs="Cambria"/>
          <w:color w:val="172B37"/>
          <w:spacing w:val="3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1"/>
          <w:sz w:val="22"/>
          <w:szCs w:val="22"/>
        </w:rPr>
        <w:t>user</w:t>
      </w:r>
    </w:p>
    <w:p w:rsidR="00BE3A84" w:rsidRDefault="00022F93">
      <w:pPr>
        <w:spacing w:before="66"/>
        <w:ind w:left="585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w w:val="118"/>
          <w:sz w:val="22"/>
          <w:szCs w:val="22"/>
        </w:rPr>
        <w:t>vars_files:</w:t>
      </w:r>
    </w:p>
    <w:p w:rsidR="00BE3A84" w:rsidRDefault="00022F93">
      <w:pPr>
        <w:spacing w:before="60" w:line="297" w:lineRule="auto"/>
        <w:ind w:left="585" w:right="9151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8"/>
          <w:sz w:val="22"/>
          <w:szCs w:val="22"/>
        </w:rPr>
        <w:t xml:space="preserve">vars.yml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58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Install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6"/>
          <w:sz w:val="22"/>
          <w:szCs w:val="22"/>
        </w:rPr>
        <w:t>L</w:t>
      </w:r>
      <w:r>
        <w:rPr>
          <w:rFonts w:ascii="Cambria" w:eastAsia="Cambria" w:hAnsi="Cambria" w:cs="Cambria"/>
          <w:color w:val="172B37"/>
          <w:sz w:val="22"/>
          <w:szCs w:val="22"/>
        </w:rPr>
        <w:t>ynx</w:t>
      </w:r>
      <w:r>
        <w:rPr>
          <w:rFonts w:ascii="Cambria" w:eastAsia="Cambria" w:hAnsi="Cambria" w:cs="Cambria"/>
          <w:color w:val="172B37"/>
          <w:spacing w:val="2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on</w:t>
      </w:r>
      <w:r>
        <w:rPr>
          <w:rFonts w:ascii="Cambria" w:eastAsia="Cambria" w:hAnsi="Cambria" w:cs="Cambria"/>
          <w:color w:val="172B37"/>
          <w:spacing w:val="1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App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Servers</w:t>
      </w:r>
    </w:p>
    <w:p w:rsidR="00BE3A84" w:rsidRDefault="00022F93">
      <w:pPr>
        <w:spacing w:before="62"/>
        <w:ind w:left="697"/>
        <w:rPr>
          <w:rFonts w:ascii="Cambria" w:eastAsia="Cambria" w:hAnsi="Cambria" w:cs="Cambria"/>
          <w:sz w:val="22"/>
          <w:szCs w:val="22"/>
        </w:rPr>
        <w:sectPr w:rsidR="00BE3A84">
          <w:footerReference w:type="default" r:id="rId9"/>
          <w:pgSz w:w="12240" w:h="15840"/>
          <w:pgMar w:top="980" w:right="740" w:bottom="280" w:left="720" w:header="680" w:footer="751" w:gutter="0"/>
          <w:pgNumType w:start="1"/>
          <w:cols w:space="720"/>
        </w:sectPr>
      </w:pPr>
      <w:r>
        <w:rPr>
          <w:rFonts w:ascii="Cambria" w:eastAsia="Cambria" w:hAnsi="Cambria" w:cs="Cambria"/>
          <w:color w:val="172B37"/>
          <w:sz w:val="22"/>
          <w:szCs w:val="22"/>
        </w:rPr>
        <w:t>yum:</w:t>
      </w:r>
      <w:r>
        <w:rPr>
          <w:rFonts w:ascii="Cambria" w:eastAsia="Cambria" w:hAnsi="Cambria" w:cs="Cambria"/>
          <w:color w:val="172B37"/>
          <w:spacing w:val="3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pkg=lynx </w:t>
      </w:r>
      <w:r>
        <w:rPr>
          <w:rFonts w:ascii="Cambria" w:eastAsia="Cambria" w:hAnsi="Cambria" w:cs="Cambria"/>
          <w:color w:val="172B37"/>
          <w:spacing w:val="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state=installed</w:t>
      </w:r>
      <w:r>
        <w:rPr>
          <w:rFonts w:ascii="Cambria" w:eastAsia="Cambria" w:hAnsi="Cambria" w:cs="Cambria"/>
          <w:color w:val="172B37"/>
          <w:spacing w:val="19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update_cache=true</w:t>
      </w:r>
    </w:p>
    <w:p w:rsidR="00BE3A84" w:rsidRDefault="00BE3A84">
      <w:pPr>
        <w:spacing w:before="3" w:line="140" w:lineRule="exact"/>
        <w:rPr>
          <w:sz w:val="15"/>
          <w:szCs w:val="15"/>
        </w:rPr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Apt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APT</w:t>
      </w:r>
      <w:r>
        <w:rPr>
          <w:rFonts w:ascii="Cambria" w:eastAsia="Cambria" w:hAnsi="Cambria" w:cs="Cambria"/>
          <w:color w:val="172B37"/>
          <w:spacing w:val="2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522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aptserver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58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Install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Apache</w:t>
      </w:r>
      <w:r>
        <w:rPr>
          <w:rFonts w:ascii="Cambria" w:eastAsia="Cambria" w:hAnsi="Cambria" w:cs="Cambria"/>
          <w:color w:val="172B37"/>
          <w:spacing w:val="3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8"/>
          <w:sz w:val="22"/>
          <w:szCs w:val="22"/>
        </w:rPr>
        <w:t>W</w:t>
      </w:r>
      <w:r>
        <w:rPr>
          <w:rFonts w:ascii="Cambria" w:eastAsia="Cambria" w:hAnsi="Cambria" w:cs="Cambria"/>
          <w:color w:val="172B37"/>
          <w:sz w:val="22"/>
          <w:szCs w:val="22"/>
        </w:rPr>
        <w:t>eb</w:t>
      </w:r>
      <w:r>
        <w:rPr>
          <w:rFonts w:ascii="Cambria" w:eastAsia="Cambria" w:hAnsi="Cambria" w:cs="Cambria"/>
          <w:color w:val="172B37"/>
          <w:spacing w:val="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Server</w:t>
      </w:r>
    </w:p>
    <w:p w:rsidR="00BE3A84" w:rsidRDefault="00022F93">
      <w:pPr>
        <w:spacing w:before="62"/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apt:</w:t>
      </w:r>
      <w:r>
        <w:rPr>
          <w:rFonts w:ascii="Cambria" w:eastAsia="Cambria" w:hAnsi="Cambria" w:cs="Cambria"/>
          <w:color w:val="172B37"/>
          <w:spacing w:val="4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name=apache2 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state=present</w:t>
      </w:r>
      <w:r>
        <w:rPr>
          <w:rFonts w:ascii="Cambria" w:eastAsia="Cambria" w:hAnsi="Cambria" w:cs="Cambria"/>
          <w:color w:val="172B37"/>
          <w:spacing w:val="19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update_cache=yes</w:t>
      </w:r>
    </w:p>
    <w:p w:rsidR="00BE3A84" w:rsidRDefault="00BE3A84">
      <w:pPr>
        <w:spacing w:before="4" w:line="160" w:lineRule="exact"/>
        <w:rPr>
          <w:sz w:val="16"/>
          <w:szCs w:val="16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apt </w:t>
      </w:r>
      <w:r>
        <w:rPr>
          <w:rFonts w:ascii="Arial" w:eastAsia="Arial" w:hAnsi="Arial" w:cs="Arial"/>
          <w:b/>
          <w:color w:val="1BB397"/>
          <w:spacing w:val="5"/>
          <w:sz w:val="28"/>
          <w:szCs w:val="28"/>
        </w:rPr>
        <w:t>_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color w:val="1BB397"/>
          <w:spacing w:val="4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p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osi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t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5"/>
          <w:sz w:val="28"/>
          <w:szCs w:val="28"/>
        </w:rPr>
        <w:t>r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y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</w:t>
      </w:r>
      <w:r>
        <w:rPr>
          <w:rFonts w:ascii="Arial" w:eastAsia="Arial" w:hAnsi="Arial" w:cs="Arial"/>
          <w:b/>
          <w:color w:val="1BB397"/>
          <w:spacing w:val="10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pacing w:val="-10"/>
          <w:sz w:val="28"/>
          <w:szCs w:val="28"/>
        </w:rPr>
        <w:t>/</w:t>
      </w:r>
      <w:r>
        <w:rPr>
          <w:rFonts w:ascii="Arial" w:eastAsia="Arial" w:hAnsi="Arial" w:cs="Arial"/>
          <w:b/>
          <w:color w:val="1BB397"/>
          <w:sz w:val="28"/>
          <w:szCs w:val="28"/>
        </w:rPr>
        <w:t>Ap</w:t>
      </w:r>
      <w:r>
        <w:rPr>
          <w:rFonts w:ascii="Arial" w:eastAsia="Arial" w:hAnsi="Arial" w:cs="Arial"/>
          <w:b/>
          <w:color w:val="1BB397"/>
          <w:spacing w:val="8"/>
          <w:sz w:val="28"/>
          <w:szCs w:val="28"/>
        </w:rPr>
        <w:t>t</w:t>
      </w:r>
      <w:r>
        <w:rPr>
          <w:rFonts w:ascii="Arial" w:eastAsia="Arial" w:hAnsi="Arial" w:cs="Arial"/>
          <w:b/>
          <w:color w:val="1BB397"/>
          <w:spacing w:val="6"/>
          <w:sz w:val="28"/>
          <w:szCs w:val="28"/>
        </w:rPr>
        <w:t>_</w:t>
      </w:r>
      <w:r>
        <w:rPr>
          <w:rFonts w:ascii="Arial" w:eastAsia="Arial" w:hAnsi="Arial" w:cs="Arial"/>
          <w:b/>
          <w:color w:val="1BB397"/>
          <w:spacing w:val="-7"/>
          <w:sz w:val="28"/>
          <w:szCs w:val="28"/>
        </w:rPr>
        <w:t>K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y </w:t>
      </w:r>
      <w:r>
        <w:rPr>
          <w:rFonts w:ascii="Arial" w:eastAsia="Arial" w:hAnsi="Arial" w:cs="Arial"/>
          <w:b/>
          <w:color w:val="1BB397"/>
          <w:spacing w:val="3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pacing w:val="-4"/>
          <w:sz w:val="28"/>
          <w:szCs w:val="28"/>
        </w:rPr>
        <w:t>x</w:t>
      </w:r>
      <w:r>
        <w:rPr>
          <w:rFonts w:ascii="Arial" w:eastAsia="Arial" w:hAnsi="Arial" w:cs="Arial"/>
          <w:b/>
          <w:color w:val="1BB397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z w:val="28"/>
          <w:szCs w:val="28"/>
        </w:rPr>
        <w:t>ple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APT_REPOSI</w:t>
      </w:r>
      <w:r>
        <w:rPr>
          <w:rFonts w:ascii="Cambria" w:eastAsia="Cambria" w:hAnsi="Cambria" w:cs="Cambria"/>
          <w:color w:val="172B37"/>
          <w:spacing w:val="-4"/>
          <w:w w:val="107"/>
          <w:sz w:val="22"/>
          <w:szCs w:val="22"/>
        </w:rPr>
        <w:t>T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O</w:t>
      </w:r>
      <w:r>
        <w:rPr>
          <w:rFonts w:ascii="Cambria" w:eastAsia="Cambria" w:hAnsi="Cambria" w:cs="Cambria"/>
          <w:color w:val="172B37"/>
          <w:spacing w:val="-10"/>
          <w:w w:val="107"/>
          <w:sz w:val="22"/>
          <w:szCs w:val="22"/>
        </w:rPr>
        <w:t>R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Y</w:t>
      </w:r>
      <w:r>
        <w:rPr>
          <w:rFonts w:ascii="Cambria" w:eastAsia="Cambria" w:hAnsi="Cambria" w:cs="Cambria"/>
          <w:color w:val="172B37"/>
          <w:spacing w:val="6"/>
          <w:w w:val="10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EXAMPLE/ALSO </w:t>
      </w:r>
      <w:r>
        <w:rPr>
          <w:rFonts w:ascii="Cambria" w:eastAsia="Cambria" w:hAnsi="Cambria" w:cs="Cambria"/>
          <w:color w:val="172B37"/>
          <w:spacing w:val="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APT_KEY</w:t>
      </w:r>
      <w:r>
        <w:rPr>
          <w:rFonts w:ascii="Cambria" w:eastAsia="Cambria" w:hAnsi="Cambria" w:cs="Cambria"/>
          <w:color w:val="172B37"/>
          <w:spacing w:val="22"/>
          <w:w w:val="10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522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aptserver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line="297" w:lineRule="auto"/>
        <w:ind w:left="810" w:right="4586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Install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dependency</w:t>
      </w:r>
      <w:r>
        <w:rPr>
          <w:rFonts w:ascii="Cambria" w:eastAsia="Cambria" w:hAnsi="Cambria" w:cs="Cambria"/>
          <w:color w:val="172B37"/>
          <w:spacing w:val="3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needed</w:t>
      </w:r>
      <w:r>
        <w:rPr>
          <w:rFonts w:ascii="Cambria" w:eastAsia="Cambria" w:hAnsi="Cambria" w:cs="Cambria"/>
          <w:color w:val="172B37"/>
          <w:spacing w:val="2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for</w:t>
      </w:r>
      <w:r>
        <w:rPr>
          <w:rFonts w:ascii="Cambria" w:eastAsia="Cambria" w:hAnsi="Cambria" w:cs="Cambria"/>
          <w:color w:val="172B37"/>
          <w:spacing w:val="2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apt_repository </w:t>
      </w:r>
      <w:r>
        <w:rPr>
          <w:rFonts w:ascii="Cambria" w:eastAsia="Cambria" w:hAnsi="Cambria" w:cs="Cambria"/>
          <w:color w:val="172B37"/>
          <w:sz w:val="22"/>
          <w:szCs w:val="22"/>
        </w:rPr>
        <w:t>apt:</w:t>
      </w:r>
      <w:r>
        <w:rPr>
          <w:rFonts w:ascii="Cambria" w:eastAsia="Cambria" w:hAnsi="Cambria" w:cs="Cambria"/>
          <w:color w:val="172B37"/>
          <w:spacing w:val="4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pkg=python-apt</w:t>
      </w:r>
      <w:r>
        <w:rPr>
          <w:rFonts w:ascii="Cambria" w:eastAsia="Cambria" w:hAnsi="Cambria" w:cs="Cambria"/>
          <w:color w:val="172B37"/>
          <w:spacing w:val="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8"/>
          <w:sz w:val="22"/>
          <w:szCs w:val="22"/>
        </w:rPr>
        <w:t>state=latest</w:t>
      </w:r>
    </w:p>
    <w:p w:rsidR="00BE3A84" w:rsidRDefault="00022F93">
      <w:pPr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Add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>key</w:t>
      </w:r>
    </w:p>
    <w:p w:rsidR="00BE3A84" w:rsidRDefault="00022F93">
      <w:pPr>
        <w:spacing w:before="62"/>
        <w:ind w:left="81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apt_key:</w:t>
      </w:r>
      <w:r>
        <w:rPr>
          <w:rFonts w:ascii="Cambria" w:eastAsia="Cambria" w:hAnsi="Cambria" w:cs="Cambria"/>
          <w:color w:val="172B37"/>
          <w:spacing w:val="44"/>
          <w:w w:val="10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url=https://dl-ssl.google.com/linux/linux_signing_key.pub</w:t>
      </w:r>
      <w:r>
        <w:rPr>
          <w:rFonts w:ascii="Cambria" w:eastAsia="Cambria" w:hAnsi="Cambria" w:cs="Cambria"/>
          <w:color w:val="172B37"/>
          <w:spacing w:val="5"/>
          <w:w w:val="10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state=present</w:t>
      </w:r>
    </w:p>
    <w:p w:rsidR="00BE3A84" w:rsidRDefault="00022F93">
      <w:pPr>
        <w:spacing w:before="62"/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Add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Google</w:t>
      </w:r>
      <w:r>
        <w:rPr>
          <w:rFonts w:ascii="Cambria" w:eastAsia="Cambria" w:hAnsi="Cambria" w:cs="Cambria"/>
          <w:color w:val="172B37"/>
          <w:spacing w:val="2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1"/>
          <w:sz w:val="22"/>
          <w:szCs w:val="22"/>
        </w:rPr>
        <w:t>R</w:t>
      </w:r>
      <w:r>
        <w:rPr>
          <w:rFonts w:ascii="Cambria" w:eastAsia="Cambria" w:hAnsi="Cambria" w:cs="Cambria"/>
          <w:color w:val="172B37"/>
          <w:sz w:val="22"/>
          <w:szCs w:val="22"/>
        </w:rPr>
        <w:t>epo</w:t>
      </w:r>
      <w:r>
        <w:rPr>
          <w:rFonts w:ascii="Cambria" w:eastAsia="Cambria" w:hAnsi="Cambria" w:cs="Cambria"/>
          <w:color w:val="172B37"/>
          <w:spacing w:val="1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for</w:t>
      </w:r>
      <w:r>
        <w:rPr>
          <w:rFonts w:ascii="Cambria" w:eastAsia="Cambria" w:hAnsi="Cambria" w:cs="Cambria"/>
          <w:color w:val="172B37"/>
          <w:spacing w:val="2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>Ubuntu</w:t>
      </w:r>
    </w:p>
    <w:p w:rsidR="00BE3A84" w:rsidRDefault="00022F93">
      <w:pPr>
        <w:spacing w:before="62"/>
        <w:ind w:left="81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apt_repository:</w:t>
      </w:r>
      <w:r>
        <w:rPr>
          <w:rFonts w:ascii="Cambria" w:eastAsia="Cambria" w:hAnsi="Cambria" w:cs="Cambria"/>
          <w:color w:val="172B37"/>
          <w:spacing w:val="5"/>
          <w:w w:val="10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repo=’deb</w:t>
      </w:r>
      <w:r>
        <w:rPr>
          <w:rFonts w:ascii="Cambria" w:eastAsia="Cambria" w:hAnsi="Cambria" w:cs="Cambria"/>
          <w:color w:val="172B37"/>
          <w:spacing w:val="37"/>
          <w:sz w:val="22"/>
          <w:szCs w:val="22"/>
        </w:rPr>
        <w:t xml:space="preserve"> </w:t>
      </w:r>
      <w:hyperlink r:id="rId10">
        <w:r>
          <w:rPr>
            <w:rFonts w:ascii="Cambria" w:eastAsia="Cambria" w:hAnsi="Cambria" w:cs="Cambria"/>
            <w:color w:val="172B37"/>
            <w:w w:val="102"/>
            <w:sz w:val="22"/>
            <w:szCs w:val="22"/>
          </w:rPr>
          <w:t>http://dl.google.com/linux/deb/</w:t>
        </w:r>
        <w:r>
          <w:rPr>
            <w:rFonts w:ascii="Cambria" w:eastAsia="Cambria" w:hAnsi="Cambria" w:cs="Cambria"/>
            <w:color w:val="172B37"/>
            <w:spacing w:val="7"/>
            <w:w w:val="102"/>
            <w:sz w:val="22"/>
            <w:szCs w:val="22"/>
          </w:rPr>
          <w:t xml:space="preserve"> </w:t>
        </w:r>
        <w:r>
          <w:rPr>
            <w:rFonts w:ascii="Cambria" w:eastAsia="Cambria" w:hAnsi="Cambria" w:cs="Cambria"/>
            <w:color w:val="172B37"/>
            <w:sz w:val="22"/>
            <w:szCs w:val="22"/>
          </w:rPr>
          <w:t>stable</w:t>
        </w:r>
        <w:r>
          <w:rPr>
            <w:rFonts w:ascii="Cambria" w:eastAsia="Cambria" w:hAnsi="Cambria" w:cs="Cambria"/>
            <w:color w:val="172B37"/>
            <w:spacing w:val="36"/>
            <w:sz w:val="22"/>
            <w:szCs w:val="22"/>
          </w:rPr>
          <w:t xml:space="preserve"> </w:t>
        </w:r>
        <w:r>
          <w:rPr>
            <w:rFonts w:ascii="Cambria" w:eastAsia="Cambria" w:hAnsi="Cambria" w:cs="Cambria"/>
            <w:color w:val="172B37"/>
            <w:sz w:val="22"/>
            <w:szCs w:val="22"/>
          </w:rPr>
          <w:t>main</w:t>
        </w:r>
        <w:r>
          <w:rPr>
            <w:rFonts w:ascii="Cambria" w:eastAsia="Cambria" w:hAnsi="Cambria" w:cs="Cambria"/>
            <w:color w:val="172B37"/>
            <w:spacing w:val="27"/>
            <w:sz w:val="22"/>
            <w:szCs w:val="22"/>
          </w:rPr>
          <w:t xml:space="preserve"> </w:t>
        </w:r>
        <w:r>
          <w:rPr>
            <w:rFonts w:ascii="Cambria" w:eastAsia="Cambria" w:hAnsi="Cambria" w:cs="Cambria"/>
            <w:color w:val="172B37"/>
            <w:sz w:val="22"/>
            <w:szCs w:val="22"/>
          </w:rPr>
          <w:t xml:space="preserve">non-free’ </w:t>
        </w:r>
        <w:r>
          <w:rPr>
            <w:rFonts w:ascii="Cambria" w:eastAsia="Cambria" w:hAnsi="Cambria" w:cs="Cambria"/>
            <w:color w:val="172B37"/>
            <w:spacing w:val="11"/>
            <w:sz w:val="22"/>
            <w:szCs w:val="22"/>
          </w:rPr>
          <w:t xml:space="preserve"> </w:t>
        </w:r>
        <w:r>
          <w:rPr>
            <w:rFonts w:ascii="Cambria" w:eastAsia="Cambria" w:hAnsi="Cambria" w:cs="Cambria"/>
            <w:color w:val="172B37"/>
            <w:w w:val="106"/>
            <w:sz w:val="22"/>
            <w:szCs w:val="22"/>
          </w:rPr>
          <w:t>state=present</w:t>
        </w:r>
      </w:hyperlink>
    </w:p>
    <w:p w:rsidR="00BE3A84" w:rsidRDefault="00BE3A84">
      <w:pPr>
        <w:spacing w:line="200" w:lineRule="exact"/>
      </w:pPr>
    </w:p>
    <w:p w:rsidR="00BE3A84" w:rsidRDefault="00BE3A84">
      <w:pPr>
        <w:spacing w:before="2"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w w:val="111"/>
          <w:sz w:val="22"/>
          <w:szCs w:val="22"/>
        </w:rPr>
        <w:t>---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Install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Apache</w:t>
      </w:r>
      <w:r>
        <w:rPr>
          <w:rFonts w:ascii="Cambria" w:eastAsia="Cambria" w:hAnsi="Cambria" w:cs="Cambria"/>
          <w:color w:val="172B37"/>
          <w:spacing w:val="3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8"/>
          <w:sz w:val="22"/>
          <w:szCs w:val="22"/>
        </w:rPr>
        <w:t>W</w:t>
      </w:r>
      <w:r>
        <w:rPr>
          <w:rFonts w:ascii="Cambria" w:eastAsia="Cambria" w:hAnsi="Cambria" w:cs="Cambria"/>
          <w:color w:val="172B37"/>
          <w:sz w:val="22"/>
          <w:szCs w:val="22"/>
        </w:rPr>
        <w:t>eb</w:t>
      </w:r>
      <w:r>
        <w:rPr>
          <w:rFonts w:ascii="Cambria" w:eastAsia="Cambria" w:hAnsi="Cambria" w:cs="Cambria"/>
          <w:color w:val="172B37"/>
          <w:spacing w:val="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Server</w:t>
      </w:r>
    </w:p>
    <w:p w:rsidR="00BE3A84" w:rsidRDefault="00022F93">
      <w:pPr>
        <w:spacing w:before="62"/>
        <w:ind w:left="81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 xml:space="preserve">action: 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yum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name=httpd 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state=installed</w:t>
      </w:r>
    </w:p>
    <w:p w:rsidR="00BE3A84" w:rsidRDefault="00022F93">
      <w:pPr>
        <w:spacing w:before="62"/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fail: 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msg=”Installation</w:t>
      </w:r>
      <w:r>
        <w:rPr>
          <w:rFonts w:ascii="Cambria" w:eastAsia="Cambria" w:hAnsi="Cambria" w:cs="Cambria"/>
          <w:color w:val="172B37"/>
          <w:spacing w:val="5"/>
          <w:w w:val="10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6"/>
          <w:sz w:val="22"/>
          <w:szCs w:val="22"/>
        </w:rPr>
        <w:t>F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ailed, 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this</w:t>
      </w:r>
      <w:r>
        <w:rPr>
          <w:rFonts w:ascii="Cambria" w:eastAsia="Cambria" w:hAnsi="Cambria" w:cs="Cambria"/>
          <w:color w:val="172B37"/>
          <w:spacing w:val="3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is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not</w:t>
      </w:r>
      <w:r>
        <w:rPr>
          <w:rFonts w:ascii="Cambria" w:eastAsia="Cambria" w:hAnsi="Cambria" w:cs="Cambria"/>
          <w:color w:val="172B37"/>
          <w:spacing w:val="2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CentOS </w:t>
      </w:r>
      <w:r>
        <w:rPr>
          <w:rFonts w:ascii="Cambria" w:eastAsia="Cambria" w:hAnsi="Cambria" w:cs="Cambria"/>
          <w:color w:val="172B37"/>
          <w:spacing w:val="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or</w:t>
      </w:r>
      <w:r>
        <w:rPr>
          <w:rFonts w:ascii="Cambria" w:eastAsia="Cambria" w:hAnsi="Cambria" w:cs="Cambria"/>
          <w:color w:val="172B37"/>
          <w:spacing w:val="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1"/>
          <w:sz w:val="22"/>
          <w:szCs w:val="22"/>
        </w:rPr>
        <w:t>R</w:t>
      </w:r>
      <w:r>
        <w:rPr>
          <w:rFonts w:ascii="Cambria" w:eastAsia="Cambria" w:hAnsi="Cambria" w:cs="Cambria"/>
          <w:color w:val="172B37"/>
          <w:sz w:val="22"/>
          <w:szCs w:val="22"/>
        </w:rPr>
        <w:t>edHat</w:t>
      </w:r>
      <w:r>
        <w:rPr>
          <w:rFonts w:ascii="Cambria" w:eastAsia="Cambria" w:hAnsi="Cambria" w:cs="Cambria"/>
          <w:color w:val="172B37"/>
          <w:spacing w:val="4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Host”</w:t>
      </w:r>
    </w:p>
    <w:p w:rsidR="00BE3A84" w:rsidRDefault="00022F93">
      <w:pPr>
        <w:spacing w:before="62"/>
        <w:ind w:left="810"/>
        <w:rPr>
          <w:rFonts w:ascii="Cambria" w:eastAsia="Cambria" w:hAnsi="Cambria" w:cs="Cambria"/>
          <w:sz w:val="22"/>
          <w:szCs w:val="22"/>
        </w:rPr>
        <w:sectPr w:rsidR="00BE3A84">
          <w:pgSz w:w="12240" w:h="15840"/>
          <w:pgMar w:top="980" w:right="740" w:bottom="280" w:left="720" w:header="680" w:footer="751" w:gutter="0"/>
          <w:cols w:space="720"/>
        </w:sectPr>
      </w:pPr>
      <w:r>
        <w:rPr>
          <w:rFonts w:ascii="Cambria" w:eastAsia="Cambria" w:hAnsi="Cambria" w:cs="Cambria"/>
          <w:color w:val="172B37"/>
          <w:sz w:val="22"/>
          <w:szCs w:val="22"/>
        </w:rPr>
        <w:t xml:space="preserve">when: 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 xml:space="preserve">“ansible_os_family </w:t>
      </w:r>
      <w:r>
        <w:rPr>
          <w:rFonts w:ascii="Cambria" w:eastAsia="Cambria" w:hAnsi="Cambria" w:cs="Cambria"/>
          <w:color w:val="172B37"/>
          <w:spacing w:val="6"/>
          <w:w w:val="10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!=</w:t>
      </w:r>
      <w:r>
        <w:rPr>
          <w:rFonts w:ascii="Cambria" w:eastAsia="Cambria" w:hAnsi="Cambria" w:cs="Cambria"/>
          <w:color w:val="172B37"/>
          <w:spacing w:val="3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‘RedHat’”</w:t>
      </w:r>
    </w:p>
    <w:p w:rsidR="00BE3A84" w:rsidRDefault="00BE3A84">
      <w:pPr>
        <w:spacing w:before="3" w:line="140" w:lineRule="exact"/>
        <w:rPr>
          <w:sz w:val="15"/>
          <w:szCs w:val="15"/>
        </w:rPr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21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T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17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z w:val="22"/>
          <w:szCs w:val="22"/>
        </w:rPr>
        <w:t>T</w:t>
      </w:r>
      <w:r>
        <w:rPr>
          <w:rFonts w:ascii="Cambria" w:eastAsia="Cambria" w:hAnsi="Cambria" w:cs="Cambria"/>
          <w:color w:val="172B37"/>
          <w:spacing w:val="1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sudo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Example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of</w:t>
      </w:r>
      <w:r>
        <w:rPr>
          <w:rFonts w:ascii="Cambria" w:eastAsia="Cambria" w:hAnsi="Cambria" w:cs="Cambria"/>
          <w:color w:val="172B37"/>
          <w:spacing w:val="2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future</w:t>
      </w:r>
      <w:r>
        <w:rPr>
          <w:rFonts w:ascii="Cambria" w:eastAsia="Cambria" w:hAnsi="Cambria" w:cs="Cambria"/>
          <w:color w:val="172B37"/>
          <w:spacing w:val="3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command</w:t>
      </w:r>
      <w:r>
        <w:rPr>
          <w:rFonts w:ascii="Cambria" w:eastAsia="Cambria" w:hAnsi="Cambria" w:cs="Cambria"/>
          <w:color w:val="172B37"/>
          <w:spacing w:val="2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with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16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z w:val="22"/>
          <w:szCs w:val="22"/>
        </w:rPr>
        <w:t>T</w:t>
      </w:r>
      <w:r>
        <w:rPr>
          <w:rFonts w:ascii="Cambria" w:eastAsia="Cambria" w:hAnsi="Cambria" w:cs="Cambria"/>
          <w:color w:val="172B37"/>
          <w:spacing w:val="1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1"/>
          <w:sz w:val="22"/>
          <w:szCs w:val="22"/>
        </w:rPr>
        <w:t>module</w:t>
      </w:r>
    </w:p>
    <w:p w:rsidR="00BE3A84" w:rsidRDefault="00022F93">
      <w:pPr>
        <w:spacing w:before="62"/>
        <w:ind w:left="81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 xml:space="preserve">at: 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command=”ls</w:t>
      </w:r>
      <w:r>
        <w:rPr>
          <w:rFonts w:ascii="Cambria" w:eastAsia="Cambria" w:hAnsi="Cambria" w:cs="Cambria"/>
          <w:color w:val="172B37"/>
          <w:spacing w:val="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/var/log</w:t>
      </w:r>
      <w:r>
        <w:rPr>
          <w:rFonts w:ascii="Cambria" w:eastAsia="Cambria" w:hAnsi="Cambria" w:cs="Cambria"/>
          <w:color w:val="172B37"/>
          <w:spacing w:val="-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&gt;</w:t>
      </w:r>
      <w:r>
        <w:rPr>
          <w:rFonts w:ascii="Cambria" w:eastAsia="Cambria" w:hAnsi="Cambria" w:cs="Cambria"/>
          <w:color w:val="172B37"/>
          <w:spacing w:val="1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/home/test/at1.log”</w:t>
      </w:r>
      <w:r>
        <w:rPr>
          <w:rFonts w:ascii="Cambria" w:eastAsia="Cambria" w:hAnsi="Cambria" w:cs="Cambria"/>
          <w:color w:val="172B37"/>
          <w:spacing w:val="6"/>
          <w:w w:val="10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state=absent</w:t>
      </w:r>
    </w:p>
    <w:p w:rsidR="00BE3A84" w:rsidRDefault="00BE3A84">
      <w:pPr>
        <w:spacing w:before="4" w:line="160" w:lineRule="exact"/>
        <w:rPr>
          <w:sz w:val="16"/>
          <w:szCs w:val="16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5"/>
          <w:sz w:val="28"/>
          <w:szCs w:val="28"/>
        </w:rPr>
        <w:t>k</w:t>
      </w:r>
      <w:r>
        <w:rPr>
          <w:rFonts w:ascii="Arial" w:eastAsia="Arial" w:hAnsi="Arial" w:cs="Arial"/>
          <w:b/>
          <w:color w:val="1BB397"/>
          <w:spacing w:val="3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r</w:t>
      </w:r>
      <w:r>
        <w:rPr>
          <w:rFonts w:ascii="Arial" w:eastAsia="Arial" w:hAnsi="Arial" w:cs="Arial"/>
          <w:b/>
          <w:color w:val="1BB397"/>
          <w:sz w:val="28"/>
          <w:szCs w:val="28"/>
        </w:rPr>
        <w:t>na</w:t>
      </w:r>
      <w:r>
        <w:rPr>
          <w:rFonts w:ascii="Arial" w:eastAsia="Arial" w:hAnsi="Arial" w:cs="Arial"/>
          <w:b/>
          <w:color w:val="1BB397"/>
          <w:spacing w:val="4"/>
          <w:sz w:val="28"/>
          <w:szCs w:val="28"/>
        </w:rPr>
        <w:t>l</w:t>
      </w:r>
      <w:r>
        <w:rPr>
          <w:rFonts w:ascii="Arial" w:eastAsia="Arial" w:hAnsi="Arial" w:cs="Arial"/>
          <w:b/>
          <w:color w:val="1BB397"/>
          <w:spacing w:val="6"/>
          <w:sz w:val="28"/>
          <w:szCs w:val="28"/>
        </w:rPr>
        <w:t>_</w:t>
      </w:r>
      <w:r>
        <w:rPr>
          <w:rFonts w:ascii="Arial" w:eastAsia="Arial" w:hAnsi="Arial" w:cs="Arial"/>
          <w:b/>
          <w:color w:val="1BB397"/>
          <w:sz w:val="28"/>
          <w:szCs w:val="28"/>
        </w:rPr>
        <w:t>black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l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i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st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KERNEL_BL</w:t>
      </w:r>
      <w:r>
        <w:rPr>
          <w:rFonts w:ascii="Cambria" w:eastAsia="Cambria" w:hAnsi="Cambria" w:cs="Cambria"/>
          <w:color w:val="172B37"/>
          <w:spacing w:val="-6"/>
          <w:w w:val="105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CKLIST</w:t>
      </w:r>
      <w:r>
        <w:rPr>
          <w:rFonts w:ascii="Cambria" w:eastAsia="Cambria" w:hAnsi="Cambria" w:cs="Cambria"/>
          <w:color w:val="172B37"/>
          <w:spacing w:val="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>DEMO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line="297" w:lineRule="auto"/>
        <w:ind w:left="697" w:right="5579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Blacklist </w:t>
      </w:r>
      <w:r>
        <w:rPr>
          <w:rFonts w:ascii="Cambria" w:eastAsia="Cambria" w:hAnsi="Cambria" w:cs="Cambria"/>
          <w:color w:val="172B37"/>
          <w:spacing w:val="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DUMMY</w:t>
      </w:r>
      <w:r>
        <w:rPr>
          <w:rFonts w:ascii="Cambria" w:eastAsia="Cambria" w:hAnsi="Cambria" w:cs="Cambria"/>
          <w:color w:val="172B37"/>
          <w:spacing w:val="3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kernel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1"/>
          <w:sz w:val="22"/>
          <w:szCs w:val="22"/>
        </w:rPr>
        <w:t xml:space="preserve">module </w:t>
      </w:r>
      <w:r>
        <w:rPr>
          <w:rFonts w:ascii="Cambria" w:eastAsia="Cambria" w:hAnsi="Cambria" w:cs="Cambria"/>
          <w:color w:val="172B37"/>
          <w:w w:val="108"/>
          <w:sz w:val="22"/>
          <w:szCs w:val="22"/>
        </w:rPr>
        <w:t>kernel_blacklist:</w:t>
      </w:r>
      <w:r>
        <w:rPr>
          <w:rFonts w:ascii="Cambria" w:eastAsia="Cambria" w:hAnsi="Cambria" w:cs="Cambria"/>
          <w:color w:val="172B37"/>
          <w:spacing w:val="4"/>
          <w:w w:val="10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name=dummy 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state=absent</w:t>
      </w:r>
    </w:p>
    <w:p w:rsidR="00BE3A84" w:rsidRDefault="00BE3A84">
      <w:pPr>
        <w:spacing w:before="2" w:line="100" w:lineRule="exact"/>
        <w:rPr>
          <w:sz w:val="10"/>
          <w:szCs w:val="10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z w:val="28"/>
          <w:szCs w:val="28"/>
        </w:rPr>
        <w:t>C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om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mand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6"/>
          <w:sz w:val="22"/>
          <w:szCs w:val="22"/>
        </w:rPr>
        <w:t>C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OMMAND </w:t>
      </w:r>
      <w:r>
        <w:rPr>
          <w:rFonts w:ascii="Cambria" w:eastAsia="Cambria" w:hAnsi="Cambria" w:cs="Cambria"/>
          <w:color w:val="172B37"/>
          <w:spacing w:val="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485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 xml:space="preserve">appserver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line="297" w:lineRule="auto"/>
        <w:ind w:left="810" w:right="6184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Check</w:t>
      </w:r>
      <w:r>
        <w:rPr>
          <w:rFonts w:ascii="Cambria" w:eastAsia="Cambria" w:hAnsi="Cambria" w:cs="Cambria"/>
          <w:color w:val="172B37"/>
          <w:spacing w:val="3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for</w:t>
      </w:r>
      <w:r>
        <w:rPr>
          <w:rFonts w:ascii="Cambria" w:eastAsia="Cambria" w:hAnsi="Cambria" w:cs="Cambria"/>
          <w:color w:val="172B37"/>
          <w:spacing w:val="2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python</w:t>
      </w:r>
      <w:r>
        <w:rPr>
          <w:rFonts w:ascii="Cambria" w:eastAsia="Cambria" w:hAnsi="Cambria" w:cs="Cambria"/>
          <w:color w:val="172B37"/>
          <w:spacing w:val="2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 xml:space="preserve">packages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command: </w:t>
      </w:r>
      <w:r>
        <w:rPr>
          <w:rFonts w:ascii="Cambria" w:eastAsia="Cambria" w:hAnsi="Cambria" w:cs="Cambria"/>
          <w:color w:val="172B37"/>
          <w:spacing w:val="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/home/test/testing/test.sh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args:</w:t>
      </w:r>
    </w:p>
    <w:p w:rsidR="00BE3A84" w:rsidRDefault="00022F93">
      <w:pPr>
        <w:ind w:left="886" w:right="7300"/>
        <w:jc w:val="center"/>
        <w:rPr>
          <w:rFonts w:ascii="Cambria" w:eastAsia="Cambria" w:hAnsi="Cambria" w:cs="Cambria"/>
          <w:sz w:val="22"/>
          <w:szCs w:val="22"/>
        </w:rPr>
        <w:sectPr w:rsidR="00BE3A84">
          <w:pgSz w:w="12240" w:h="15840"/>
          <w:pgMar w:top="980" w:right="740" w:bottom="280" w:left="720" w:header="680" w:footer="751" w:gutter="0"/>
          <w:cols w:space="720"/>
        </w:sectPr>
      </w:pPr>
      <w:r>
        <w:rPr>
          <w:rFonts w:ascii="Cambria" w:eastAsia="Cambria" w:hAnsi="Cambria" w:cs="Cambria"/>
          <w:color w:val="172B37"/>
          <w:sz w:val="22"/>
          <w:szCs w:val="22"/>
        </w:rPr>
        <w:t>chdir:</w:t>
      </w:r>
      <w:r>
        <w:rPr>
          <w:rFonts w:ascii="Cambria" w:eastAsia="Cambria" w:hAnsi="Cambria" w:cs="Cambria"/>
          <w:color w:val="172B37"/>
          <w:spacing w:val="4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1"/>
          <w:sz w:val="22"/>
          <w:szCs w:val="22"/>
        </w:rPr>
        <w:t>/home/test/testing</w:t>
      </w:r>
    </w:p>
    <w:p w:rsidR="00BE3A84" w:rsidRDefault="00BE3A84">
      <w:pPr>
        <w:spacing w:before="3" w:line="140" w:lineRule="exact"/>
        <w:rPr>
          <w:sz w:val="15"/>
          <w:szCs w:val="15"/>
        </w:rPr>
      </w:pPr>
    </w:p>
    <w:p w:rsidR="00BE3A84" w:rsidRDefault="00022F93">
      <w:pPr>
        <w:ind w:left="191" w:right="8756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z w:val="28"/>
          <w:szCs w:val="28"/>
        </w:rPr>
        <w:t>Co</w:t>
      </w:r>
      <w:r>
        <w:rPr>
          <w:rFonts w:ascii="Arial" w:eastAsia="Arial" w:hAnsi="Arial" w:cs="Arial"/>
          <w:b/>
          <w:color w:val="1BB397"/>
          <w:spacing w:val="-5"/>
          <w:sz w:val="28"/>
          <w:szCs w:val="28"/>
        </w:rPr>
        <w:t>p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y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6"/>
          <w:sz w:val="22"/>
          <w:szCs w:val="22"/>
        </w:rPr>
        <w:t>C</w:t>
      </w:r>
      <w:r>
        <w:rPr>
          <w:rFonts w:ascii="Cambria" w:eastAsia="Cambria" w:hAnsi="Cambria" w:cs="Cambria"/>
          <w:color w:val="172B37"/>
          <w:sz w:val="22"/>
          <w:szCs w:val="22"/>
        </w:rPr>
        <w:t>OPY</w:t>
      </w:r>
      <w:r>
        <w:rPr>
          <w:rFonts w:ascii="Cambria" w:eastAsia="Cambria" w:hAnsi="Cambria" w:cs="Cambria"/>
          <w:color w:val="172B37"/>
          <w:spacing w:val="4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before="4"/>
        <w:ind w:left="585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sz w:val="22"/>
          <w:szCs w:val="22"/>
        </w:rPr>
        <w:t>-</w:t>
      </w:r>
      <w:r>
        <w:rPr>
          <w:rFonts w:ascii="Gill Sans MT" w:eastAsia="Gill Sans MT" w:hAnsi="Gill Sans MT" w:cs="Gill Sans MT"/>
          <w:color w:val="172B37"/>
          <w:spacing w:val="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8"/>
          <w:sz w:val="22"/>
          <w:szCs w:val="22"/>
        </w:rPr>
        <w:t>name:</w:t>
      </w:r>
      <w:r>
        <w:rPr>
          <w:rFonts w:ascii="Gill Sans MT" w:eastAsia="Gill Sans MT" w:hAnsi="Gill Sans MT" w:cs="Gill Sans MT"/>
          <w:color w:val="172B37"/>
          <w:spacing w:val="-16"/>
          <w:w w:val="11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Copy</w:t>
      </w:r>
      <w:r>
        <w:rPr>
          <w:rFonts w:ascii="Gill Sans MT" w:eastAsia="Gill Sans MT" w:hAnsi="Gill Sans MT" w:cs="Gill Sans MT"/>
          <w:color w:val="172B37"/>
          <w:spacing w:val="-1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from</w:t>
      </w:r>
      <w:r>
        <w:rPr>
          <w:rFonts w:ascii="Gill Sans MT" w:eastAsia="Gill Sans MT" w:hAnsi="Gill Sans MT" w:cs="Gill Sans MT"/>
          <w:color w:val="172B37"/>
          <w:spacing w:val="3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the</w:t>
      </w:r>
      <w:r>
        <w:rPr>
          <w:rFonts w:ascii="Gill Sans MT" w:eastAsia="Gill Sans MT" w:hAnsi="Gill Sans MT" w:cs="Gill Sans MT"/>
          <w:color w:val="172B37"/>
          <w:spacing w:val="3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 xml:space="preserve">files </w:t>
      </w:r>
      <w:r>
        <w:rPr>
          <w:rFonts w:ascii="Gill Sans MT" w:eastAsia="Gill Sans MT" w:hAnsi="Gill Sans MT" w:cs="Gill Sans MT"/>
          <w:color w:val="172B37"/>
          <w:spacing w:val="6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directory  test</w:t>
      </w:r>
      <w:r>
        <w:rPr>
          <w:rFonts w:ascii="Gill Sans MT" w:eastAsia="Gill Sans MT" w:hAnsi="Gill Sans MT" w:cs="Gill Sans MT"/>
          <w:color w:val="172B37"/>
          <w:spacing w:val="39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2"/>
          <w:sz w:val="22"/>
          <w:szCs w:val="22"/>
        </w:rPr>
        <w:t>file</w:t>
      </w:r>
    </w:p>
    <w:p w:rsidR="00BE3A84" w:rsidRDefault="00022F93">
      <w:pPr>
        <w:spacing w:before="65"/>
        <w:ind w:left="697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w w:val="117"/>
          <w:sz w:val="22"/>
          <w:szCs w:val="22"/>
        </w:rPr>
        <w:t>action:</w:t>
      </w:r>
      <w:r>
        <w:rPr>
          <w:rFonts w:ascii="Gill Sans MT" w:eastAsia="Gill Sans MT" w:hAnsi="Gill Sans MT" w:cs="Gill Sans MT"/>
          <w:color w:val="172B37"/>
          <w:spacing w:val="-15"/>
          <w:w w:val="11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copy</w:t>
      </w:r>
      <w:r>
        <w:rPr>
          <w:rFonts w:ascii="Gill Sans MT" w:eastAsia="Gill Sans MT" w:hAnsi="Gill Sans MT" w:cs="Gill Sans MT"/>
          <w:color w:val="172B37"/>
          <w:spacing w:val="2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4"/>
          <w:sz w:val="22"/>
          <w:szCs w:val="22"/>
        </w:rPr>
        <w:t>src=files/test4.txt</w:t>
      </w:r>
      <w:r>
        <w:rPr>
          <w:rFonts w:ascii="Gill Sans MT" w:eastAsia="Gill Sans MT" w:hAnsi="Gill Sans MT" w:cs="Gill Sans MT"/>
          <w:color w:val="172B37"/>
          <w:spacing w:val="33"/>
          <w:w w:val="114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4"/>
          <w:sz w:val="22"/>
          <w:szCs w:val="22"/>
        </w:rPr>
        <w:t>dest=/home/test/test4.txt</w:t>
      </w:r>
      <w:r>
        <w:rPr>
          <w:rFonts w:ascii="Gill Sans MT" w:eastAsia="Gill Sans MT" w:hAnsi="Gill Sans MT" w:cs="Gill Sans MT"/>
          <w:color w:val="172B37"/>
          <w:spacing w:val="-14"/>
          <w:w w:val="114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08"/>
          <w:sz w:val="22"/>
          <w:szCs w:val="22"/>
        </w:rPr>
        <w:t>owner=test</w:t>
      </w:r>
      <w:r>
        <w:rPr>
          <w:rFonts w:ascii="Gill Sans MT" w:eastAsia="Gill Sans MT" w:hAnsi="Gill Sans MT" w:cs="Gill Sans MT"/>
          <w:color w:val="172B37"/>
          <w:spacing w:val="-10"/>
          <w:w w:val="10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08"/>
          <w:sz w:val="22"/>
          <w:szCs w:val="22"/>
        </w:rPr>
        <w:t xml:space="preserve">group=test </w:t>
      </w:r>
      <w:r>
        <w:rPr>
          <w:rFonts w:ascii="Gill Sans MT" w:eastAsia="Gill Sans MT" w:hAnsi="Gill Sans MT" w:cs="Gill Sans MT"/>
          <w:color w:val="172B37"/>
          <w:w w:val="111"/>
          <w:sz w:val="22"/>
          <w:szCs w:val="22"/>
        </w:rPr>
        <w:t>mode=0655</w:t>
      </w:r>
    </w:p>
    <w:p w:rsidR="00BE3A84" w:rsidRDefault="00022F93">
      <w:pPr>
        <w:spacing w:before="60"/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w w:val="103"/>
          <w:sz w:val="22"/>
          <w:szCs w:val="22"/>
        </w:rPr>
        <w:t>backup=yes</w:t>
      </w:r>
    </w:p>
    <w:p w:rsidR="00BE3A84" w:rsidRDefault="00BE3A84">
      <w:pPr>
        <w:spacing w:before="4" w:line="160" w:lineRule="exact"/>
        <w:rPr>
          <w:sz w:val="16"/>
          <w:szCs w:val="16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Cro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n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CRON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 xml:space="preserve">test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Add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CRON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Job</w:t>
      </w:r>
      <w:r>
        <w:rPr>
          <w:rFonts w:ascii="Cambria" w:eastAsia="Cambria" w:hAnsi="Cambria" w:cs="Cambria"/>
          <w:color w:val="172B37"/>
          <w:spacing w:val="1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to</w:t>
      </w:r>
      <w:r>
        <w:rPr>
          <w:rFonts w:ascii="Cambria" w:eastAsia="Cambria" w:hAnsi="Cambria" w:cs="Cambria"/>
          <w:color w:val="172B37"/>
          <w:spacing w:val="1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21"/>
          <w:sz w:val="22"/>
          <w:szCs w:val="22"/>
        </w:rPr>
        <w:t>T</w:t>
      </w:r>
      <w:r>
        <w:rPr>
          <w:rFonts w:ascii="Cambria" w:eastAsia="Cambria" w:hAnsi="Cambria" w:cs="Cambria"/>
          <w:color w:val="172B37"/>
          <w:sz w:val="22"/>
          <w:szCs w:val="22"/>
        </w:rPr>
        <w:t>est</w:t>
      </w:r>
      <w:r>
        <w:rPr>
          <w:rFonts w:ascii="Cambria" w:eastAsia="Cambria" w:hAnsi="Cambria" w:cs="Cambria"/>
          <w:color w:val="172B37"/>
          <w:spacing w:val="3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>User</w:t>
      </w:r>
    </w:p>
    <w:p w:rsidR="00BE3A84" w:rsidRDefault="00022F93">
      <w:pPr>
        <w:spacing w:before="66"/>
        <w:ind w:left="810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sz w:val="22"/>
          <w:szCs w:val="22"/>
        </w:rPr>
        <w:t>cron:</w:t>
      </w:r>
      <w:r>
        <w:rPr>
          <w:rFonts w:ascii="Gill Sans MT" w:eastAsia="Gill Sans MT" w:hAnsi="Gill Sans MT" w:cs="Gill Sans MT"/>
          <w:color w:val="172B37"/>
          <w:spacing w:val="5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5"/>
          <w:sz w:val="22"/>
          <w:szCs w:val="22"/>
        </w:rPr>
        <w:t>name=”list</w:t>
      </w:r>
      <w:r>
        <w:rPr>
          <w:rFonts w:ascii="Gill Sans MT" w:eastAsia="Gill Sans MT" w:hAnsi="Gill Sans MT" w:cs="Gill Sans MT"/>
          <w:color w:val="172B37"/>
          <w:spacing w:val="-14"/>
          <w:w w:val="11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dirs”</w:t>
      </w:r>
      <w:r>
        <w:rPr>
          <w:rFonts w:ascii="Gill Sans MT" w:eastAsia="Gill Sans MT" w:hAnsi="Gill Sans MT" w:cs="Gill Sans MT"/>
          <w:color w:val="172B37"/>
          <w:spacing w:val="59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1"/>
          <w:sz w:val="22"/>
          <w:szCs w:val="22"/>
        </w:rPr>
        <w:t>minute=”0”</w:t>
      </w:r>
      <w:r>
        <w:rPr>
          <w:rFonts w:ascii="Gill Sans MT" w:eastAsia="Gill Sans MT" w:hAnsi="Gill Sans MT" w:cs="Gill Sans MT"/>
          <w:color w:val="172B37"/>
          <w:spacing w:val="9"/>
          <w:w w:val="11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1"/>
          <w:sz w:val="22"/>
          <w:szCs w:val="22"/>
        </w:rPr>
        <w:t>hour=”1”</w:t>
      </w:r>
      <w:r>
        <w:rPr>
          <w:rFonts w:ascii="Gill Sans MT" w:eastAsia="Gill Sans MT" w:hAnsi="Gill Sans MT" w:cs="Gill Sans MT"/>
          <w:color w:val="172B37"/>
          <w:spacing w:val="-29"/>
          <w:w w:val="11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 xml:space="preserve">job=”ls </w:t>
      </w:r>
      <w:r>
        <w:rPr>
          <w:rFonts w:ascii="Gill Sans MT" w:eastAsia="Gill Sans MT" w:hAnsi="Gill Sans MT" w:cs="Gill Sans MT"/>
          <w:color w:val="172B37"/>
          <w:spacing w:val="4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-al</w:t>
      </w:r>
      <w:r>
        <w:rPr>
          <w:rFonts w:ascii="Gill Sans MT" w:eastAsia="Gill Sans MT" w:hAnsi="Gill Sans MT" w:cs="Gill Sans MT"/>
          <w:color w:val="172B37"/>
          <w:spacing w:val="4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8"/>
          <w:sz w:val="22"/>
          <w:szCs w:val="22"/>
        </w:rPr>
        <w:t>/var/log</w:t>
      </w:r>
      <w:r>
        <w:rPr>
          <w:rFonts w:ascii="Gill Sans MT" w:eastAsia="Gill Sans MT" w:hAnsi="Gill Sans MT" w:cs="Gill Sans MT"/>
          <w:color w:val="172B37"/>
          <w:spacing w:val="-16"/>
          <w:w w:val="11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&gt;</w:t>
      </w:r>
      <w:r>
        <w:rPr>
          <w:rFonts w:ascii="Gill Sans MT" w:eastAsia="Gill Sans MT" w:hAnsi="Gill Sans MT" w:cs="Gill Sans MT"/>
          <w:color w:val="172B37"/>
          <w:spacing w:val="-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4"/>
          <w:sz w:val="22"/>
          <w:szCs w:val="22"/>
        </w:rPr>
        <w:t>/home/test/cron.log”</w:t>
      </w:r>
    </w:p>
    <w:p w:rsidR="00BE3A84" w:rsidRDefault="00BE3A84">
      <w:pPr>
        <w:spacing w:before="2" w:line="160" w:lineRule="exact"/>
        <w:rPr>
          <w:sz w:val="16"/>
          <w:szCs w:val="16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3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4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z w:val="28"/>
          <w:szCs w:val="28"/>
        </w:rPr>
        <w:t>b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g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DEBUG</w:t>
      </w:r>
      <w:r>
        <w:rPr>
          <w:rFonts w:ascii="Cambria" w:eastAsia="Cambria" w:hAnsi="Cambria" w:cs="Cambria"/>
          <w:color w:val="172B37"/>
          <w:spacing w:val="2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Install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web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>server</w:t>
      </w:r>
    </w:p>
    <w:p w:rsidR="00BE3A84" w:rsidRDefault="00022F93">
      <w:pPr>
        <w:spacing w:before="62"/>
        <w:ind w:left="81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yum:</w:t>
      </w:r>
      <w:r>
        <w:rPr>
          <w:rFonts w:ascii="Cambria" w:eastAsia="Cambria" w:hAnsi="Cambria" w:cs="Cambria"/>
          <w:color w:val="172B37"/>
          <w:spacing w:val="3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name=httpd 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state=installed</w:t>
      </w:r>
    </w:p>
    <w:p w:rsidR="00BE3A84" w:rsidRDefault="00022F93">
      <w:pPr>
        <w:spacing w:before="62"/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debug:</w:t>
      </w:r>
      <w:r>
        <w:rPr>
          <w:rFonts w:ascii="Cambria" w:eastAsia="Cambria" w:hAnsi="Cambria" w:cs="Cambria"/>
          <w:color w:val="172B37"/>
          <w:spacing w:val="4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msg=”Equivalent</w:t>
      </w:r>
      <w:r>
        <w:rPr>
          <w:rFonts w:ascii="Cambria" w:eastAsia="Cambria" w:hAnsi="Cambria" w:cs="Cambria"/>
          <w:color w:val="172B37"/>
          <w:spacing w:val="5"/>
          <w:w w:val="10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of</w:t>
      </w:r>
      <w:r>
        <w:rPr>
          <w:rFonts w:ascii="Cambria" w:eastAsia="Cambria" w:hAnsi="Cambria" w:cs="Cambria"/>
          <w:color w:val="172B37"/>
          <w:spacing w:val="2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sudo</w:t>
      </w:r>
      <w:r>
        <w:rPr>
          <w:rFonts w:ascii="Cambria" w:eastAsia="Cambria" w:hAnsi="Cambria" w:cs="Cambria"/>
          <w:color w:val="172B37"/>
          <w:spacing w:val="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yum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install 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httpd”</w:t>
      </w:r>
    </w:p>
    <w:p w:rsidR="00BE3A84" w:rsidRDefault="00022F93">
      <w:pPr>
        <w:spacing w:before="62"/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How</w:t>
      </w:r>
      <w:r>
        <w:rPr>
          <w:rFonts w:ascii="Cambria" w:eastAsia="Cambria" w:hAnsi="Cambria" w:cs="Cambria"/>
          <w:color w:val="172B37"/>
          <w:spacing w:val="2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Long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has</w:t>
      </w:r>
      <w:r>
        <w:rPr>
          <w:rFonts w:ascii="Cambria" w:eastAsia="Cambria" w:hAnsi="Cambria" w:cs="Cambria"/>
          <w:color w:val="172B37"/>
          <w:spacing w:val="2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system</w:t>
      </w:r>
      <w:r>
        <w:rPr>
          <w:rFonts w:ascii="Cambria" w:eastAsia="Cambria" w:hAnsi="Cambria" w:cs="Cambria"/>
          <w:color w:val="172B37"/>
          <w:spacing w:val="3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been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up?</w:t>
      </w:r>
    </w:p>
    <w:p w:rsidR="00BE3A84" w:rsidRDefault="00022F93">
      <w:pPr>
        <w:spacing w:before="62" w:line="297" w:lineRule="auto"/>
        <w:ind w:left="810" w:right="775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 xml:space="preserve">shell: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/usr/bin/uptime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register:</w:t>
      </w:r>
      <w:r>
        <w:rPr>
          <w:rFonts w:ascii="Cambria" w:eastAsia="Cambria" w:hAnsi="Cambria" w:cs="Cambria"/>
          <w:color w:val="172B37"/>
          <w:spacing w:val="21"/>
          <w:w w:val="10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result</w:t>
      </w:r>
    </w:p>
    <w:p w:rsidR="00BE3A84" w:rsidRDefault="00022F93">
      <w:pPr>
        <w:ind w:left="697"/>
        <w:rPr>
          <w:rFonts w:ascii="Cambria" w:eastAsia="Cambria" w:hAnsi="Cambria" w:cs="Cambria"/>
          <w:sz w:val="22"/>
          <w:szCs w:val="22"/>
        </w:rPr>
        <w:sectPr w:rsidR="00BE3A84">
          <w:pgSz w:w="12240" w:h="15840"/>
          <w:pgMar w:top="980" w:right="740" w:bottom="280" w:left="720" w:header="680" w:footer="751" w:gutter="0"/>
          <w:cols w:space="720"/>
        </w:sect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debug:</w:t>
      </w:r>
      <w:r>
        <w:rPr>
          <w:rFonts w:ascii="Cambria" w:eastAsia="Cambria" w:hAnsi="Cambria" w:cs="Cambria"/>
          <w:color w:val="172B37"/>
          <w:spacing w:val="4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var=result</w:t>
      </w:r>
    </w:p>
    <w:p w:rsidR="00BE3A84" w:rsidRDefault="00BE3A84">
      <w:pPr>
        <w:spacing w:before="3" w:line="140" w:lineRule="exact"/>
        <w:rPr>
          <w:sz w:val="15"/>
          <w:szCs w:val="15"/>
        </w:rPr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3"/>
          <w:sz w:val="28"/>
          <w:szCs w:val="28"/>
        </w:rPr>
        <w:t>De</w:t>
      </w:r>
      <w:r>
        <w:rPr>
          <w:rFonts w:ascii="Arial" w:eastAsia="Arial" w:hAnsi="Arial" w:cs="Arial"/>
          <w:b/>
          <w:color w:val="1BB397"/>
          <w:sz w:val="28"/>
          <w:szCs w:val="28"/>
        </w:rPr>
        <w:t>l</w:t>
      </w:r>
      <w:r>
        <w:rPr>
          <w:rFonts w:ascii="Arial" w:eastAsia="Arial" w:hAnsi="Arial" w:cs="Arial"/>
          <w:b/>
          <w:color w:val="1BB397"/>
          <w:spacing w:val="5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z w:val="28"/>
          <w:szCs w:val="28"/>
        </w:rPr>
        <w:t>g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t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e 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t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o </w:t>
      </w:r>
      <w:r>
        <w:rPr>
          <w:rFonts w:ascii="Arial" w:eastAsia="Arial" w:hAnsi="Arial" w:cs="Arial"/>
          <w:b/>
          <w:color w:val="1BB397"/>
          <w:spacing w:val="-7"/>
          <w:sz w:val="28"/>
          <w:szCs w:val="28"/>
        </w:rPr>
        <w:t>F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c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io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n </w:t>
      </w:r>
      <w:r>
        <w:rPr>
          <w:rFonts w:ascii="Arial" w:eastAsia="Arial" w:hAnsi="Arial" w:cs="Arial"/>
          <w:b/>
          <w:color w:val="1BB397"/>
          <w:spacing w:val="3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4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mo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36" w:right="6591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DEL</w:t>
      </w:r>
      <w:r>
        <w:rPr>
          <w:rFonts w:ascii="Cambria" w:eastAsia="Cambria" w:hAnsi="Cambria" w:cs="Cambria"/>
          <w:color w:val="172B37"/>
          <w:spacing w:val="-4"/>
          <w:sz w:val="22"/>
          <w:szCs w:val="22"/>
        </w:rPr>
        <w:t>E</w:t>
      </w:r>
      <w:r>
        <w:rPr>
          <w:rFonts w:ascii="Cambria" w:eastAsia="Cambria" w:hAnsi="Cambria" w:cs="Cambria"/>
          <w:color w:val="172B37"/>
          <w:sz w:val="22"/>
          <w:szCs w:val="22"/>
        </w:rPr>
        <w:t>G</w:t>
      </w:r>
      <w:r>
        <w:rPr>
          <w:rFonts w:ascii="Cambria" w:eastAsia="Cambria" w:hAnsi="Cambria" w:cs="Cambria"/>
          <w:color w:val="172B37"/>
          <w:spacing w:val="-17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z w:val="22"/>
          <w:szCs w:val="22"/>
        </w:rPr>
        <w:t>TE</w:t>
      </w:r>
      <w:r>
        <w:rPr>
          <w:rFonts w:ascii="Cambria" w:eastAsia="Cambria" w:hAnsi="Cambria" w:cs="Cambria"/>
          <w:color w:val="172B37"/>
          <w:spacing w:val="2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4"/>
          <w:sz w:val="22"/>
          <w:szCs w:val="22"/>
        </w:rPr>
        <w:t>T</w:t>
      </w:r>
      <w:r>
        <w:rPr>
          <w:rFonts w:ascii="Cambria" w:eastAsia="Cambria" w:hAnsi="Cambria" w:cs="Cambria"/>
          <w:color w:val="172B37"/>
          <w:sz w:val="22"/>
          <w:szCs w:val="22"/>
        </w:rPr>
        <w:t>O</w:t>
      </w:r>
      <w:r>
        <w:rPr>
          <w:rFonts w:ascii="Cambria" w:eastAsia="Cambria" w:hAnsi="Cambria" w:cs="Cambria"/>
          <w:color w:val="172B37"/>
          <w:spacing w:val="1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FUNCTION </w:t>
      </w:r>
      <w:r>
        <w:rPr>
          <w:rFonts w:ascii="Cambria" w:eastAsia="Cambria" w:hAnsi="Cambria" w:cs="Cambria"/>
          <w:color w:val="172B37"/>
          <w:spacing w:val="1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>DEMO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>yes</w:t>
      </w:r>
    </w:p>
    <w:p w:rsidR="00BE3A84" w:rsidRDefault="00022F93">
      <w:pPr>
        <w:spacing w:line="297" w:lineRule="auto"/>
        <w:ind w:left="585" w:right="860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 xml:space="preserve">test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line="301" w:lineRule="auto"/>
        <w:ind w:left="697" w:right="4708" w:hanging="113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</w:t>
      </w:r>
      <w:r>
        <w:rPr>
          <w:rFonts w:ascii="Cambria" w:eastAsia="Cambria" w:hAnsi="Cambria" w:cs="Cambria"/>
          <w:color w:val="172B37"/>
          <w:spacing w:val="-1"/>
          <w:sz w:val="22"/>
          <w:szCs w:val="22"/>
        </w:rPr>
        <w:t>R</w:t>
      </w:r>
      <w:r>
        <w:rPr>
          <w:rFonts w:ascii="Cambria" w:eastAsia="Cambria" w:hAnsi="Cambria" w:cs="Cambria"/>
          <w:color w:val="172B37"/>
          <w:sz w:val="22"/>
          <w:szCs w:val="22"/>
        </w:rPr>
        <w:t>un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remote</w:t>
      </w:r>
      <w:r>
        <w:rPr>
          <w:rFonts w:ascii="Cambria" w:eastAsia="Cambria" w:hAnsi="Cambria" w:cs="Cambria"/>
          <w:color w:val="172B37"/>
          <w:spacing w:val="2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ping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on</w:t>
      </w:r>
      <w:r>
        <w:rPr>
          <w:rFonts w:ascii="Cambria" w:eastAsia="Cambria" w:hAnsi="Cambria" w:cs="Cambria"/>
          <w:color w:val="172B37"/>
          <w:spacing w:val="1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application </w:t>
      </w:r>
      <w:r>
        <w:rPr>
          <w:rFonts w:ascii="Cambria" w:eastAsia="Cambria" w:hAnsi="Cambria" w:cs="Cambria"/>
          <w:color w:val="172B37"/>
          <w:spacing w:val="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server </w:t>
      </w:r>
      <w:r>
        <w:rPr>
          <w:rFonts w:ascii="Gill Sans MT" w:eastAsia="Gill Sans MT" w:hAnsi="Gill Sans MT" w:cs="Gill Sans MT"/>
          <w:color w:val="172B37"/>
          <w:w w:val="119"/>
          <w:sz w:val="22"/>
          <w:szCs w:val="22"/>
        </w:rPr>
        <w:t>raw:</w:t>
      </w:r>
      <w:r>
        <w:rPr>
          <w:rFonts w:ascii="Gill Sans MT" w:eastAsia="Gill Sans MT" w:hAnsi="Gill Sans MT" w:cs="Gill Sans MT"/>
          <w:color w:val="172B37"/>
          <w:spacing w:val="-17"/>
          <w:w w:val="119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 xml:space="preserve">ping </w:t>
      </w:r>
      <w:r>
        <w:rPr>
          <w:rFonts w:ascii="Gill Sans MT" w:eastAsia="Gill Sans MT" w:hAnsi="Gill Sans MT" w:cs="Gill Sans MT"/>
          <w:color w:val="172B37"/>
          <w:spacing w:val="6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-c</w:t>
      </w:r>
      <w:r>
        <w:rPr>
          <w:rFonts w:ascii="Gill Sans MT" w:eastAsia="Gill Sans MT" w:hAnsi="Gill Sans MT" w:cs="Gill Sans MT"/>
          <w:color w:val="172B37"/>
          <w:spacing w:val="12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4</w:t>
      </w:r>
      <w:r>
        <w:rPr>
          <w:rFonts w:ascii="Gill Sans MT" w:eastAsia="Gill Sans MT" w:hAnsi="Gill Sans MT" w:cs="Gill Sans MT"/>
          <w:color w:val="172B37"/>
          <w:spacing w:val="1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tcox5</w:t>
      </w:r>
      <w:r>
        <w:rPr>
          <w:rFonts w:ascii="Gill Sans MT" w:eastAsia="Gill Sans MT" w:hAnsi="Gill Sans MT" w:cs="Gill Sans MT"/>
          <w:color w:val="172B37"/>
          <w:spacing w:val="36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&gt;</w:t>
      </w:r>
      <w:r>
        <w:rPr>
          <w:rFonts w:ascii="Gill Sans MT" w:eastAsia="Gill Sans MT" w:hAnsi="Gill Sans MT" w:cs="Gill Sans MT"/>
          <w:color w:val="172B37"/>
          <w:spacing w:val="-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4"/>
          <w:sz w:val="22"/>
          <w:szCs w:val="22"/>
        </w:rPr>
        <w:t xml:space="preserve">/home/test/Playbooks/ping.out </w:t>
      </w:r>
      <w:r>
        <w:rPr>
          <w:rFonts w:ascii="Gill Sans MT" w:eastAsia="Gill Sans MT" w:hAnsi="Gill Sans MT" w:cs="Gill Sans MT"/>
          <w:color w:val="172B37"/>
          <w:w w:val="112"/>
          <w:sz w:val="22"/>
          <w:szCs w:val="22"/>
        </w:rPr>
        <w:t>delegate_to:</w:t>
      </w:r>
      <w:r>
        <w:rPr>
          <w:rFonts w:ascii="Gill Sans MT" w:eastAsia="Gill Sans MT" w:hAnsi="Gill Sans MT" w:cs="Gill Sans MT"/>
          <w:color w:val="172B37"/>
          <w:spacing w:val="-12"/>
          <w:w w:val="112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9"/>
          <w:sz w:val="22"/>
          <w:szCs w:val="22"/>
        </w:rPr>
        <w:t>127.0.0.1</w:t>
      </w:r>
    </w:p>
    <w:p w:rsidR="00BE3A84" w:rsidRDefault="00022F93">
      <w:pPr>
        <w:spacing w:line="240" w:lineRule="exact"/>
        <w:ind w:left="58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Install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package</w:t>
      </w:r>
    </w:p>
    <w:p w:rsidR="00BE3A84" w:rsidRDefault="00022F93">
      <w:pPr>
        <w:spacing w:before="62"/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yum:</w:t>
      </w:r>
      <w:r>
        <w:rPr>
          <w:rFonts w:ascii="Cambria" w:eastAsia="Cambria" w:hAnsi="Cambria" w:cs="Cambria"/>
          <w:color w:val="172B37"/>
          <w:spacing w:val="3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pkg=lynx </w:t>
      </w:r>
      <w:r>
        <w:rPr>
          <w:rFonts w:ascii="Cambria" w:eastAsia="Cambria" w:hAnsi="Cambria" w:cs="Cambria"/>
          <w:color w:val="172B37"/>
          <w:spacing w:val="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8"/>
          <w:sz w:val="22"/>
          <w:szCs w:val="22"/>
        </w:rPr>
        <w:t>state=latest</w:t>
      </w:r>
    </w:p>
    <w:p w:rsidR="00BE3A84" w:rsidRDefault="00BE3A84">
      <w:pPr>
        <w:spacing w:before="2" w:line="180" w:lineRule="exact"/>
        <w:rPr>
          <w:sz w:val="18"/>
          <w:szCs w:val="18"/>
        </w:rPr>
      </w:pPr>
    </w:p>
    <w:p w:rsidR="00BE3A84" w:rsidRDefault="00BE3A84">
      <w:pPr>
        <w:spacing w:line="200" w:lineRule="exact"/>
      </w:pPr>
    </w:p>
    <w:p w:rsidR="00BE3A84" w:rsidRDefault="00022F93">
      <w:pPr>
        <w:spacing w:line="297" w:lineRule="auto"/>
        <w:ind w:left="585" w:right="8485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 xml:space="preserve">appserver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58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Install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6"/>
          <w:sz w:val="22"/>
          <w:szCs w:val="22"/>
        </w:rPr>
        <w:t>L</w:t>
      </w:r>
      <w:r>
        <w:rPr>
          <w:rFonts w:ascii="Cambria" w:eastAsia="Cambria" w:hAnsi="Cambria" w:cs="Cambria"/>
          <w:color w:val="172B37"/>
          <w:sz w:val="22"/>
          <w:szCs w:val="22"/>
        </w:rPr>
        <w:t>ynx</w:t>
      </w:r>
      <w:r>
        <w:rPr>
          <w:rFonts w:ascii="Cambria" w:eastAsia="Cambria" w:hAnsi="Cambria" w:cs="Cambria"/>
          <w:color w:val="172B37"/>
          <w:spacing w:val="2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on</w:t>
      </w:r>
      <w:r>
        <w:rPr>
          <w:rFonts w:ascii="Cambria" w:eastAsia="Cambria" w:hAnsi="Cambria" w:cs="Cambria"/>
          <w:color w:val="172B37"/>
          <w:spacing w:val="1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App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Servers</w:t>
      </w:r>
    </w:p>
    <w:p w:rsidR="00BE3A84" w:rsidRDefault="00022F93">
      <w:pPr>
        <w:spacing w:before="62"/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yum:</w:t>
      </w:r>
      <w:r>
        <w:rPr>
          <w:rFonts w:ascii="Cambria" w:eastAsia="Cambria" w:hAnsi="Cambria" w:cs="Cambria"/>
          <w:color w:val="172B37"/>
          <w:spacing w:val="3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pkg=lynx </w:t>
      </w:r>
      <w:r>
        <w:rPr>
          <w:rFonts w:ascii="Cambria" w:eastAsia="Cambria" w:hAnsi="Cambria" w:cs="Cambria"/>
          <w:color w:val="172B37"/>
          <w:spacing w:val="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state=installed</w:t>
      </w:r>
      <w:r>
        <w:rPr>
          <w:rFonts w:ascii="Cambria" w:eastAsia="Cambria" w:hAnsi="Cambria" w:cs="Cambria"/>
          <w:color w:val="172B37"/>
          <w:spacing w:val="19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update_cache=true</w:t>
      </w:r>
    </w:p>
    <w:p w:rsidR="00BE3A84" w:rsidRDefault="00022F93">
      <w:pPr>
        <w:spacing w:before="62"/>
        <w:ind w:left="58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Querying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for</w:t>
      </w:r>
      <w:r>
        <w:rPr>
          <w:rFonts w:ascii="Cambria" w:eastAsia="Cambria" w:hAnsi="Cambria" w:cs="Cambria"/>
          <w:color w:val="172B37"/>
          <w:spacing w:val="2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21"/>
          <w:sz w:val="22"/>
          <w:szCs w:val="22"/>
        </w:rPr>
        <w:t>T</w:t>
      </w:r>
      <w:r>
        <w:rPr>
          <w:rFonts w:ascii="Cambria" w:eastAsia="Cambria" w:hAnsi="Cambria" w:cs="Cambria"/>
          <w:color w:val="172B37"/>
          <w:sz w:val="22"/>
          <w:szCs w:val="22"/>
        </w:rPr>
        <w:t>elnet</w:t>
      </w:r>
      <w:r>
        <w:rPr>
          <w:rFonts w:ascii="Cambria" w:eastAsia="Cambria" w:hAnsi="Cambria" w:cs="Cambria"/>
          <w:color w:val="172B37"/>
          <w:spacing w:val="3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Install</w:t>
      </w:r>
    </w:p>
    <w:p w:rsidR="00BE3A84" w:rsidRDefault="00022F93">
      <w:pPr>
        <w:spacing w:before="62"/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yum:</w:t>
      </w:r>
      <w:r>
        <w:rPr>
          <w:rFonts w:ascii="Cambria" w:eastAsia="Cambria" w:hAnsi="Cambria" w:cs="Cambria"/>
          <w:color w:val="172B37"/>
          <w:spacing w:val="3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pkg=telnet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state=present</w:t>
      </w:r>
      <w:r>
        <w:rPr>
          <w:rFonts w:ascii="Cambria" w:eastAsia="Cambria" w:hAnsi="Cambria" w:cs="Cambria"/>
          <w:color w:val="172B37"/>
          <w:spacing w:val="19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update_cache=true</w:t>
      </w:r>
    </w:p>
    <w:p w:rsidR="00BE3A84" w:rsidRDefault="00BE3A84">
      <w:pPr>
        <w:spacing w:before="2" w:line="180" w:lineRule="exact"/>
        <w:rPr>
          <w:sz w:val="18"/>
          <w:szCs w:val="18"/>
        </w:rPr>
      </w:pPr>
    </w:p>
    <w:p w:rsidR="00BE3A84" w:rsidRDefault="00BE3A84">
      <w:pPr>
        <w:spacing w:line="200" w:lineRule="exact"/>
      </w:pPr>
    </w:p>
    <w:p w:rsidR="00BE3A84" w:rsidRDefault="00022F93">
      <w:pPr>
        <w:spacing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58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Install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6"/>
          <w:sz w:val="22"/>
          <w:szCs w:val="22"/>
        </w:rPr>
        <w:t>L</w:t>
      </w:r>
      <w:r>
        <w:rPr>
          <w:rFonts w:ascii="Cambria" w:eastAsia="Cambria" w:hAnsi="Cambria" w:cs="Cambria"/>
          <w:color w:val="172B37"/>
          <w:sz w:val="22"/>
          <w:szCs w:val="22"/>
        </w:rPr>
        <w:t>ynx</w:t>
      </w:r>
      <w:r>
        <w:rPr>
          <w:rFonts w:ascii="Cambria" w:eastAsia="Cambria" w:hAnsi="Cambria" w:cs="Cambria"/>
          <w:color w:val="172B37"/>
          <w:spacing w:val="2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on</w:t>
      </w:r>
      <w:r>
        <w:rPr>
          <w:rFonts w:ascii="Cambria" w:eastAsia="Cambria" w:hAnsi="Cambria" w:cs="Cambria"/>
          <w:color w:val="172B37"/>
          <w:spacing w:val="1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8"/>
          <w:sz w:val="22"/>
          <w:szCs w:val="22"/>
        </w:rPr>
        <w:t>W</w:t>
      </w:r>
      <w:r>
        <w:rPr>
          <w:rFonts w:ascii="Cambria" w:eastAsia="Cambria" w:hAnsi="Cambria" w:cs="Cambria"/>
          <w:color w:val="172B37"/>
          <w:sz w:val="22"/>
          <w:szCs w:val="22"/>
        </w:rPr>
        <w:t>eb</w:t>
      </w:r>
      <w:r>
        <w:rPr>
          <w:rFonts w:ascii="Cambria" w:eastAsia="Cambria" w:hAnsi="Cambria" w:cs="Cambria"/>
          <w:color w:val="172B37"/>
          <w:spacing w:val="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Servers</w:t>
      </w:r>
    </w:p>
    <w:p w:rsidR="00BE3A84" w:rsidRDefault="00022F93">
      <w:pPr>
        <w:spacing w:before="62"/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yum:</w:t>
      </w:r>
      <w:r>
        <w:rPr>
          <w:rFonts w:ascii="Cambria" w:eastAsia="Cambria" w:hAnsi="Cambria" w:cs="Cambria"/>
          <w:color w:val="172B37"/>
          <w:spacing w:val="3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pkg=telnet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state=installed</w:t>
      </w:r>
      <w:r>
        <w:rPr>
          <w:rFonts w:ascii="Cambria" w:eastAsia="Cambria" w:hAnsi="Cambria" w:cs="Cambria"/>
          <w:color w:val="172B37"/>
          <w:spacing w:val="19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update_cache=true</w:t>
      </w:r>
    </w:p>
    <w:p w:rsidR="00BE3A84" w:rsidRDefault="00022F93">
      <w:pPr>
        <w:spacing w:before="62"/>
        <w:ind w:left="58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Querying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for</w:t>
      </w:r>
      <w:r>
        <w:rPr>
          <w:rFonts w:ascii="Cambria" w:eastAsia="Cambria" w:hAnsi="Cambria" w:cs="Cambria"/>
          <w:color w:val="172B37"/>
          <w:spacing w:val="2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6"/>
          <w:sz w:val="22"/>
          <w:szCs w:val="22"/>
        </w:rPr>
        <w:t>L</w:t>
      </w:r>
      <w:r>
        <w:rPr>
          <w:rFonts w:ascii="Cambria" w:eastAsia="Cambria" w:hAnsi="Cambria" w:cs="Cambria"/>
          <w:color w:val="172B37"/>
          <w:sz w:val="22"/>
          <w:szCs w:val="22"/>
        </w:rPr>
        <w:t>ynx</w:t>
      </w:r>
      <w:r>
        <w:rPr>
          <w:rFonts w:ascii="Cambria" w:eastAsia="Cambria" w:hAnsi="Cambria" w:cs="Cambria"/>
          <w:color w:val="172B37"/>
          <w:spacing w:val="2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Install</w:t>
      </w:r>
    </w:p>
    <w:p w:rsidR="00BE3A84" w:rsidRDefault="00022F93">
      <w:pPr>
        <w:spacing w:before="62"/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yum:</w:t>
      </w:r>
      <w:r>
        <w:rPr>
          <w:rFonts w:ascii="Cambria" w:eastAsia="Cambria" w:hAnsi="Cambria" w:cs="Cambria"/>
          <w:color w:val="172B37"/>
          <w:spacing w:val="3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pkg=lynx </w:t>
      </w:r>
      <w:r>
        <w:rPr>
          <w:rFonts w:ascii="Cambria" w:eastAsia="Cambria" w:hAnsi="Cambria" w:cs="Cambria"/>
          <w:color w:val="172B37"/>
          <w:spacing w:val="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state=present</w:t>
      </w:r>
      <w:r>
        <w:rPr>
          <w:rFonts w:ascii="Cambria" w:eastAsia="Cambria" w:hAnsi="Cambria" w:cs="Cambria"/>
          <w:color w:val="172B37"/>
          <w:spacing w:val="19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update_cache=true</w:t>
      </w:r>
    </w:p>
    <w:p w:rsidR="00BE3A84" w:rsidRDefault="00BE3A84">
      <w:pPr>
        <w:spacing w:before="2" w:line="160" w:lineRule="exact"/>
        <w:rPr>
          <w:sz w:val="16"/>
          <w:szCs w:val="16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n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f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DNF</w:t>
      </w:r>
      <w:r>
        <w:rPr>
          <w:rFonts w:ascii="Cambria" w:eastAsia="Cambria" w:hAnsi="Cambria" w:cs="Cambria"/>
          <w:color w:val="172B37"/>
          <w:spacing w:val="2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DNF</w:t>
      </w:r>
      <w:r>
        <w:rPr>
          <w:rFonts w:ascii="Cambria" w:eastAsia="Cambria" w:hAnsi="Cambria" w:cs="Cambria"/>
          <w:color w:val="172B37"/>
          <w:spacing w:val="2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>Update</w:t>
      </w:r>
    </w:p>
    <w:p w:rsidR="00BE3A84" w:rsidRDefault="00022F93">
      <w:pPr>
        <w:spacing w:before="62"/>
        <w:ind w:left="773" w:right="5087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 xml:space="preserve">dnf: </w:t>
      </w:r>
      <w:r>
        <w:rPr>
          <w:rFonts w:ascii="Cambria" w:eastAsia="Cambria" w:hAnsi="Cambria" w:cs="Cambria"/>
          <w:color w:val="172B37"/>
          <w:spacing w:val="8"/>
          <w:sz w:val="22"/>
          <w:szCs w:val="22"/>
        </w:rPr>
        <w:t xml:space="preserve"> </w:t>
      </w:r>
      <w:hyperlink r:id="rId11">
        <w:r>
          <w:rPr>
            <w:rFonts w:ascii="Cambria" w:eastAsia="Cambria" w:hAnsi="Cambria" w:cs="Cambria"/>
            <w:color w:val="172B37"/>
            <w:w w:val="105"/>
            <w:sz w:val="22"/>
            <w:szCs w:val="22"/>
          </w:rPr>
          <w:t>name=”@Development</w:t>
        </w:r>
        <w:r>
          <w:rPr>
            <w:rFonts w:ascii="Cambria" w:eastAsia="Cambria" w:hAnsi="Cambria" w:cs="Cambria"/>
            <w:color w:val="172B37"/>
            <w:spacing w:val="5"/>
            <w:w w:val="105"/>
            <w:sz w:val="22"/>
            <w:szCs w:val="22"/>
          </w:rPr>
          <w:t xml:space="preserve"> </w:t>
        </w:r>
        <w:r>
          <w:rPr>
            <w:rFonts w:ascii="Cambria" w:eastAsia="Cambria" w:hAnsi="Cambria" w:cs="Cambria"/>
            <w:color w:val="172B37"/>
            <w:sz w:val="22"/>
            <w:szCs w:val="22"/>
          </w:rPr>
          <w:t xml:space="preserve">tools” </w:t>
        </w:r>
        <w:r>
          <w:rPr>
            <w:rFonts w:ascii="Cambria" w:eastAsia="Cambria" w:hAnsi="Cambria" w:cs="Cambria"/>
            <w:color w:val="172B37"/>
            <w:spacing w:val="3"/>
            <w:sz w:val="22"/>
            <w:szCs w:val="22"/>
          </w:rPr>
          <w:t xml:space="preserve"> </w:t>
        </w:r>
        <w:r>
          <w:rPr>
            <w:rFonts w:ascii="Cambria" w:eastAsia="Cambria" w:hAnsi="Cambria" w:cs="Cambria"/>
            <w:color w:val="172B37"/>
            <w:w w:val="106"/>
            <w:sz w:val="22"/>
            <w:szCs w:val="22"/>
          </w:rPr>
          <w:t>state=present</w:t>
        </w:r>
      </w:hyperlink>
    </w:p>
    <w:p w:rsidR="00BE3A84" w:rsidRDefault="00BE3A84">
      <w:pPr>
        <w:spacing w:before="2" w:line="180" w:lineRule="exact"/>
        <w:rPr>
          <w:sz w:val="18"/>
          <w:szCs w:val="18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w w:val="111"/>
          <w:sz w:val="22"/>
          <w:szCs w:val="22"/>
        </w:rPr>
        <w:t>---</w:t>
      </w:r>
    </w:p>
    <w:p w:rsidR="00BE3A84" w:rsidRDefault="00022F93">
      <w:pPr>
        <w:spacing w:before="62"/>
        <w:ind w:left="472"/>
        <w:rPr>
          <w:rFonts w:ascii="Cambria" w:eastAsia="Cambria" w:hAnsi="Cambria" w:cs="Cambria"/>
          <w:sz w:val="22"/>
          <w:szCs w:val="22"/>
        </w:rPr>
        <w:sectPr w:rsidR="00BE3A84">
          <w:pgSz w:w="12240" w:h="15840"/>
          <w:pgMar w:top="980" w:right="740" w:bottom="280" w:left="720" w:header="680" w:footer="751" w:gutter="0"/>
          <w:cols w:space="720"/>
        </w:sect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>appserver</w:t>
      </w:r>
    </w:p>
    <w:p w:rsidR="00BE3A84" w:rsidRDefault="00BE3A84">
      <w:pPr>
        <w:spacing w:before="8" w:line="160" w:lineRule="exact"/>
        <w:rPr>
          <w:sz w:val="16"/>
          <w:szCs w:val="16"/>
        </w:rPr>
      </w:pP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test</w:t>
      </w:r>
      <w:r>
        <w:rPr>
          <w:rFonts w:ascii="Cambria" w:eastAsia="Cambria" w:hAnsi="Cambria" w:cs="Cambria"/>
          <w:color w:val="172B37"/>
          <w:spacing w:val="3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yes</w:t>
      </w:r>
      <w:r>
        <w:rPr>
          <w:rFonts w:ascii="Cambria" w:eastAsia="Cambria" w:hAnsi="Cambria" w:cs="Cambria"/>
          <w:color w:val="172B37"/>
          <w:spacing w:val="1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11"/>
          <w:sz w:val="22"/>
          <w:szCs w:val="22"/>
        </w:rPr>
        <w:t>gather_facts:</w:t>
      </w:r>
      <w:r>
        <w:rPr>
          <w:rFonts w:ascii="Cambria" w:eastAsia="Cambria" w:hAnsi="Cambria" w:cs="Cambria"/>
          <w:color w:val="172B37"/>
          <w:spacing w:val="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 xml:space="preserve">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Load</w:t>
      </w:r>
      <w:r>
        <w:rPr>
          <w:rFonts w:ascii="Cambria" w:eastAsia="Cambria" w:hAnsi="Cambria" w:cs="Cambria"/>
          <w:color w:val="172B37"/>
          <w:spacing w:val="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dummy</w:t>
      </w:r>
      <w:r>
        <w:rPr>
          <w:rFonts w:ascii="Cambria" w:eastAsia="Cambria" w:hAnsi="Cambria" w:cs="Cambria"/>
          <w:color w:val="172B37"/>
          <w:spacing w:val="1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1"/>
          <w:sz w:val="22"/>
          <w:szCs w:val="22"/>
        </w:rPr>
        <w:t>module</w:t>
      </w:r>
    </w:p>
    <w:p w:rsidR="00BE3A84" w:rsidRDefault="00022F93">
      <w:pPr>
        <w:spacing w:before="62"/>
        <w:ind w:left="81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modprobe:</w:t>
      </w:r>
      <w:r>
        <w:rPr>
          <w:rFonts w:ascii="Cambria" w:eastAsia="Cambria" w:hAnsi="Cambria" w:cs="Cambria"/>
          <w:color w:val="172B37"/>
          <w:spacing w:val="3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name=dummy 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state=absent</w:t>
      </w:r>
    </w:p>
    <w:p w:rsidR="00BE3A84" w:rsidRDefault="00BE3A84">
      <w:pPr>
        <w:spacing w:before="4" w:line="160" w:lineRule="exact"/>
        <w:rPr>
          <w:sz w:val="16"/>
          <w:szCs w:val="16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r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ro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r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H</w:t>
      </w:r>
      <w:r>
        <w:rPr>
          <w:rFonts w:ascii="Arial" w:eastAsia="Arial" w:hAnsi="Arial" w:cs="Arial"/>
          <w:b/>
          <w:color w:val="1BB397"/>
          <w:sz w:val="28"/>
          <w:szCs w:val="28"/>
        </w:rPr>
        <w:t>an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li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color w:val="1BB397"/>
          <w:sz w:val="28"/>
          <w:szCs w:val="28"/>
        </w:rPr>
        <w:t>g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36" w:right="6863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ERROR</w:t>
      </w:r>
      <w:r>
        <w:rPr>
          <w:rFonts w:ascii="Cambria" w:eastAsia="Cambria" w:hAnsi="Cambria" w:cs="Cambria"/>
          <w:color w:val="172B37"/>
          <w:spacing w:val="3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HANDLING 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line="297" w:lineRule="auto"/>
        <w:ind w:left="810" w:right="5992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Execute</w:t>
      </w:r>
      <w:r>
        <w:rPr>
          <w:rFonts w:ascii="Cambria" w:eastAsia="Cambria" w:hAnsi="Cambria" w:cs="Cambria"/>
          <w:color w:val="172B37"/>
          <w:spacing w:val="3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command</w:t>
      </w:r>
      <w:r>
        <w:rPr>
          <w:rFonts w:ascii="Cambria" w:eastAsia="Cambria" w:hAnsi="Cambria" w:cs="Cambria"/>
          <w:color w:val="172B37"/>
          <w:spacing w:val="2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that</w:t>
      </w:r>
      <w:r>
        <w:rPr>
          <w:rFonts w:ascii="Cambria" w:eastAsia="Cambria" w:hAnsi="Cambria" w:cs="Cambria"/>
          <w:color w:val="172B37"/>
          <w:spacing w:val="4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will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 xml:space="preserve">fail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command: </w:t>
      </w:r>
      <w:r>
        <w:rPr>
          <w:rFonts w:ascii="Cambria" w:eastAsia="Cambria" w:hAnsi="Cambria" w:cs="Cambria"/>
          <w:color w:val="172B37"/>
          <w:spacing w:val="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/bin/false</w:t>
      </w:r>
    </w:p>
    <w:p w:rsidR="00BE3A84" w:rsidRDefault="00022F93">
      <w:pPr>
        <w:ind w:left="81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ignore_errors:</w:t>
      </w:r>
      <w:r>
        <w:rPr>
          <w:rFonts w:ascii="Cambria" w:eastAsia="Cambria" w:hAnsi="Cambria" w:cs="Cambria"/>
          <w:color w:val="172B37"/>
          <w:spacing w:val="33"/>
          <w:w w:val="10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yes</w:t>
      </w:r>
    </w:p>
    <w:p w:rsidR="00BE3A84" w:rsidRDefault="00022F93">
      <w:pPr>
        <w:spacing w:before="62"/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Install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telnet</w:t>
      </w:r>
    </w:p>
    <w:p w:rsidR="00BE3A84" w:rsidRDefault="00022F93">
      <w:pPr>
        <w:spacing w:before="62"/>
        <w:ind w:left="81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yum:</w:t>
      </w:r>
      <w:r>
        <w:rPr>
          <w:rFonts w:ascii="Cambria" w:eastAsia="Cambria" w:hAnsi="Cambria" w:cs="Cambria"/>
          <w:color w:val="172B37"/>
          <w:spacing w:val="3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8"/>
          <w:sz w:val="22"/>
          <w:szCs w:val="22"/>
        </w:rPr>
        <w:t>pkg=telnet</w:t>
      </w:r>
      <w:r>
        <w:rPr>
          <w:rFonts w:ascii="Cambria" w:eastAsia="Cambria" w:hAnsi="Cambria" w:cs="Cambria"/>
          <w:color w:val="172B37"/>
          <w:spacing w:val="-16"/>
          <w:w w:val="10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8"/>
          <w:sz w:val="22"/>
          <w:szCs w:val="22"/>
        </w:rPr>
        <w:t>state=latest</w:t>
      </w:r>
    </w:p>
    <w:p w:rsidR="00BE3A84" w:rsidRDefault="00BE3A84">
      <w:pPr>
        <w:spacing w:before="3" w:line="160" w:lineRule="exact"/>
        <w:rPr>
          <w:sz w:val="16"/>
          <w:szCs w:val="16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F</w:t>
      </w:r>
      <w:r>
        <w:rPr>
          <w:rFonts w:ascii="Arial" w:eastAsia="Arial" w:hAnsi="Arial" w:cs="Arial"/>
          <w:b/>
          <w:color w:val="1BB397"/>
          <w:spacing w:val="3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t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ch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FE</w:t>
      </w:r>
      <w:r>
        <w:rPr>
          <w:rFonts w:ascii="Cambria" w:eastAsia="Cambria" w:hAnsi="Cambria" w:cs="Cambria"/>
          <w:color w:val="172B37"/>
          <w:spacing w:val="-4"/>
          <w:sz w:val="22"/>
          <w:szCs w:val="22"/>
        </w:rPr>
        <w:t>T</w:t>
      </w:r>
      <w:r>
        <w:rPr>
          <w:rFonts w:ascii="Cambria" w:eastAsia="Cambria" w:hAnsi="Cambria" w:cs="Cambria"/>
          <w:color w:val="172B37"/>
          <w:sz w:val="22"/>
          <w:szCs w:val="22"/>
        </w:rPr>
        <w:t>CH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60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before="4"/>
        <w:ind w:left="697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sz w:val="22"/>
          <w:szCs w:val="22"/>
        </w:rPr>
        <w:t>-</w:t>
      </w:r>
      <w:r>
        <w:rPr>
          <w:rFonts w:ascii="Gill Sans MT" w:eastAsia="Gill Sans MT" w:hAnsi="Gill Sans MT" w:cs="Gill Sans MT"/>
          <w:color w:val="172B37"/>
          <w:spacing w:val="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8"/>
          <w:sz w:val="22"/>
          <w:szCs w:val="22"/>
        </w:rPr>
        <w:t>name:</w:t>
      </w:r>
      <w:r>
        <w:rPr>
          <w:rFonts w:ascii="Gill Sans MT" w:eastAsia="Gill Sans MT" w:hAnsi="Gill Sans MT" w:cs="Gill Sans MT"/>
          <w:color w:val="172B37"/>
          <w:spacing w:val="-16"/>
          <w:w w:val="11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Copy</w:t>
      </w:r>
      <w:r>
        <w:rPr>
          <w:rFonts w:ascii="Gill Sans MT" w:eastAsia="Gill Sans MT" w:hAnsi="Gill Sans MT" w:cs="Gill Sans MT"/>
          <w:color w:val="172B37"/>
          <w:spacing w:val="-1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remote</w:t>
      </w:r>
      <w:r>
        <w:rPr>
          <w:rFonts w:ascii="Gill Sans MT" w:eastAsia="Gill Sans MT" w:hAnsi="Gill Sans MT" w:cs="Gill Sans MT"/>
          <w:color w:val="172B37"/>
          <w:spacing w:val="3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hosts</w:t>
      </w:r>
      <w:r>
        <w:rPr>
          <w:rFonts w:ascii="Gill Sans MT" w:eastAsia="Gill Sans MT" w:hAnsi="Gill Sans MT" w:cs="Gill Sans MT"/>
          <w:color w:val="172B37"/>
          <w:spacing w:val="4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file</w:t>
      </w:r>
      <w:r>
        <w:rPr>
          <w:rFonts w:ascii="Gill Sans MT" w:eastAsia="Gill Sans MT" w:hAnsi="Gill Sans MT" w:cs="Gill Sans MT"/>
          <w:color w:val="172B37"/>
          <w:spacing w:val="5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to</w:t>
      </w:r>
      <w:r>
        <w:rPr>
          <w:rFonts w:ascii="Gill Sans MT" w:eastAsia="Gill Sans MT" w:hAnsi="Gill Sans MT" w:cs="Gill Sans MT"/>
          <w:color w:val="172B37"/>
          <w:spacing w:val="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control</w:t>
      </w:r>
      <w:r>
        <w:rPr>
          <w:rFonts w:ascii="Gill Sans MT" w:eastAsia="Gill Sans MT" w:hAnsi="Gill Sans MT" w:cs="Gill Sans MT"/>
          <w:color w:val="172B37"/>
          <w:spacing w:val="4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09"/>
          <w:sz w:val="22"/>
          <w:szCs w:val="22"/>
        </w:rPr>
        <w:t>server</w:t>
      </w:r>
    </w:p>
    <w:p w:rsidR="00BE3A84" w:rsidRDefault="00022F93">
      <w:pPr>
        <w:spacing w:before="65"/>
        <w:ind w:left="810"/>
        <w:rPr>
          <w:rFonts w:ascii="Gill Sans MT" w:eastAsia="Gill Sans MT" w:hAnsi="Gill Sans MT" w:cs="Gill Sans MT"/>
          <w:sz w:val="22"/>
          <w:szCs w:val="22"/>
        </w:rPr>
        <w:sectPr w:rsidR="00BE3A84">
          <w:pgSz w:w="12240" w:h="15840"/>
          <w:pgMar w:top="960" w:right="740" w:bottom="280" w:left="720" w:header="680" w:footer="751" w:gutter="0"/>
          <w:cols w:space="720"/>
        </w:sectPr>
      </w:pPr>
      <w:r>
        <w:rPr>
          <w:rFonts w:ascii="Gill Sans MT" w:eastAsia="Gill Sans MT" w:hAnsi="Gill Sans MT" w:cs="Gill Sans MT"/>
          <w:color w:val="172B37"/>
          <w:w w:val="113"/>
          <w:sz w:val="22"/>
          <w:szCs w:val="22"/>
        </w:rPr>
        <w:t>fetch:</w:t>
      </w:r>
      <w:r>
        <w:rPr>
          <w:rFonts w:ascii="Gill Sans MT" w:eastAsia="Gill Sans MT" w:hAnsi="Gill Sans MT" w:cs="Gill Sans MT"/>
          <w:color w:val="172B37"/>
          <w:spacing w:val="26"/>
          <w:w w:val="113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3"/>
          <w:sz w:val="22"/>
          <w:szCs w:val="22"/>
        </w:rPr>
        <w:t>src=/etc/hosts</w:t>
      </w:r>
      <w:r>
        <w:rPr>
          <w:rFonts w:ascii="Gill Sans MT" w:eastAsia="Gill Sans MT" w:hAnsi="Gill Sans MT" w:cs="Gill Sans MT"/>
          <w:color w:val="172B37"/>
          <w:spacing w:val="-26"/>
          <w:w w:val="113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3"/>
          <w:sz w:val="22"/>
          <w:szCs w:val="22"/>
        </w:rPr>
        <w:t>dest=/home/test/prefix-{{</w:t>
      </w:r>
      <w:r>
        <w:rPr>
          <w:rFonts w:ascii="Gill Sans MT" w:eastAsia="Gill Sans MT" w:hAnsi="Gill Sans MT" w:cs="Gill Sans MT"/>
          <w:color w:val="172B37"/>
          <w:spacing w:val="-13"/>
          <w:w w:val="113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3"/>
          <w:sz w:val="22"/>
          <w:szCs w:val="22"/>
        </w:rPr>
        <w:t>ansible_hostname</w:t>
      </w:r>
      <w:r>
        <w:rPr>
          <w:rFonts w:ascii="Gill Sans MT" w:eastAsia="Gill Sans MT" w:hAnsi="Gill Sans MT" w:cs="Gill Sans MT"/>
          <w:color w:val="172B37"/>
          <w:spacing w:val="-29"/>
          <w:w w:val="113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1"/>
          <w:sz w:val="22"/>
          <w:szCs w:val="22"/>
        </w:rPr>
        <w:t>}}</w:t>
      </w:r>
      <w:r>
        <w:rPr>
          <w:rFonts w:ascii="Gill Sans MT" w:eastAsia="Gill Sans MT" w:hAnsi="Gill Sans MT" w:cs="Gill Sans MT"/>
          <w:color w:val="172B37"/>
          <w:spacing w:val="-9"/>
          <w:w w:val="12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1"/>
          <w:sz w:val="22"/>
          <w:szCs w:val="22"/>
        </w:rPr>
        <w:t>flat=yes</w:t>
      </w:r>
    </w:p>
    <w:p w:rsidR="00BE3A84" w:rsidRDefault="00BE3A84">
      <w:pPr>
        <w:spacing w:before="9" w:line="140" w:lineRule="exact"/>
        <w:rPr>
          <w:sz w:val="15"/>
          <w:szCs w:val="15"/>
        </w:rPr>
      </w:pPr>
    </w:p>
    <w:p w:rsidR="00BE3A84" w:rsidRDefault="00022F93">
      <w:pPr>
        <w:spacing w:before="13"/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F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i</w:t>
      </w:r>
      <w:r>
        <w:rPr>
          <w:rFonts w:ascii="Arial" w:eastAsia="Arial" w:hAnsi="Arial" w:cs="Arial"/>
          <w:b/>
          <w:color w:val="1BB397"/>
          <w:sz w:val="28"/>
          <w:szCs w:val="28"/>
        </w:rPr>
        <w:t>l</w:t>
      </w:r>
      <w:r>
        <w:rPr>
          <w:rFonts w:ascii="Arial" w:eastAsia="Arial" w:hAnsi="Arial" w:cs="Arial"/>
          <w:b/>
          <w:color w:val="1BB397"/>
          <w:spacing w:val="3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pacing w:val="-5"/>
          <w:sz w:val="28"/>
          <w:szCs w:val="28"/>
        </w:rPr>
        <w:t>s</w:t>
      </w:r>
      <w:r>
        <w:rPr>
          <w:rFonts w:ascii="Arial" w:eastAsia="Arial" w:hAnsi="Arial" w:cs="Arial"/>
          <w:b/>
          <w:color w:val="1BB397"/>
          <w:spacing w:val="-6"/>
          <w:sz w:val="28"/>
          <w:szCs w:val="28"/>
        </w:rPr>
        <w:t>y</w:t>
      </w:r>
      <w:r>
        <w:rPr>
          <w:rFonts w:ascii="Arial" w:eastAsia="Arial" w:hAnsi="Arial" w:cs="Arial"/>
          <w:b/>
          <w:color w:val="1BB397"/>
          <w:sz w:val="28"/>
          <w:szCs w:val="28"/>
        </w:rPr>
        <w:t>s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t</w:t>
      </w:r>
      <w:r>
        <w:rPr>
          <w:rFonts w:ascii="Arial" w:eastAsia="Arial" w:hAnsi="Arial" w:cs="Arial"/>
          <w:b/>
          <w:color w:val="1BB397"/>
          <w:spacing w:val="4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m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FILE</w:t>
      </w:r>
      <w:r>
        <w:rPr>
          <w:rFonts w:ascii="Cambria" w:eastAsia="Cambria" w:hAnsi="Cambria" w:cs="Cambria"/>
          <w:color w:val="172B37"/>
          <w:spacing w:val="-4"/>
          <w:w w:val="105"/>
          <w:sz w:val="22"/>
          <w:szCs w:val="22"/>
        </w:rPr>
        <w:t>S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YSTEM</w:t>
      </w:r>
      <w:r>
        <w:rPr>
          <w:rFonts w:ascii="Cambria" w:eastAsia="Cambria" w:hAnsi="Cambria" w:cs="Cambria"/>
          <w:color w:val="172B37"/>
          <w:spacing w:val="7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485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 xml:space="preserve">appserver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gather_facts:  no</w:t>
      </w:r>
    </w:p>
    <w:p w:rsidR="00BE3A84" w:rsidRDefault="00BE3A84">
      <w:pPr>
        <w:spacing w:before="10" w:line="120" w:lineRule="exact"/>
        <w:rPr>
          <w:sz w:val="13"/>
          <w:szCs w:val="13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58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before="62"/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</w:t>
      </w:r>
      <w:r>
        <w:rPr>
          <w:rFonts w:ascii="Cambria" w:eastAsia="Cambria" w:hAnsi="Cambria" w:cs="Cambria"/>
          <w:color w:val="172B37"/>
          <w:spacing w:val="-6"/>
          <w:sz w:val="22"/>
          <w:szCs w:val="22"/>
        </w:rPr>
        <w:t>F</w:t>
      </w:r>
      <w:r>
        <w:rPr>
          <w:rFonts w:ascii="Cambria" w:eastAsia="Cambria" w:hAnsi="Cambria" w:cs="Cambria"/>
          <w:color w:val="172B37"/>
          <w:sz w:val="22"/>
          <w:szCs w:val="22"/>
        </w:rPr>
        <w:t>ormat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remote</w:t>
      </w:r>
      <w:r>
        <w:rPr>
          <w:rFonts w:ascii="Cambria" w:eastAsia="Cambria" w:hAnsi="Cambria" w:cs="Cambria"/>
          <w:color w:val="172B37"/>
          <w:spacing w:val="2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data</w:t>
      </w:r>
      <w:r>
        <w:rPr>
          <w:rFonts w:ascii="Cambria" w:eastAsia="Cambria" w:hAnsi="Cambria" w:cs="Cambria"/>
          <w:color w:val="172B37"/>
          <w:spacing w:val="2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partition</w:t>
      </w:r>
    </w:p>
    <w:p w:rsidR="00BE3A84" w:rsidRDefault="00022F93">
      <w:pPr>
        <w:spacing w:before="66"/>
        <w:ind w:left="810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w w:val="114"/>
          <w:sz w:val="22"/>
          <w:szCs w:val="22"/>
        </w:rPr>
        <w:t>filesystem:</w:t>
      </w:r>
      <w:r>
        <w:rPr>
          <w:rFonts w:ascii="Gill Sans MT" w:eastAsia="Gill Sans MT" w:hAnsi="Gill Sans MT" w:cs="Gill Sans MT"/>
          <w:color w:val="172B37"/>
          <w:spacing w:val="32"/>
          <w:w w:val="114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4"/>
          <w:sz w:val="22"/>
          <w:szCs w:val="22"/>
        </w:rPr>
        <w:t>fstype=ext3</w:t>
      </w:r>
      <w:r>
        <w:rPr>
          <w:rFonts w:ascii="Gill Sans MT" w:eastAsia="Gill Sans MT" w:hAnsi="Gill Sans MT" w:cs="Gill Sans MT"/>
          <w:color w:val="172B37"/>
          <w:spacing w:val="-24"/>
          <w:w w:val="114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5"/>
          <w:sz w:val="22"/>
          <w:szCs w:val="22"/>
        </w:rPr>
        <w:t>dev=/dev/xvdf1</w:t>
      </w:r>
    </w:p>
    <w:p w:rsidR="00BE3A84" w:rsidRDefault="00BE3A84">
      <w:pPr>
        <w:spacing w:before="2" w:line="160" w:lineRule="exact"/>
        <w:rPr>
          <w:sz w:val="16"/>
          <w:szCs w:val="16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12"/>
          <w:sz w:val="28"/>
          <w:szCs w:val="28"/>
        </w:rPr>
        <w:t>V</w:t>
      </w:r>
      <w:r>
        <w:rPr>
          <w:rFonts w:ascii="Arial" w:eastAsia="Arial" w:hAnsi="Arial" w:cs="Arial"/>
          <w:b/>
          <w:color w:val="1BB397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r</w:t>
      </w:r>
      <w:r>
        <w:rPr>
          <w:rFonts w:ascii="Arial" w:eastAsia="Arial" w:hAnsi="Arial" w:cs="Arial"/>
          <w:b/>
          <w:color w:val="1BB397"/>
          <w:sz w:val="28"/>
          <w:szCs w:val="28"/>
        </w:rPr>
        <w:t>iabl</w:t>
      </w:r>
      <w:r>
        <w:rPr>
          <w:rFonts w:ascii="Arial" w:eastAsia="Arial" w:hAnsi="Arial" w:cs="Arial"/>
          <w:b/>
          <w:color w:val="1BB397"/>
          <w:spacing w:val="3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s 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z w:val="28"/>
          <w:szCs w:val="28"/>
        </w:rPr>
        <w:t>t C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om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mand 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Li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ne </w:t>
      </w:r>
      <w:r>
        <w:rPr>
          <w:rFonts w:ascii="Arial" w:eastAsia="Arial" w:hAnsi="Arial" w:cs="Arial"/>
          <w:b/>
          <w:color w:val="1BB397"/>
          <w:spacing w:val="-4"/>
          <w:sz w:val="28"/>
          <w:szCs w:val="28"/>
        </w:rPr>
        <w:t>P</w:t>
      </w:r>
      <w:r>
        <w:rPr>
          <w:rFonts w:ascii="Arial" w:eastAsia="Arial" w:hAnsi="Arial" w:cs="Arial"/>
          <w:b/>
          <w:color w:val="1BB397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ss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i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color w:val="1BB397"/>
          <w:sz w:val="28"/>
          <w:szCs w:val="28"/>
        </w:rPr>
        <w:t>g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13"/>
          <w:sz w:val="22"/>
          <w:szCs w:val="22"/>
        </w:rPr>
        <w:t>V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ARIABLES </w:t>
      </w:r>
      <w:r>
        <w:rPr>
          <w:rFonts w:ascii="Cambria" w:eastAsia="Cambria" w:hAnsi="Cambria" w:cs="Cambria"/>
          <w:color w:val="172B37"/>
          <w:spacing w:val="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17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z w:val="22"/>
          <w:szCs w:val="22"/>
        </w:rPr>
        <w:t>T</w:t>
      </w:r>
      <w:r>
        <w:rPr>
          <w:rFonts w:ascii="Cambria" w:eastAsia="Cambria" w:hAnsi="Cambria" w:cs="Cambria"/>
          <w:color w:val="172B37"/>
          <w:spacing w:val="1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6"/>
          <w:sz w:val="22"/>
          <w:szCs w:val="22"/>
        </w:rPr>
        <w:t>C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OMMAND </w:t>
      </w:r>
      <w:r>
        <w:rPr>
          <w:rFonts w:ascii="Cambria" w:eastAsia="Cambria" w:hAnsi="Cambria" w:cs="Cambria"/>
          <w:color w:val="172B37"/>
          <w:spacing w:val="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LINE</w:t>
      </w:r>
      <w:r>
        <w:rPr>
          <w:rFonts w:ascii="Cambria" w:eastAsia="Cambria" w:hAnsi="Cambria" w:cs="Cambria"/>
          <w:color w:val="172B37"/>
          <w:spacing w:val="2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10"/>
          <w:w w:val="106"/>
          <w:sz w:val="22"/>
          <w:szCs w:val="22"/>
        </w:rPr>
        <w:t>P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ASSING</w:t>
      </w:r>
      <w:r>
        <w:rPr>
          <w:rFonts w:ascii="Cambria" w:eastAsia="Cambria" w:hAnsi="Cambria" w:cs="Cambria"/>
          <w:color w:val="172B37"/>
          <w:spacing w:val="20"/>
          <w:w w:val="10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EXAMPLE</w:t>
      </w:r>
    </w:p>
    <w:p w:rsidR="00BE3A84" w:rsidRDefault="00022F93">
      <w:pPr>
        <w:spacing w:before="66" w:line="298" w:lineRule="auto"/>
        <w:ind w:left="585" w:right="833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sz w:val="22"/>
          <w:szCs w:val="22"/>
        </w:rPr>
        <w:t>-</w:t>
      </w:r>
      <w:r>
        <w:rPr>
          <w:rFonts w:ascii="Gill Sans MT" w:eastAsia="Gill Sans MT" w:hAnsi="Gill Sans MT" w:cs="Gill Sans MT"/>
          <w:color w:val="172B37"/>
          <w:spacing w:val="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0"/>
          <w:sz w:val="22"/>
          <w:szCs w:val="22"/>
        </w:rPr>
        <w:t>hosts:</w:t>
      </w:r>
      <w:r>
        <w:rPr>
          <w:rFonts w:ascii="Gill Sans MT" w:eastAsia="Gill Sans MT" w:hAnsi="Gill Sans MT" w:cs="Gill Sans MT"/>
          <w:color w:val="172B37"/>
          <w:spacing w:val="-33"/>
          <w:w w:val="12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0"/>
          <w:sz w:val="22"/>
          <w:szCs w:val="22"/>
        </w:rPr>
        <w:t>‘{{</w:t>
      </w:r>
      <w:r>
        <w:rPr>
          <w:rFonts w:ascii="Gill Sans MT" w:eastAsia="Gill Sans MT" w:hAnsi="Gill Sans MT" w:cs="Gill Sans MT"/>
          <w:color w:val="172B37"/>
          <w:spacing w:val="-5"/>
          <w:w w:val="12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hosts</w:t>
      </w:r>
      <w:r>
        <w:rPr>
          <w:rFonts w:ascii="Gill Sans MT" w:eastAsia="Gill Sans MT" w:hAnsi="Gill Sans MT" w:cs="Gill Sans MT"/>
          <w:color w:val="172B37"/>
          <w:spacing w:val="4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6"/>
          <w:sz w:val="22"/>
          <w:szCs w:val="22"/>
        </w:rPr>
        <w:t xml:space="preserve">}}’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 xml:space="preserve">user: </w:t>
      </w:r>
      <w:r>
        <w:rPr>
          <w:rFonts w:ascii="Gill Sans MT" w:eastAsia="Gill Sans MT" w:hAnsi="Gill Sans MT" w:cs="Gill Sans MT"/>
          <w:color w:val="172B37"/>
          <w:spacing w:val="4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6"/>
          <w:sz w:val="22"/>
          <w:szCs w:val="22"/>
        </w:rPr>
        <w:t>‘{{</w:t>
      </w:r>
      <w:r>
        <w:rPr>
          <w:rFonts w:ascii="Gill Sans MT" w:eastAsia="Gill Sans MT" w:hAnsi="Gill Sans MT" w:cs="Gill Sans MT"/>
          <w:color w:val="172B37"/>
          <w:spacing w:val="-21"/>
          <w:w w:val="126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user</w:t>
      </w:r>
      <w:r>
        <w:rPr>
          <w:rFonts w:ascii="Gill Sans MT" w:eastAsia="Gill Sans MT" w:hAnsi="Gill Sans MT" w:cs="Gill Sans MT"/>
          <w:color w:val="172B37"/>
          <w:spacing w:val="3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6"/>
          <w:sz w:val="22"/>
          <w:szCs w:val="22"/>
        </w:rPr>
        <w:t xml:space="preserve">}}’ </w:t>
      </w: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line="240" w:lineRule="exact"/>
        <w:ind w:left="58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Install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some</w:t>
      </w:r>
      <w:r>
        <w:rPr>
          <w:rFonts w:ascii="Cambria" w:eastAsia="Cambria" w:hAnsi="Cambria" w:cs="Cambria"/>
          <w:color w:val="172B37"/>
          <w:spacing w:val="1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software</w:t>
      </w:r>
    </w:p>
    <w:p w:rsidR="00BE3A84" w:rsidRDefault="00022F93">
      <w:pPr>
        <w:spacing w:before="66"/>
        <w:ind w:left="697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w w:val="117"/>
          <w:sz w:val="22"/>
          <w:szCs w:val="22"/>
        </w:rPr>
        <w:t>yum:</w:t>
      </w:r>
      <w:r>
        <w:rPr>
          <w:rFonts w:ascii="Gill Sans MT" w:eastAsia="Gill Sans MT" w:hAnsi="Gill Sans MT" w:cs="Gill Sans MT"/>
          <w:color w:val="172B37"/>
          <w:spacing w:val="-11"/>
          <w:w w:val="11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7"/>
          <w:sz w:val="22"/>
          <w:szCs w:val="22"/>
        </w:rPr>
        <w:t>pkg={{</w:t>
      </w:r>
      <w:r>
        <w:rPr>
          <w:rFonts w:ascii="Gill Sans MT" w:eastAsia="Gill Sans MT" w:hAnsi="Gill Sans MT" w:cs="Gill Sans MT"/>
          <w:color w:val="172B37"/>
          <w:spacing w:val="-21"/>
          <w:w w:val="11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pkg</w:t>
      </w:r>
      <w:r>
        <w:rPr>
          <w:rFonts w:ascii="Gill Sans MT" w:eastAsia="Gill Sans MT" w:hAnsi="Gill Sans MT" w:cs="Gill Sans MT"/>
          <w:color w:val="172B37"/>
          <w:spacing w:val="4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0"/>
          <w:sz w:val="22"/>
          <w:szCs w:val="22"/>
        </w:rPr>
        <w:t>}}</w:t>
      </w:r>
      <w:r>
        <w:rPr>
          <w:rFonts w:ascii="Gill Sans MT" w:eastAsia="Gill Sans MT" w:hAnsi="Gill Sans MT" w:cs="Gill Sans MT"/>
          <w:color w:val="172B37"/>
          <w:spacing w:val="-7"/>
          <w:w w:val="12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0"/>
          <w:sz w:val="22"/>
          <w:szCs w:val="22"/>
        </w:rPr>
        <w:t>state=latest</w:t>
      </w:r>
    </w:p>
    <w:p w:rsidR="00BE3A84" w:rsidRDefault="00BE3A84">
      <w:pPr>
        <w:spacing w:before="2" w:line="160" w:lineRule="exact"/>
        <w:rPr>
          <w:sz w:val="16"/>
          <w:szCs w:val="16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g</w:t>
      </w:r>
      <w:r>
        <w:rPr>
          <w:rFonts w:ascii="Arial" w:eastAsia="Arial" w:hAnsi="Arial" w:cs="Arial"/>
          <w:b/>
          <w:color w:val="1BB397"/>
          <w:spacing w:val="3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pacing w:val="8"/>
          <w:sz w:val="28"/>
          <w:szCs w:val="28"/>
        </w:rPr>
        <w:t>t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_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r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l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GET_URL 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522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aptserver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before="4"/>
        <w:ind w:left="697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sz w:val="22"/>
          <w:szCs w:val="22"/>
        </w:rPr>
        <w:t>-</w:t>
      </w:r>
      <w:r>
        <w:rPr>
          <w:rFonts w:ascii="Gill Sans MT" w:eastAsia="Gill Sans MT" w:hAnsi="Gill Sans MT" w:cs="Gill Sans MT"/>
          <w:color w:val="172B37"/>
          <w:spacing w:val="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8"/>
          <w:sz w:val="22"/>
          <w:szCs w:val="22"/>
        </w:rPr>
        <w:t>name:</w:t>
      </w:r>
      <w:r>
        <w:rPr>
          <w:rFonts w:ascii="Gill Sans MT" w:eastAsia="Gill Sans MT" w:hAnsi="Gill Sans MT" w:cs="Gill Sans MT"/>
          <w:color w:val="172B37"/>
          <w:spacing w:val="-16"/>
          <w:w w:val="11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Get</w:t>
      </w:r>
      <w:r>
        <w:rPr>
          <w:rFonts w:ascii="Gill Sans MT" w:eastAsia="Gill Sans MT" w:hAnsi="Gill Sans MT" w:cs="Gill Sans MT"/>
          <w:color w:val="172B37"/>
          <w:spacing w:val="-12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and</w:t>
      </w:r>
      <w:r>
        <w:rPr>
          <w:rFonts w:ascii="Gill Sans MT" w:eastAsia="Gill Sans MT" w:hAnsi="Gill Sans MT" w:cs="Gill Sans MT"/>
          <w:color w:val="172B37"/>
          <w:spacing w:val="42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09"/>
          <w:sz w:val="22"/>
          <w:szCs w:val="22"/>
        </w:rPr>
        <w:t>download</w:t>
      </w:r>
      <w:r>
        <w:rPr>
          <w:rFonts w:ascii="Gill Sans MT" w:eastAsia="Gill Sans MT" w:hAnsi="Gill Sans MT" w:cs="Gill Sans MT"/>
          <w:color w:val="172B37"/>
          <w:spacing w:val="-10"/>
          <w:w w:val="109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the</w:t>
      </w:r>
      <w:r>
        <w:rPr>
          <w:rFonts w:ascii="Gill Sans MT" w:eastAsia="Gill Sans MT" w:hAnsi="Gill Sans MT" w:cs="Gill Sans MT"/>
          <w:color w:val="172B37"/>
          <w:spacing w:val="3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INI</w:t>
      </w:r>
      <w:r>
        <w:rPr>
          <w:rFonts w:ascii="Gill Sans MT" w:eastAsia="Gill Sans MT" w:hAnsi="Gill Sans MT" w:cs="Gill Sans MT"/>
          <w:color w:val="172B37"/>
          <w:spacing w:val="26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file</w:t>
      </w:r>
      <w:r>
        <w:rPr>
          <w:rFonts w:ascii="Gill Sans MT" w:eastAsia="Gill Sans MT" w:hAnsi="Gill Sans MT" w:cs="Gill Sans MT"/>
          <w:color w:val="172B37"/>
          <w:spacing w:val="5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from</w:t>
      </w:r>
      <w:r>
        <w:rPr>
          <w:rFonts w:ascii="Gill Sans MT" w:eastAsia="Gill Sans MT" w:hAnsi="Gill Sans MT" w:cs="Gill Sans MT"/>
          <w:color w:val="172B37"/>
          <w:spacing w:val="3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the</w:t>
      </w:r>
      <w:r>
        <w:rPr>
          <w:rFonts w:ascii="Gill Sans MT" w:eastAsia="Gill Sans MT" w:hAnsi="Gill Sans MT" w:cs="Gill Sans MT"/>
          <w:color w:val="172B37"/>
          <w:spacing w:val="3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web</w:t>
      </w:r>
      <w:r>
        <w:rPr>
          <w:rFonts w:ascii="Gill Sans MT" w:eastAsia="Gill Sans MT" w:hAnsi="Gill Sans MT" w:cs="Gill Sans MT"/>
          <w:color w:val="172B37"/>
          <w:spacing w:val="2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09"/>
          <w:sz w:val="22"/>
          <w:szCs w:val="22"/>
        </w:rPr>
        <w:t>server</w:t>
      </w:r>
    </w:p>
    <w:p w:rsidR="00BE3A84" w:rsidRDefault="00022F93">
      <w:pPr>
        <w:spacing w:before="65"/>
        <w:ind w:left="810"/>
        <w:rPr>
          <w:rFonts w:ascii="Gill Sans MT" w:eastAsia="Gill Sans MT" w:hAnsi="Gill Sans MT" w:cs="Gill Sans MT"/>
          <w:sz w:val="22"/>
          <w:szCs w:val="22"/>
        </w:rPr>
        <w:sectPr w:rsidR="00BE3A84">
          <w:pgSz w:w="12240" w:h="15840"/>
          <w:pgMar w:top="960" w:right="740" w:bottom="280" w:left="720" w:header="680" w:footer="751" w:gutter="0"/>
          <w:cols w:space="720"/>
        </w:sectPr>
      </w:pPr>
      <w:r>
        <w:rPr>
          <w:rFonts w:ascii="Gill Sans MT" w:eastAsia="Gill Sans MT" w:hAnsi="Gill Sans MT" w:cs="Gill Sans MT"/>
          <w:color w:val="172B37"/>
          <w:w w:val="115"/>
          <w:sz w:val="22"/>
          <w:szCs w:val="22"/>
        </w:rPr>
        <w:t>get_url:</w:t>
      </w:r>
      <w:r>
        <w:rPr>
          <w:rFonts w:ascii="Gill Sans MT" w:eastAsia="Gill Sans MT" w:hAnsi="Gill Sans MT" w:cs="Gill Sans MT"/>
          <w:color w:val="172B37"/>
          <w:spacing w:val="-21"/>
          <w:w w:val="115"/>
          <w:sz w:val="22"/>
          <w:szCs w:val="22"/>
        </w:rPr>
        <w:t xml:space="preserve"> </w:t>
      </w:r>
      <w:hyperlink r:id="rId12">
        <w:r>
          <w:rPr>
            <w:rFonts w:ascii="Gill Sans MT" w:eastAsia="Gill Sans MT" w:hAnsi="Gill Sans MT" w:cs="Gill Sans MT"/>
            <w:color w:val="172B37"/>
            <w:w w:val="115"/>
            <w:sz w:val="22"/>
            <w:szCs w:val="22"/>
          </w:rPr>
          <w:t>url=http://tcox1.mylabserver.com/mytest.ini</w:t>
        </w:r>
        <w:r>
          <w:rPr>
            <w:rFonts w:ascii="Gill Sans MT" w:eastAsia="Gill Sans MT" w:hAnsi="Gill Sans MT" w:cs="Gill Sans MT"/>
            <w:color w:val="172B37"/>
            <w:spacing w:val="25"/>
            <w:w w:val="115"/>
            <w:sz w:val="22"/>
            <w:szCs w:val="22"/>
          </w:rPr>
          <w:t xml:space="preserve"> </w:t>
        </w:r>
        <w:r>
          <w:rPr>
            <w:rFonts w:ascii="Gill Sans MT" w:eastAsia="Gill Sans MT" w:hAnsi="Gill Sans MT" w:cs="Gill Sans MT"/>
            <w:color w:val="172B37"/>
            <w:w w:val="115"/>
            <w:sz w:val="22"/>
            <w:szCs w:val="22"/>
          </w:rPr>
          <w:t>dest=/home/test/mytest.ini</w:t>
        </w:r>
        <w:r>
          <w:rPr>
            <w:rFonts w:ascii="Gill Sans MT" w:eastAsia="Gill Sans MT" w:hAnsi="Gill Sans MT" w:cs="Gill Sans MT"/>
            <w:color w:val="172B37"/>
            <w:spacing w:val="-14"/>
            <w:w w:val="115"/>
            <w:sz w:val="22"/>
            <w:szCs w:val="22"/>
          </w:rPr>
          <w:t xml:space="preserve"> </w:t>
        </w:r>
        <w:r>
          <w:rPr>
            <w:rFonts w:ascii="Gill Sans MT" w:eastAsia="Gill Sans MT" w:hAnsi="Gill Sans MT" w:cs="Gill Sans MT"/>
            <w:color w:val="172B37"/>
            <w:w w:val="115"/>
            <w:sz w:val="22"/>
            <w:szCs w:val="22"/>
          </w:rPr>
          <w:t>mode=0440</w:t>
        </w:r>
      </w:hyperlink>
    </w:p>
    <w:p w:rsidR="00BE3A84" w:rsidRDefault="00BE3A84">
      <w:pPr>
        <w:spacing w:before="9" w:line="140" w:lineRule="exact"/>
        <w:rPr>
          <w:sz w:val="15"/>
          <w:szCs w:val="15"/>
        </w:rPr>
      </w:pPr>
    </w:p>
    <w:p w:rsidR="00BE3A84" w:rsidRDefault="00022F93">
      <w:pPr>
        <w:spacing w:before="13"/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z w:val="28"/>
          <w:szCs w:val="28"/>
        </w:rPr>
        <w:t>G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i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t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GIT</w:t>
      </w:r>
      <w:r>
        <w:rPr>
          <w:rFonts w:ascii="Cambria" w:eastAsia="Cambria" w:hAnsi="Cambria" w:cs="Cambria"/>
          <w:color w:val="172B37"/>
          <w:spacing w:val="2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 xml:space="preserve">test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line="297" w:lineRule="auto"/>
        <w:ind w:left="697" w:right="495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Checking </w:t>
      </w:r>
      <w:r>
        <w:rPr>
          <w:rFonts w:ascii="Cambria" w:eastAsia="Cambria" w:hAnsi="Cambria" w:cs="Cambria"/>
          <w:color w:val="172B37"/>
          <w:spacing w:val="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out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git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repo</w:t>
      </w:r>
      <w:r>
        <w:rPr>
          <w:rFonts w:ascii="Cambria" w:eastAsia="Cambria" w:hAnsi="Cambria" w:cs="Cambria"/>
          <w:color w:val="172B37"/>
          <w:spacing w:val="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on</w:t>
      </w:r>
      <w:r>
        <w:rPr>
          <w:rFonts w:ascii="Cambria" w:eastAsia="Cambria" w:hAnsi="Cambria" w:cs="Cambria"/>
          <w:color w:val="172B37"/>
          <w:spacing w:val="1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remote</w:t>
      </w:r>
      <w:r>
        <w:rPr>
          <w:rFonts w:ascii="Cambria" w:eastAsia="Cambria" w:hAnsi="Cambria" w:cs="Cambria"/>
          <w:color w:val="172B37"/>
          <w:spacing w:val="2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server </w:t>
      </w:r>
      <w:r>
        <w:rPr>
          <w:rFonts w:ascii="Cambria" w:eastAsia="Cambria" w:hAnsi="Cambria" w:cs="Cambria"/>
          <w:color w:val="172B37"/>
          <w:sz w:val="22"/>
          <w:szCs w:val="22"/>
        </w:rPr>
        <w:t>raw:</w:t>
      </w:r>
      <w:r>
        <w:rPr>
          <w:rFonts w:ascii="Cambria" w:eastAsia="Cambria" w:hAnsi="Cambria" w:cs="Cambria"/>
          <w:color w:val="172B37"/>
          <w:spacing w:val="4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date</w:t>
      </w:r>
    </w:p>
    <w:p w:rsidR="00BE3A84" w:rsidRDefault="00BE3A84">
      <w:pPr>
        <w:spacing w:before="2" w:line="100" w:lineRule="exact"/>
        <w:rPr>
          <w:sz w:val="10"/>
          <w:szCs w:val="10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z w:val="28"/>
          <w:szCs w:val="28"/>
        </w:rPr>
        <w:t>G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ro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p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GROUP</w:t>
      </w:r>
      <w:r>
        <w:rPr>
          <w:rFonts w:ascii="Cambria" w:eastAsia="Cambria" w:hAnsi="Cambria" w:cs="Cambria"/>
          <w:color w:val="172B37"/>
          <w:spacing w:val="3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line="297" w:lineRule="auto"/>
        <w:ind w:left="810" w:right="590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Add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new</w:t>
      </w:r>
      <w:r>
        <w:rPr>
          <w:rFonts w:ascii="Cambria" w:eastAsia="Cambria" w:hAnsi="Cambria" w:cs="Cambria"/>
          <w:color w:val="172B37"/>
          <w:spacing w:val="2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group</w:t>
      </w:r>
      <w:r>
        <w:rPr>
          <w:rFonts w:ascii="Cambria" w:eastAsia="Cambria" w:hAnsi="Cambria" w:cs="Cambria"/>
          <w:color w:val="172B37"/>
          <w:spacing w:val="1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called</w:t>
      </w:r>
      <w:r>
        <w:rPr>
          <w:rFonts w:ascii="Cambria" w:eastAsia="Cambria" w:hAnsi="Cambria" w:cs="Cambria"/>
          <w:color w:val="172B37"/>
          <w:spacing w:val="3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>newgroup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group:</w:t>
      </w:r>
      <w:r>
        <w:rPr>
          <w:rFonts w:ascii="Cambria" w:eastAsia="Cambria" w:hAnsi="Cambria" w:cs="Cambria"/>
          <w:color w:val="172B37"/>
          <w:spacing w:val="3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name=newgroup </w:t>
      </w:r>
      <w:r>
        <w:rPr>
          <w:rFonts w:ascii="Cambria" w:eastAsia="Cambria" w:hAnsi="Cambria" w:cs="Cambria"/>
          <w:color w:val="172B37"/>
          <w:spacing w:val="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state=absent</w:t>
      </w:r>
    </w:p>
    <w:p w:rsidR="00BE3A84" w:rsidRDefault="00BE3A84">
      <w:pPr>
        <w:spacing w:before="2" w:line="100" w:lineRule="exact"/>
        <w:rPr>
          <w:sz w:val="10"/>
          <w:szCs w:val="10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H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z w:val="28"/>
          <w:szCs w:val="28"/>
        </w:rPr>
        <w:t>stna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e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HOSTNAME 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522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aptserver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Change</w:t>
      </w:r>
      <w:r>
        <w:rPr>
          <w:rFonts w:ascii="Cambria" w:eastAsia="Cambria" w:hAnsi="Cambria" w:cs="Cambria"/>
          <w:color w:val="172B37"/>
          <w:spacing w:val="4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hostname</w:t>
      </w:r>
      <w:r>
        <w:rPr>
          <w:rFonts w:ascii="Cambria" w:eastAsia="Cambria" w:hAnsi="Cambria" w:cs="Cambria"/>
          <w:color w:val="172B37"/>
          <w:spacing w:val="4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to</w:t>
      </w:r>
      <w:r>
        <w:rPr>
          <w:rFonts w:ascii="Cambria" w:eastAsia="Cambria" w:hAnsi="Cambria" w:cs="Cambria"/>
          <w:color w:val="172B37"/>
          <w:spacing w:val="1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something </w:t>
      </w:r>
      <w:r>
        <w:rPr>
          <w:rFonts w:ascii="Cambria" w:eastAsia="Cambria" w:hAnsi="Cambria" w:cs="Cambria"/>
          <w:color w:val="172B37"/>
          <w:spacing w:val="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else</w:t>
      </w:r>
    </w:p>
    <w:p w:rsidR="00BE3A84" w:rsidRDefault="00022F93">
      <w:pPr>
        <w:spacing w:before="66"/>
        <w:ind w:left="773" w:right="7468"/>
        <w:jc w:val="center"/>
        <w:rPr>
          <w:rFonts w:ascii="Gill Sans MT" w:eastAsia="Gill Sans MT" w:hAnsi="Gill Sans MT" w:cs="Gill Sans MT"/>
          <w:sz w:val="22"/>
          <w:szCs w:val="22"/>
        </w:rPr>
        <w:sectPr w:rsidR="00BE3A84">
          <w:pgSz w:w="12240" w:h="15840"/>
          <w:pgMar w:top="960" w:right="740" w:bottom="280" w:left="720" w:header="680" w:footer="751" w:gutter="0"/>
          <w:cols w:space="720"/>
        </w:sectPr>
      </w:pPr>
      <w:r>
        <w:rPr>
          <w:rFonts w:ascii="Gill Sans MT" w:eastAsia="Gill Sans MT" w:hAnsi="Gill Sans MT" w:cs="Gill Sans MT"/>
          <w:color w:val="172B37"/>
          <w:w w:val="110"/>
          <w:sz w:val="22"/>
          <w:szCs w:val="22"/>
        </w:rPr>
        <w:t>hostname:</w:t>
      </w:r>
      <w:r>
        <w:rPr>
          <w:rFonts w:ascii="Gill Sans MT" w:eastAsia="Gill Sans MT" w:hAnsi="Gill Sans MT" w:cs="Gill Sans MT"/>
          <w:color w:val="172B37"/>
          <w:spacing w:val="26"/>
          <w:w w:val="11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0"/>
          <w:sz w:val="22"/>
          <w:szCs w:val="22"/>
        </w:rPr>
        <w:t>name=tcox01</w:t>
      </w:r>
    </w:p>
    <w:p w:rsidR="00BE3A84" w:rsidRDefault="00BE3A84">
      <w:pPr>
        <w:spacing w:before="9" w:line="140" w:lineRule="exact"/>
        <w:rPr>
          <w:sz w:val="15"/>
          <w:szCs w:val="15"/>
        </w:rPr>
      </w:pPr>
    </w:p>
    <w:p w:rsidR="00BE3A84" w:rsidRDefault="00022F93">
      <w:pPr>
        <w:spacing w:before="13"/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h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tp</w:t>
      </w:r>
      <w:r>
        <w:rPr>
          <w:rFonts w:ascii="Arial" w:eastAsia="Arial" w:hAnsi="Arial" w:cs="Arial"/>
          <w:b/>
          <w:color w:val="1BB397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s</w:t>
      </w:r>
      <w:r>
        <w:rPr>
          <w:rFonts w:ascii="Arial" w:eastAsia="Arial" w:hAnsi="Arial" w:cs="Arial"/>
          <w:b/>
          <w:color w:val="1BB397"/>
          <w:spacing w:val="-4"/>
          <w:sz w:val="28"/>
          <w:szCs w:val="28"/>
        </w:rPr>
        <w:t>sw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d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HT</w:t>
      </w:r>
      <w:r>
        <w:rPr>
          <w:rFonts w:ascii="Cambria" w:eastAsia="Cambria" w:hAnsi="Cambria" w:cs="Cambria"/>
          <w:color w:val="172B37"/>
          <w:spacing w:val="-8"/>
          <w:sz w:val="22"/>
          <w:szCs w:val="22"/>
        </w:rPr>
        <w:t>P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ASSWD </w:t>
      </w:r>
      <w:r>
        <w:rPr>
          <w:rFonts w:ascii="Cambria" w:eastAsia="Cambria" w:hAnsi="Cambria" w:cs="Cambria"/>
          <w:color w:val="172B37"/>
          <w:spacing w:val="1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522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aptserver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line="297" w:lineRule="auto"/>
        <w:ind w:left="810" w:right="6074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Install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python</w:t>
      </w:r>
      <w:r>
        <w:rPr>
          <w:rFonts w:ascii="Cambria" w:eastAsia="Cambria" w:hAnsi="Cambria" w:cs="Cambria"/>
          <w:color w:val="172B37"/>
          <w:spacing w:val="2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dependencies </w:t>
      </w:r>
      <w:r>
        <w:rPr>
          <w:rFonts w:ascii="Cambria" w:eastAsia="Cambria" w:hAnsi="Cambria" w:cs="Cambria"/>
          <w:color w:val="172B37"/>
          <w:sz w:val="22"/>
          <w:szCs w:val="22"/>
        </w:rPr>
        <w:t>apt:</w:t>
      </w:r>
      <w:r>
        <w:rPr>
          <w:rFonts w:ascii="Cambria" w:eastAsia="Cambria" w:hAnsi="Cambria" w:cs="Cambria"/>
          <w:color w:val="172B37"/>
          <w:spacing w:val="4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pkg=python-passlib</w:t>
      </w:r>
      <w:r>
        <w:rPr>
          <w:rFonts w:ascii="Cambria" w:eastAsia="Cambria" w:hAnsi="Cambria" w:cs="Cambria"/>
          <w:color w:val="172B37"/>
          <w:spacing w:val="6"/>
          <w:w w:val="10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8"/>
          <w:sz w:val="22"/>
          <w:szCs w:val="22"/>
        </w:rPr>
        <w:t>state=latest</w:t>
      </w:r>
    </w:p>
    <w:p w:rsidR="00BE3A84" w:rsidRDefault="00022F93">
      <w:pPr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Adding</w:t>
      </w:r>
      <w:r>
        <w:rPr>
          <w:rFonts w:ascii="Cambria" w:eastAsia="Cambria" w:hAnsi="Cambria" w:cs="Cambria"/>
          <w:color w:val="172B37"/>
          <w:spacing w:val="3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user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to</w:t>
      </w:r>
      <w:r>
        <w:rPr>
          <w:rFonts w:ascii="Cambria" w:eastAsia="Cambria" w:hAnsi="Cambria" w:cs="Cambria"/>
          <w:color w:val="172B37"/>
          <w:spacing w:val="1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web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site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authentication</w:t>
      </w:r>
    </w:p>
    <w:p w:rsidR="00BE3A84" w:rsidRDefault="00022F93">
      <w:pPr>
        <w:spacing w:before="62"/>
        <w:ind w:left="81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 xml:space="preserve">htpasswd: 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>path=/etc/apache2/.htpasswd</w:t>
      </w:r>
      <w:r>
        <w:rPr>
          <w:rFonts w:ascii="Cambria" w:eastAsia="Cambria" w:hAnsi="Cambria" w:cs="Cambria"/>
          <w:color w:val="172B37"/>
          <w:spacing w:val="7"/>
          <w:w w:val="10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name=test2</w:t>
      </w:r>
      <w:r>
        <w:rPr>
          <w:rFonts w:ascii="Cambria" w:eastAsia="Cambria" w:hAnsi="Cambria" w:cs="Cambria"/>
          <w:color w:val="172B37"/>
          <w:spacing w:val="5"/>
          <w:w w:val="10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state=present</w:t>
      </w:r>
    </w:p>
    <w:p w:rsidR="00BE3A84" w:rsidRDefault="00BE3A84">
      <w:pPr>
        <w:spacing w:before="3" w:line="160" w:lineRule="exact"/>
        <w:rPr>
          <w:sz w:val="16"/>
          <w:szCs w:val="16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7"/>
          <w:sz w:val="28"/>
          <w:szCs w:val="28"/>
        </w:rPr>
        <w:t>F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ul</w:t>
      </w:r>
      <w:r>
        <w:rPr>
          <w:rFonts w:ascii="Arial" w:eastAsia="Arial" w:hAnsi="Arial" w:cs="Arial"/>
          <w:b/>
          <w:color w:val="1BB397"/>
          <w:sz w:val="28"/>
          <w:szCs w:val="28"/>
        </w:rPr>
        <w:t>l I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nc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l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e </w:t>
      </w:r>
      <w:r>
        <w:rPr>
          <w:rFonts w:ascii="Arial" w:eastAsia="Arial" w:hAnsi="Arial" w:cs="Arial"/>
          <w:b/>
          <w:color w:val="1BB397"/>
          <w:spacing w:val="-22"/>
          <w:sz w:val="28"/>
          <w:szCs w:val="28"/>
        </w:rPr>
        <w:t>T</w:t>
      </w:r>
      <w:r>
        <w:rPr>
          <w:rFonts w:ascii="Arial" w:eastAsia="Arial" w:hAnsi="Arial" w:cs="Arial"/>
          <w:b/>
          <w:color w:val="1BB397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s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k</w:t>
      </w:r>
      <w:r>
        <w:rPr>
          <w:rFonts w:ascii="Arial" w:eastAsia="Arial" w:hAnsi="Arial" w:cs="Arial"/>
          <w:b/>
          <w:color w:val="1BB397"/>
          <w:sz w:val="28"/>
          <w:szCs w:val="28"/>
        </w:rPr>
        <w:t>s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FULL</w:t>
      </w:r>
      <w:r>
        <w:rPr>
          <w:rFonts w:ascii="Cambria" w:eastAsia="Cambria" w:hAnsi="Cambria" w:cs="Cambria"/>
          <w:color w:val="172B37"/>
          <w:spacing w:val="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INCLUDE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17"/>
          <w:sz w:val="22"/>
          <w:szCs w:val="22"/>
        </w:rPr>
        <w:t>T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ASKS </w:t>
      </w:r>
      <w:r>
        <w:rPr>
          <w:rFonts w:ascii="Cambria" w:eastAsia="Cambria" w:hAnsi="Cambria" w:cs="Cambria"/>
          <w:color w:val="172B37"/>
          <w:spacing w:val="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370" w:hanging="113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include: 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plays/packages.yml</w:t>
      </w:r>
    </w:p>
    <w:p w:rsidR="00BE3A84" w:rsidRDefault="00022F93">
      <w:pPr>
        <w:spacing w:before="62"/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  </w:t>
      </w:r>
      <w:r>
        <w:rPr>
          <w:rFonts w:ascii="Cambria" w:eastAsia="Cambria" w:hAnsi="Cambria" w:cs="Cambria"/>
          <w:color w:val="172B37"/>
          <w:spacing w:val="-10"/>
          <w:sz w:val="22"/>
          <w:szCs w:val="22"/>
        </w:rPr>
        <w:t>V</w:t>
      </w:r>
      <w:r>
        <w:rPr>
          <w:rFonts w:ascii="Cambria" w:eastAsia="Cambria" w:hAnsi="Cambria" w:cs="Cambria"/>
          <w:color w:val="172B37"/>
          <w:sz w:val="22"/>
          <w:szCs w:val="22"/>
        </w:rPr>
        <w:t>erify</w:t>
      </w:r>
      <w:r>
        <w:rPr>
          <w:rFonts w:ascii="Cambria" w:eastAsia="Cambria" w:hAnsi="Cambria" w:cs="Cambria"/>
          <w:color w:val="172B37"/>
          <w:spacing w:val="4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telnet</w:t>
      </w:r>
      <w:r>
        <w:rPr>
          <w:rFonts w:ascii="Cambria" w:eastAsia="Cambria" w:hAnsi="Cambria" w:cs="Cambria"/>
          <w:color w:val="172B37"/>
          <w:spacing w:val="4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package</w:t>
      </w:r>
      <w:r>
        <w:rPr>
          <w:rFonts w:ascii="Cambria" w:eastAsia="Cambria" w:hAnsi="Cambria" w:cs="Cambria"/>
          <w:color w:val="172B37"/>
          <w:spacing w:val="3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is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installed</w:t>
      </w:r>
    </w:p>
    <w:p w:rsidR="00BE3A84" w:rsidRDefault="00022F93">
      <w:pPr>
        <w:spacing w:before="62"/>
        <w:ind w:left="81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raw:</w:t>
      </w:r>
      <w:r>
        <w:rPr>
          <w:rFonts w:ascii="Cambria" w:eastAsia="Cambria" w:hAnsi="Cambria" w:cs="Cambria"/>
          <w:color w:val="172B37"/>
          <w:spacing w:val="4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yum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list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installed</w:t>
      </w:r>
      <w:r>
        <w:rPr>
          <w:rFonts w:ascii="Cambria" w:eastAsia="Cambria" w:hAnsi="Cambria" w:cs="Cambria"/>
          <w:color w:val="172B37"/>
          <w:spacing w:val="4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|</w:t>
      </w:r>
      <w:r>
        <w:rPr>
          <w:rFonts w:ascii="Cambria" w:eastAsia="Cambria" w:hAnsi="Cambria" w:cs="Cambria"/>
          <w:color w:val="172B37"/>
          <w:spacing w:val="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grep</w:t>
      </w:r>
      <w:r>
        <w:rPr>
          <w:rFonts w:ascii="Cambria" w:eastAsia="Cambria" w:hAnsi="Cambria" w:cs="Cambria"/>
          <w:color w:val="172B37"/>
          <w:spacing w:val="2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telnet</w:t>
      </w:r>
      <w:r>
        <w:rPr>
          <w:rFonts w:ascii="Cambria" w:eastAsia="Cambria" w:hAnsi="Cambria" w:cs="Cambria"/>
          <w:color w:val="172B37"/>
          <w:spacing w:val="4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&gt;</w:t>
      </w:r>
      <w:r>
        <w:rPr>
          <w:rFonts w:ascii="Cambria" w:eastAsia="Cambria" w:hAnsi="Cambria" w:cs="Cambria"/>
          <w:color w:val="172B37"/>
          <w:spacing w:val="1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>/home/test/pkgs.log</w:t>
      </w:r>
    </w:p>
    <w:p w:rsidR="00BE3A84" w:rsidRDefault="00BE3A84">
      <w:pPr>
        <w:spacing w:before="4" w:line="160" w:lineRule="exact"/>
        <w:rPr>
          <w:sz w:val="16"/>
          <w:szCs w:val="16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color w:val="1BB397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c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al </w:t>
      </w:r>
      <w:r>
        <w:rPr>
          <w:rFonts w:ascii="Arial" w:eastAsia="Arial" w:hAnsi="Arial" w:cs="Arial"/>
          <w:b/>
          <w:color w:val="1BB397"/>
          <w:spacing w:val="-4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c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io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n </w:t>
      </w:r>
      <w:r>
        <w:rPr>
          <w:rFonts w:ascii="Arial" w:eastAsia="Arial" w:hAnsi="Arial" w:cs="Arial"/>
          <w:b/>
          <w:color w:val="1BB397"/>
          <w:spacing w:val="-5"/>
          <w:sz w:val="28"/>
          <w:szCs w:val="28"/>
        </w:rPr>
        <w:t>P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color w:val="1BB397"/>
          <w:spacing w:val="-5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y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b</w:t>
      </w:r>
      <w:r>
        <w:rPr>
          <w:rFonts w:ascii="Arial" w:eastAsia="Arial" w:hAnsi="Arial" w:cs="Arial"/>
          <w:b/>
          <w:color w:val="1BB397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ok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LOCAL</w:t>
      </w:r>
      <w:r>
        <w:rPr>
          <w:rFonts w:ascii="Cambria" w:eastAsia="Cambria" w:hAnsi="Cambria" w:cs="Cambria"/>
          <w:color w:val="172B37"/>
          <w:spacing w:val="2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6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z w:val="22"/>
          <w:szCs w:val="22"/>
        </w:rPr>
        <w:t>CTION</w:t>
      </w:r>
      <w:r>
        <w:rPr>
          <w:rFonts w:ascii="Cambria" w:eastAsia="Cambria" w:hAnsi="Cambria" w:cs="Cambria"/>
          <w:color w:val="172B37"/>
          <w:spacing w:val="4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PL</w:t>
      </w:r>
      <w:r>
        <w:rPr>
          <w:rFonts w:ascii="Cambria" w:eastAsia="Cambria" w:hAnsi="Cambria" w:cs="Cambria"/>
          <w:color w:val="172B37"/>
          <w:spacing w:val="-16"/>
          <w:w w:val="105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YBOOK</w:t>
      </w:r>
    </w:p>
    <w:p w:rsidR="00BE3A84" w:rsidRDefault="00022F93">
      <w:pPr>
        <w:spacing w:before="66" w:line="297" w:lineRule="auto"/>
        <w:ind w:left="585" w:right="8420" w:hanging="113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sz w:val="22"/>
          <w:szCs w:val="22"/>
        </w:rPr>
        <w:t>-</w:t>
      </w:r>
      <w:r>
        <w:rPr>
          <w:rFonts w:ascii="Gill Sans MT" w:eastAsia="Gill Sans MT" w:hAnsi="Gill Sans MT" w:cs="Gill Sans MT"/>
          <w:color w:val="172B37"/>
          <w:spacing w:val="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7"/>
          <w:sz w:val="22"/>
          <w:szCs w:val="22"/>
        </w:rPr>
        <w:t>hosts:</w:t>
      </w:r>
      <w:r>
        <w:rPr>
          <w:rFonts w:ascii="Gill Sans MT" w:eastAsia="Gill Sans MT" w:hAnsi="Gill Sans MT" w:cs="Gill Sans MT"/>
          <w:color w:val="172B37"/>
          <w:spacing w:val="-15"/>
          <w:w w:val="11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9"/>
          <w:sz w:val="22"/>
          <w:szCs w:val="22"/>
        </w:rPr>
        <w:t xml:space="preserve">127.0.0.1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connection: local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line="297" w:lineRule="auto"/>
        <w:ind w:left="810" w:right="7047" w:hanging="113"/>
        <w:rPr>
          <w:rFonts w:ascii="Cambria" w:eastAsia="Cambria" w:hAnsi="Cambria" w:cs="Cambria"/>
          <w:sz w:val="22"/>
          <w:szCs w:val="22"/>
        </w:rPr>
        <w:sectPr w:rsidR="00BE3A84">
          <w:pgSz w:w="12240" w:h="15840"/>
          <w:pgMar w:top="960" w:right="740" w:bottom="280" w:left="720" w:header="680" w:footer="751" w:gutter="0"/>
          <w:cols w:space="720"/>
        </w:sect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Install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21"/>
          <w:sz w:val="22"/>
          <w:szCs w:val="22"/>
        </w:rPr>
        <w:t>T</w:t>
      </w:r>
      <w:r>
        <w:rPr>
          <w:rFonts w:ascii="Cambria" w:eastAsia="Cambria" w:hAnsi="Cambria" w:cs="Cambria"/>
          <w:color w:val="172B37"/>
          <w:sz w:val="22"/>
          <w:szCs w:val="22"/>
        </w:rPr>
        <w:t>elnet</w:t>
      </w:r>
      <w:r>
        <w:rPr>
          <w:rFonts w:ascii="Cambria" w:eastAsia="Cambria" w:hAnsi="Cambria" w:cs="Cambria"/>
          <w:color w:val="172B37"/>
          <w:spacing w:val="3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 xml:space="preserve">Client </w:t>
      </w:r>
      <w:r>
        <w:rPr>
          <w:rFonts w:ascii="Cambria" w:eastAsia="Cambria" w:hAnsi="Cambria" w:cs="Cambria"/>
          <w:color w:val="172B37"/>
          <w:sz w:val="22"/>
          <w:szCs w:val="22"/>
        </w:rPr>
        <w:t>yum:</w:t>
      </w:r>
      <w:r>
        <w:rPr>
          <w:rFonts w:ascii="Cambria" w:eastAsia="Cambria" w:hAnsi="Cambria" w:cs="Cambria"/>
          <w:color w:val="172B37"/>
          <w:spacing w:val="3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8"/>
          <w:sz w:val="22"/>
          <w:szCs w:val="22"/>
        </w:rPr>
        <w:t>pkg=telnet</w:t>
      </w:r>
      <w:r>
        <w:rPr>
          <w:rFonts w:ascii="Cambria" w:eastAsia="Cambria" w:hAnsi="Cambria" w:cs="Cambria"/>
          <w:color w:val="172B37"/>
          <w:spacing w:val="-16"/>
          <w:w w:val="10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8"/>
          <w:sz w:val="22"/>
          <w:szCs w:val="22"/>
        </w:rPr>
        <w:t>state=latest</w:t>
      </w:r>
    </w:p>
    <w:p w:rsidR="00BE3A84" w:rsidRDefault="00BE3A84">
      <w:pPr>
        <w:spacing w:before="9" w:line="140" w:lineRule="exact"/>
        <w:rPr>
          <w:sz w:val="15"/>
          <w:szCs w:val="15"/>
        </w:rPr>
      </w:pPr>
    </w:p>
    <w:p w:rsidR="00BE3A84" w:rsidRDefault="00022F93">
      <w:pPr>
        <w:spacing w:before="13"/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color w:val="1BB397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c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al </w:t>
      </w:r>
      <w:r>
        <w:rPr>
          <w:rFonts w:ascii="Arial" w:eastAsia="Arial" w:hAnsi="Arial" w:cs="Arial"/>
          <w:b/>
          <w:color w:val="1BB397"/>
          <w:spacing w:val="-4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c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io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n </w:t>
      </w:r>
      <w:r>
        <w:rPr>
          <w:rFonts w:ascii="Arial" w:eastAsia="Arial" w:hAnsi="Arial" w:cs="Arial"/>
          <w:b/>
          <w:color w:val="1BB397"/>
          <w:spacing w:val="3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4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mo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LOCAL</w:t>
      </w:r>
      <w:r>
        <w:rPr>
          <w:rFonts w:ascii="Cambria" w:eastAsia="Cambria" w:hAnsi="Cambria" w:cs="Cambria"/>
          <w:color w:val="172B37"/>
          <w:spacing w:val="-6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CTION </w:t>
      </w:r>
      <w:r>
        <w:rPr>
          <w:rFonts w:ascii="Cambria" w:eastAsia="Cambria" w:hAnsi="Cambria" w:cs="Cambria"/>
          <w:color w:val="172B37"/>
          <w:spacing w:val="1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>DEMO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58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Ping</w:t>
      </w:r>
      <w:r>
        <w:rPr>
          <w:rFonts w:ascii="Cambria" w:eastAsia="Cambria" w:hAnsi="Cambria" w:cs="Cambria"/>
          <w:color w:val="172B37"/>
          <w:spacing w:val="3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application </w:t>
      </w:r>
      <w:r>
        <w:rPr>
          <w:rFonts w:ascii="Cambria" w:eastAsia="Cambria" w:hAnsi="Cambria" w:cs="Cambria"/>
          <w:color w:val="172B37"/>
          <w:spacing w:val="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server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before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we</w:t>
      </w:r>
      <w:r>
        <w:rPr>
          <w:rFonts w:ascii="Cambria" w:eastAsia="Cambria" w:hAnsi="Cambria" w:cs="Cambria"/>
          <w:color w:val="172B37"/>
          <w:spacing w:val="1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run</w:t>
      </w:r>
      <w:r>
        <w:rPr>
          <w:rFonts w:ascii="Cambria" w:eastAsia="Cambria" w:hAnsi="Cambria" w:cs="Cambria"/>
          <w:color w:val="172B37"/>
          <w:spacing w:val="1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our</w:t>
      </w:r>
      <w:r>
        <w:rPr>
          <w:rFonts w:ascii="Cambria" w:eastAsia="Cambria" w:hAnsi="Cambria" w:cs="Cambria"/>
          <w:color w:val="172B37"/>
          <w:spacing w:val="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install</w:t>
      </w:r>
    </w:p>
    <w:p w:rsidR="00BE3A84" w:rsidRDefault="00022F93">
      <w:pPr>
        <w:spacing w:before="66"/>
        <w:ind w:left="697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w w:val="111"/>
          <w:sz w:val="22"/>
          <w:szCs w:val="22"/>
        </w:rPr>
        <w:t>local_action:</w:t>
      </w:r>
      <w:r>
        <w:rPr>
          <w:rFonts w:ascii="Gill Sans MT" w:eastAsia="Gill Sans MT" w:hAnsi="Gill Sans MT" w:cs="Gill Sans MT"/>
          <w:color w:val="172B37"/>
          <w:spacing w:val="11"/>
          <w:w w:val="11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1"/>
          <w:sz w:val="22"/>
          <w:szCs w:val="22"/>
        </w:rPr>
        <w:t>command</w:t>
      </w:r>
      <w:r>
        <w:rPr>
          <w:rFonts w:ascii="Gill Sans MT" w:eastAsia="Gill Sans MT" w:hAnsi="Gill Sans MT" w:cs="Gill Sans MT"/>
          <w:color w:val="172B37"/>
          <w:spacing w:val="-29"/>
          <w:w w:val="11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 xml:space="preserve">ping </w:t>
      </w:r>
      <w:r>
        <w:rPr>
          <w:rFonts w:ascii="Gill Sans MT" w:eastAsia="Gill Sans MT" w:hAnsi="Gill Sans MT" w:cs="Gill Sans MT"/>
          <w:color w:val="172B37"/>
          <w:spacing w:val="6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-c</w:t>
      </w:r>
      <w:r>
        <w:rPr>
          <w:rFonts w:ascii="Gill Sans MT" w:eastAsia="Gill Sans MT" w:hAnsi="Gill Sans MT" w:cs="Gill Sans MT"/>
          <w:color w:val="172B37"/>
          <w:spacing w:val="12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4</w:t>
      </w:r>
      <w:r>
        <w:rPr>
          <w:rFonts w:ascii="Gill Sans MT" w:eastAsia="Gill Sans MT" w:hAnsi="Gill Sans MT" w:cs="Gill Sans MT"/>
          <w:color w:val="172B37"/>
          <w:spacing w:val="1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08"/>
          <w:sz w:val="22"/>
          <w:szCs w:val="22"/>
        </w:rPr>
        <w:t>tcox5</w:t>
      </w:r>
    </w:p>
    <w:p w:rsidR="00BE3A84" w:rsidRDefault="00022F93">
      <w:pPr>
        <w:spacing w:before="60" w:line="297" w:lineRule="auto"/>
        <w:ind w:left="697" w:right="6447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Install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6"/>
          <w:sz w:val="22"/>
          <w:szCs w:val="22"/>
        </w:rPr>
        <w:t>L</w:t>
      </w:r>
      <w:r>
        <w:rPr>
          <w:rFonts w:ascii="Cambria" w:eastAsia="Cambria" w:hAnsi="Cambria" w:cs="Cambria"/>
          <w:color w:val="172B37"/>
          <w:sz w:val="22"/>
          <w:szCs w:val="22"/>
        </w:rPr>
        <w:t>ynx</w:t>
      </w:r>
      <w:r>
        <w:rPr>
          <w:rFonts w:ascii="Cambria" w:eastAsia="Cambria" w:hAnsi="Cambria" w:cs="Cambria"/>
          <w:color w:val="172B37"/>
          <w:spacing w:val="2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on</w:t>
      </w:r>
      <w:r>
        <w:rPr>
          <w:rFonts w:ascii="Cambria" w:eastAsia="Cambria" w:hAnsi="Cambria" w:cs="Cambria"/>
          <w:color w:val="172B37"/>
          <w:spacing w:val="1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remote</w:t>
      </w:r>
      <w:r>
        <w:rPr>
          <w:rFonts w:ascii="Cambria" w:eastAsia="Cambria" w:hAnsi="Cambria" w:cs="Cambria"/>
          <w:color w:val="172B37"/>
          <w:spacing w:val="2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server </w:t>
      </w:r>
      <w:r>
        <w:rPr>
          <w:rFonts w:ascii="Cambria" w:eastAsia="Cambria" w:hAnsi="Cambria" w:cs="Cambria"/>
          <w:color w:val="172B37"/>
          <w:sz w:val="22"/>
          <w:szCs w:val="22"/>
        </w:rPr>
        <w:t>yum:</w:t>
      </w:r>
      <w:r>
        <w:rPr>
          <w:rFonts w:ascii="Cambria" w:eastAsia="Cambria" w:hAnsi="Cambria" w:cs="Cambria"/>
          <w:color w:val="172B37"/>
          <w:spacing w:val="3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pkg=lynx </w:t>
      </w:r>
      <w:r>
        <w:rPr>
          <w:rFonts w:ascii="Cambria" w:eastAsia="Cambria" w:hAnsi="Cambria" w:cs="Cambria"/>
          <w:color w:val="172B37"/>
          <w:spacing w:val="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8"/>
          <w:sz w:val="22"/>
          <w:szCs w:val="22"/>
        </w:rPr>
        <w:t>state=latest</w:t>
      </w:r>
    </w:p>
    <w:p w:rsidR="00BE3A84" w:rsidRDefault="00BE3A84">
      <w:pPr>
        <w:spacing w:before="1" w:line="100" w:lineRule="exact"/>
        <w:rPr>
          <w:sz w:val="10"/>
          <w:szCs w:val="10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color w:val="1BB397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ok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p </w:t>
      </w:r>
      <w:r>
        <w:rPr>
          <w:rFonts w:ascii="Arial" w:eastAsia="Arial" w:hAnsi="Arial" w:cs="Arial"/>
          <w:b/>
          <w:color w:val="1BB397"/>
          <w:spacing w:val="-5"/>
          <w:sz w:val="28"/>
          <w:szCs w:val="28"/>
        </w:rPr>
        <w:t>P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color w:val="1BB397"/>
          <w:spacing w:val="-5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y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b</w:t>
      </w:r>
      <w:r>
        <w:rPr>
          <w:rFonts w:ascii="Arial" w:eastAsia="Arial" w:hAnsi="Arial" w:cs="Arial"/>
          <w:b/>
          <w:color w:val="1BB397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z w:val="28"/>
          <w:szCs w:val="28"/>
        </w:rPr>
        <w:t>k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LOOKUP</w:t>
      </w:r>
      <w:r>
        <w:rPr>
          <w:rFonts w:ascii="Cambria" w:eastAsia="Cambria" w:hAnsi="Cambria" w:cs="Cambria"/>
          <w:color w:val="172B37"/>
          <w:spacing w:val="4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PL</w:t>
      </w:r>
      <w:r>
        <w:rPr>
          <w:rFonts w:ascii="Cambria" w:eastAsia="Cambria" w:hAnsi="Cambria" w:cs="Cambria"/>
          <w:color w:val="172B37"/>
          <w:spacing w:val="-15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YBOOK 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before="4"/>
        <w:ind w:left="697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sz w:val="22"/>
          <w:szCs w:val="22"/>
        </w:rPr>
        <w:t>-</w:t>
      </w:r>
      <w:r>
        <w:rPr>
          <w:rFonts w:ascii="Gill Sans MT" w:eastAsia="Gill Sans MT" w:hAnsi="Gill Sans MT" w:cs="Gill Sans MT"/>
          <w:color w:val="172B37"/>
          <w:spacing w:val="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09"/>
          <w:sz w:val="22"/>
          <w:szCs w:val="22"/>
        </w:rPr>
        <w:t>debug:</w:t>
      </w:r>
      <w:r>
        <w:rPr>
          <w:rFonts w:ascii="Gill Sans MT" w:eastAsia="Gill Sans MT" w:hAnsi="Gill Sans MT" w:cs="Gill Sans MT"/>
          <w:color w:val="172B37"/>
          <w:spacing w:val="30"/>
          <w:w w:val="109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09"/>
          <w:sz w:val="22"/>
          <w:szCs w:val="22"/>
        </w:rPr>
        <w:t>msg=”{{</w:t>
      </w:r>
      <w:r>
        <w:rPr>
          <w:rFonts w:ascii="Gill Sans MT" w:eastAsia="Gill Sans MT" w:hAnsi="Gill Sans MT" w:cs="Gill Sans MT"/>
          <w:color w:val="172B37"/>
          <w:spacing w:val="40"/>
          <w:w w:val="109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09"/>
          <w:sz w:val="22"/>
          <w:szCs w:val="22"/>
        </w:rPr>
        <w:t>lookup(‘env’,’HOME’)</w:t>
      </w:r>
      <w:r>
        <w:rPr>
          <w:rFonts w:ascii="Gill Sans MT" w:eastAsia="Gill Sans MT" w:hAnsi="Gill Sans MT" w:cs="Gill Sans MT"/>
          <w:color w:val="172B37"/>
          <w:spacing w:val="-30"/>
          <w:w w:val="109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09"/>
          <w:sz w:val="22"/>
          <w:szCs w:val="22"/>
        </w:rPr>
        <w:t>}}</w:t>
      </w:r>
      <w:r>
        <w:rPr>
          <w:rFonts w:ascii="Gill Sans MT" w:eastAsia="Gill Sans MT" w:hAnsi="Gill Sans MT" w:cs="Gill Sans MT"/>
          <w:color w:val="172B37"/>
          <w:spacing w:val="16"/>
          <w:w w:val="109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is</w:t>
      </w:r>
      <w:r>
        <w:rPr>
          <w:rFonts w:ascii="Gill Sans MT" w:eastAsia="Gill Sans MT" w:hAnsi="Gill Sans MT" w:cs="Gill Sans MT"/>
          <w:color w:val="172B37"/>
          <w:spacing w:val="2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the</w:t>
      </w:r>
      <w:r>
        <w:rPr>
          <w:rFonts w:ascii="Gill Sans MT" w:eastAsia="Gill Sans MT" w:hAnsi="Gill Sans MT" w:cs="Gill Sans MT"/>
          <w:color w:val="172B37"/>
          <w:spacing w:val="3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 xml:space="preserve">value </w:t>
      </w:r>
      <w:r>
        <w:rPr>
          <w:rFonts w:ascii="Gill Sans MT" w:eastAsia="Gill Sans MT" w:hAnsi="Gill Sans MT" w:cs="Gill Sans MT"/>
          <w:color w:val="172B37"/>
          <w:spacing w:val="2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6"/>
          <w:sz w:val="22"/>
          <w:szCs w:val="22"/>
        </w:rPr>
        <w:t>listed”</w:t>
      </w:r>
    </w:p>
    <w:p w:rsidR="00BE3A84" w:rsidRDefault="00BE3A84">
      <w:pPr>
        <w:spacing w:before="2" w:line="160" w:lineRule="exact"/>
        <w:rPr>
          <w:sz w:val="16"/>
          <w:szCs w:val="16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oop </w:t>
      </w:r>
      <w:r>
        <w:rPr>
          <w:rFonts w:ascii="Arial" w:eastAsia="Arial" w:hAnsi="Arial" w:cs="Arial"/>
          <w:b/>
          <w:color w:val="1BB397"/>
          <w:spacing w:val="-5"/>
          <w:sz w:val="28"/>
          <w:szCs w:val="28"/>
        </w:rPr>
        <w:t>P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color w:val="1BB397"/>
          <w:spacing w:val="-5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y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b</w:t>
      </w:r>
      <w:r>
        <w:rPr>
          <w:rFonts w:ascii="Arial" w:eastAsia="Arial" w:hAnsi="Arial" w:cs="Arial"/>
          <w:b/>
          <w:color w:val="1BB397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k </w:t>
      </w:r>
      <w:r>
        <w:rPr>
          <w:rFonts w:ascii="Arial" w:eastAsia="Arial" w:hAnsi="Arial" w:cs="Arial"/>
          <w:b/>
          <w:color w:val="1BB397"/>
          <w:spacing w:val="3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pacing w:val="-4"/>
          <w:sz w:val="28"/>
          <w:szCs w:val="28"/>
        </w:rPr>
        <w:t>x</w:t>
      </w:r>
      <w:r>
        <w:rPr>
          <w:rFonts w:ascii="Arial" w:eastAsia="Arial" w:hAnsi="Arial" w:cs="Arial"/>
          <w:b/>
          <w:color w:val="1BB397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z w:val="28"/>
          <w:szCs w:val="28"/>
        </w:rPr>
        <w:t>pl</w:t>
      </w:r>
      <w:r>
        <w:rPr>
          <w:rFonts w:ascii="Arial" w:eastAsia="Arial" w:hAnsi="Arial" w:cs="Arial"/>
          <w:b/>
          <w:color w:val="1BB397"/>
          <w:spacing w:val="3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z w:val="28"/>
          <w:szCs w:val="28"/>
        </w:rPr>
        <w:t>s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LOOP</w:t>
      </w:r>
      <w:r>
        <w:rPr>
          <w:rFonts w:ascii="Cambria" w:eastAsia="Cambria" w:hAnsi="Cambria" w:cs="Cambria"/>
          <w:color w:val="172B37"/>
          <w:spacing w:val="2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Playbook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Add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list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of</w:t>
      </w:r>
      <w:r>
        <w:rPr>
          <w:rFonts w:ascii="Cambria" w:eastAsia="Cambria" w:hAnsi="Cambria" w:cs="Cambria"/>
          <w:color w:val="172B37"/>
          <w:spacing w:val="2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>users</w:t>
      </w:r>
    </w:p>
    <w:p w:rsidR="00BE3A84" w:rsidRDefault="00022F93">
      <w:pPr>
        <w:spacing w:before="66"/>
        <w:ind w:left="810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sz w:val="22"/>
          <w:szCs w:val="22"/>
        </w:rPr>
        <w:t xml:space="preserve">user: </w:t>
      </w:r>
      <w:r>
        <w:rPr>
          <w:rFonts w:ascii="Gill Sans MT" w:eastAsia="Gill Sans MT" w:hAnsi="Gill Sans MT" w:cs="Gill Sans MT"/>
          <w:color w:val="172B37"/>
          <w:spacing w:val="4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3"/>
          <w:sz w:val="22"/>
          <w:szCs w:val="22"/>
        </w:rPr>
        <w:t>name={{</w:t>
      </w:r>
      <w:r>
        <w:rPr>
          <w:rFonts w:ascii="Gill Sans MT" w:eastAsia="Gill Sans MT" w:hAnsi="Gill Sans MT" w:cs="Gill Sans MT"/>
          <w:color w:val="172B37"/>
          <w:spacing w:val="-13"/>
          <w:w w:val="113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item</w:t>
      </w:r>
      <w:r>
        <w:rPr>
          <w:rFonts w:ascii="Gill Sans MT" w:eastAsia="Gill Sans MT" w:hAnsi="Gill Sans MT" w:cs="Gill Sans MT"/>
          <w:color w:val="172B37"/>
          <w:spacing w:val="4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9"/>
          <w:sz w:val="22"/>
          <w:szCs w:val="22"/>
        </w:rPr>
        <w:t>}}</w:t>
      </w:r>
      <w:r>
        <w:rPr>
          <w:rFonts w:ascii="Gill Sans MT" w:eastAsia="Gill Sans MT" w:hAnsi="Gill Sans MT" w:cs="Gill Sans MT"/>
          <w:color w:val="172B37"/>
          <w:spacing w:val="-5"/>
          <w:w w:val="119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9"/>
          <w:sz w:val="22"/>
          <w:szCs w:val="22"/>
        </w:rPr>
        <w:t>state=present</w:t>
      </w:r>
    </w:p>
    <w:p w:rsidR="00BE3A84" w:rsidRDefault="00022F93">
      <w:pPr>
        <w:spacing w:before="60"/>
        <w:ind w:left="773" w:right="8731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with_items:</w:t>
      </w:r>
    </w:p>
    <w:p w:rsidR="00BE3A84" w:rsidRDefault="00022F93">
      <w:pPr>
        <w:spacing w:before="62"/>
        <w:ind w:left="92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>user1</w:t>
      </w:r>
    </w:p>
    <w:p w:rsidR="00BE3A84" w:rsidRDefault="00022F93">
      <w:pPr>
        <w:spacing w:before="62"/>
        <w:ind w:left="92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>user2</w:t>
      </w:r>
    </w:p>
    <w:p w:rsidR="00BE3A84" w:rsidRDefault="00022F93">
      <w:pPr>
        <w:spacing w:before="66"/>
        <w:ind w:left="923"/>
        <w:rPr>
          <w:rFonts w:ascii="Gill Sans MT" w:eastAsia="Gill Sans MT" w:hAnsi="Gill Sans MT" w:cs="Gill Sans MT"/>
          <w:sz w:val="22"/>
          <w:szCs w:val="22"/>
        </w:rPr>
        <w:sectPr w:rsidR="00BE3A84">
          <w:pgSz w:w="12240" w:h="15840"/>
          <w:pgMar w:top="960" w:right="740" w:bottom="280" w:left="720" w:header="680" w:footer="751" w:gutter="0"/>
          <w:cols w:space="720"/>
        </w:sectPr>
      </w:pPr>
      <w:r>
        <w:rPr>
          <w:rFonts w:ascii="Gill Sans MT" w:eastAsia="Gill Sans MT" w:hAnsi="Gill Sans MT" w:cs="Gill Sans MT"/>
          <w:color w:val="172B37"/>
          <w:sz w:val="22"/>
          <w:szCs w:val="22"/>
        </w:rPr>
        <w:t>-</w:t>
      </w:r>
      <w:r>
        <w:rPr>
          <w:rFonts w:ascii="Gill Sans MT" w:eastAsia="Gill Sans MT" w:hAnsi="Gill Sans MT" w:cs="Gill Sans MT"/>
          <w:color w:val="172B37"/>
          <w:spacing w:val="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1"/>
          <w:sz w:val="22"/>
          <w:szCs w:val="22"/>
        </w:rPr>
        <w:t>user3</w:t>
      </w:r>
    </w:p>
    <w:p w:rsidR="00BE3A84" w:rsidRDefault="00BE3A84">
      <w:pPr>
        <w:spacing w:before="8" w:line="160" w:lineRule="exact"/>
        <w:rPr>
          <w:sz w:val="16"/>
          <w:szCs w:val="16"/>
        </w:rPr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LOOP</w:t>
      </w:r>
      <w:r>
        <w:rPr>
          <w:rFonts w:ascii="Cambria" w:eastAsia="Cambria" w:hAnsi="Cambria" w:cs="Cambria"/>
          <w:color w:val="172B37"/>
          <w:spacing w:val="2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Playbook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sudo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661" w:right="7465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Add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list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of</w:t>
      </w:r>
      <w:r>
        <w:rPr>
          <w:rFonts w:ascii="Cambria" w:eastAsia="Cambria" w:hAnsi="Cambria" w:cs="Cambria"/>
          <w:color w:val="172B37"/>
          <w:spacing w:val="2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>users</w:t>
      </w:r>
    </w:p>
    <w:p w:rsidR="00BE3A84" w:rsidRDefault="00022F93">
      <w:pPr>
        <w:spacing w:before="62"/>
        <w:ind w:left="81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name=user1 </w:t>
      </w:r>
      <w:r>
        <w:rPr>
          <w:rFonts w:ascii="Cambria" w:eastAsia="Cambria" w:hAnsi="Cambria" w:cs="Cambria"/>
          <w:color w:val="172B37"/>
          <w:spacing w:val="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state=present</w:t>
      </w:r>
    </w:p>
    <w:p w:rsidR="00BE3A84" w:rsidRDefault="00BE3A84">
      <w:pPr>
        <w:spacing w:before="4" w:line="160" w:lineRule="exact"/>
        <w:rPr>
          <w:sz w:val="16"/>
          <w:szCs w:val="16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3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i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l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MAIL</w:t>
      </w:r>
      <w:r>
        <w:rPr>
          <w:rFonts w:ascii="Cambria" w:eastAsia="Cambria" w:hAnsi="Cambria" w:cs="Cambria"/>
          <w:color w:val="172B37"/>
          <w:spacing w:val="2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522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aptserver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 xml:space="preserve">test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line="297" w:lineRule="auto"/>
        <w:ind w:left="810" w:right="3911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Send</w:t>
      </w:r>
      <w:r>
        <w:rPr>
          <w:rFonts w:ascii="Cambria" w:eastAsia="Cambria" w:hAnsi="Cambria" w:cs="Cambria"/>
          <w:color w:val="172B37"/>
          <w:spacing w:val="3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an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email</w:t>
      </w:r>
      <w:r>
        <w:rPr>
          <w:rFonts w:ascii="Cambria" w:eastAsia="Cambria" w:hAnsi="Cambria" w:cs="Cambria"/>
          <w:color w:val="172B37"/>
          <w:spacing w:val="2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to</w:t>
      </w:r>
      <w:r>
        <w:rPr>
          <w:rFonts w:ascii="Cambria" w:eastAsia="Cambria" w:hAnsi="Cambria" w:cs="Cambria"/>
          <w:color w:val="172B37"/>
          <w:spacing w:val="1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test</w:t>
      </w:r>
      <w:r>
        <w:rPr>
          <w:rFonts w:ascii="Cambria" w:eastAsia="Cambria" w:hAnsi="Cambria" w:cs="Cambria"/>
          <w:color w:val="172B37"/>
          <w:spacing w:val="3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user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indicating 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build</w:t>
      </w:r>
      <w:r>
        <w:rPr>
          <w:rFonts w:ascii="Cambria" w:eastAsia="Cambria" w:hAnsi="Cambria" w:cs="Cambria"/>
          <w:color w:val="172B37"/>
          <w:spacing w:val="1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completion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mail:</w:t>
      </w:r>
    </w:p>
    <w:p w:rsidR="00BE3A84" w:rsidRDefault="00022F93">
      <w:pPr>
        <w:spacing w:line="299" w:lineRule="auto"/>
        <w:ind w:left="923" w:right="8249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w w:val="106"/>
          <w:sz w:val="22"/>
          <w:szCs w:val="22"/>
        </w:rPr>
        <w:t xml:space="preserve">host=’localhost’ </w:t>
      </w:r>
      <w:r>
        <w:rPr>
          <w:rFonts w:ascii="Gill Sans MT" w:eastAsia="Gill Sans MT" w:hAnsi="Gill Sans MT" w:cs="Gill Sans MT"/>
          <w:color w:val="172B37"/>
          <w:w w:val="110"/>
          <w:sz w:val="22"/>
          <w:szCs w:val="22"/>
        </w:rPr>
        <w:t xml:space="preserve">port=25 </w:t>
      </w:r>
      <w:r>
        <w:rPr>
          <w:rFonts w:ascii="Cambria" w:eastAsia="Cambria" w:hAnsi="Cambria" w:cs="Cambria"/>
          <w:color w:val="172B37"/>
          <w:w w:val="113"/>
          <w:sz w:val="22"/>
          <w:szCs w:val="22"/>
        </w:rPr>
        <w:t>to=”test”</w:t>
      </w:r>
    </w:p>
    <w:p w:rsidR="00BE3A84" w:rsidRDefault="00022F93">
      <w:pPr>
        <w:spacing w:before="3"/>
        <w:ind w:left="923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w w:val="106"/>
          <w:sz w:val="22"/>
          <w:szCs w:val="22"/>
        </w:rPr>
        <w:t>subject=”Our</w:t>
      </w:r>
      <w:r>
        <w:rPr>
          <w:rFonts w:ascii="Gill Sans MT" w:eastAsia="Gill Sans MT" w:hAnsi="Gill Sans MT" w:cs="Gill Sans MT"/>
          <w:color w:val="172B37"/>
          <w:spacing w:val="-9"/>
          <w:w w:val="106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Host</w:t>
      </w:r>
      <w:r>
        <w:rPr>
          <w:rFonts w:ascii="Gill Sans MT" w:eastAsia="Gill Sans MT" w:hAnsi="Gill Sans MT" w:cs="Gill Sans MT"/>
          <w:color w:val="172B37"/>
          <w:spacing w:val="1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is</w:t>
      </w:r>
      <w:r>
        <w:rPr>
          <w:rFonts w:ascii="Gill Sans MT" w:eastAsia="Gill Sans MT" w:hAnsi="Gill Sans MT" w:cs="Gill Sans MT"/>
          <w:color w:val="172B37"/>
          <w:spacing w:val="2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3"/>
          <w:sz w:val="22"/>
          <w:szCs w:val="22"/>
        </w:rPr>
        <w:t>Finished</w:t>
      </w:r>
      <w:r>
        <w:rPr>
          <w:rFonts w:ascii="Gill Sans MT" w:eastAsia="Gill Sans MT" w:hAnsi="Gill Sans MT" w:cs="Gill Sans MT"/>
          <w:color w:val="172B37"/>
          <w:spacing w:val="9"/>
          <w:w w:val="113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3"/>
          <w:sz w:val="22"/>
          <w:szCs w:val="22"/>
        </w:rPr>
        <w:t>Deploying”</w:t>
      </w:r>
    </w:p>
    <w:p w:rsidR="00BE3A84" w:rsidRDefault="00022F93">
      <w:pPr>
        <w:spacing w:before="65"/>
        <w:ind w:left="923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w w:val="110"/>
          <w:sz w:val="22"/>
          <w:szCs w:val="22"/>
        </w:rPr>
        <w:t>body=’</w:t>
      </w:r>
      <w:r>
        <w:rPr>
          <w:rFonts w:ascii="Gill Sans MT" w:eastAsia="Gill Sans MT" w:hAnsi="Gill Sans MT" w:cs="Gill Sans MT"/>
          <w:color w:val="172B37"/>
          <w:spacing w:val="-7"/>
          <w:w w:val="110"/>
          <w:sz w:val="22"/>
          <w:szCs w:val="22"/>
        </w:rPr>
        <w:t>S</w:t>
      </w:r>
      <w:r>
        <w:rPr>
          <w:rFonts w:ascii="Gill Sans MT" w:eastAsia="Gill Sans MT" w:hAnsi="Gill Sans MT" w:cs="Gill Sans MT"/>
          <w:color w:val="172B37"/>
          <w:w w:val="110"/>
          <w:sz w:val="22"/>
          <w:szCs w:val="22"/>
        </w:rPr>
        <w:t>ystem</w:t>
      </w:r>
      <w:r>
        <w:rPr>
          <w:rFonts w:ascii="Gill Sans MT" w:eastAsia="Gill Sans MT" w:hAnsi="Gill Sans MT" w:cs="Gill Sans MT"/>
          <w:color w:val="172B37"/>
          <w:spacing w:val="-7"/>
          <w:w w:val="11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 xml:space="preserve">called </w:t>
      </w:r>
      <w:r>
        <w:rPr>
          <w:rFonts w:ascii="Gill Sans MT" w:eastAsia="Gill Sans MT" w:hAnsi="Gill Sans MT" w:cs="Gill Sans MT"/>
          <w:color w:val="172B37"/>
          <w:spacing w:val="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3"/>
          <w:sz w:val="22"/>
          <w:szCs w:val="22"/>
        </w:rPr>
        <w:t>{{</w:t>
      </w:r>
      <w:r>
        <w:rPr>
          <w:rFonts w:ascii="Gill Sans MT" w:eastAsia="Gill Sans MT" w:hAnsi="Gill Sans MT" w:cs="Gill Sans MT"/>
          <w:color w:val="172B37"/>
          <w:spacing w:val="8"/>
          <w:w w:val="113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3"/>
          <w:sz w:val="22"/>
          <w:szCs w:val="22"/>
        </w:rPr>
        <w:t>ansible_hostname</w:t>
      </w:r>
      <w:r>
        <w:rPr>
          <w:rFonts w:ascii="Gill Sans MT" w:eastAsia="Gill Sans MT" w:hAnsi="Gill Sans MT" w:cs="Gill Sans MT"/>
          <w:color w:val="172B37"/>
          <w:spacing w:val="-29"/>
          <w:w w:val="113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3"/>
          <w:sz w:val="22"/>
          <w:szCs w:val="22"/>
        </w:rPr>
        <w:t>}}</w:t>
      </w:r>
      <w:r>
        <w:rPr>
          <w:rFonts w:ascii="Gill Sans MT" w:eastAsia="Gill Sans MT" w:hAnsi="Gill Sans MT" w:cs="Gill Sans MT"/>
          <w:color w:val="172B37"/>
          <w:spacing w:val="8"/>
          <w:w w:val="113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has</w:t>
      </w:r>
      <w:r>
        <w:rPr>
          <w:rFonts w:ascii="Gill Sans MT" w:eastAsia="Gill Sans MT" w:hAnsi="Gill Sans MT" w:cs="Gill Sans MT"/>
          <w:color w:val="172B37"/>
          <w:spacing w:val="44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been</w:t>
      </w:r>
      <w:r>
        <w:rPr>
          <w:rFonts w:ascii="Gill Sans MT" w:eastAsia="Gill Sans MT" w:hAnsi="Gill Sans MT" w:cs="Gill Sans MT"/>
          <w:color w:val="172B37"/>
          <w:spacing w:val="29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5"/>
          <w:sz w:val="22"/>
          <w:szCs w:val="22"/>
        </w:rPr>
        <w:t>successfully</w:t>
      </w:r>
      <w:r>
        <w:rPr>
          <w:rFonts w:ascii="Gill Sans MT" w:eastAsia="Gill Sans MT" w:hAnsi="Gill Sans MT" w:cs="Gill Sans MT"/>
          <w:color w:val="172B37"/>
          <w:spacing w:val="-14"/>
          <w:w w:val="11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set</w:t>
      </w:r>
      <w:r>
        <w:rPr>
          <w:rFonts w:ascii="Gill Sans MT" w:eastAsia="Gill Sans MT" w:hAnsi="Gill Sans MT" w:cs="Gill Sans MT"/>
          <w:color w:val="172B37"/>
          <w:spacing w:val="2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2"/>
          <w:sz w:val="22"/>
          <w:szCs w:val="22"/>
        </w:rPr>
        <w:t>up’</w:t>
      </w:r>
    </w:p>
    <w:p w:rsidR="00BE3A84" w:rsidRDefault="00BE3A84">
      <w:pPr>
        <w:spacing w:before="2" w:line="160" w:lineRule="exact"/>
        <w:rPr>
          <w:sz w:val="16"/>
          <w:szCs w:val="16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z w:val="28"/>
          <w:szCs w:val="28"/>
        </w:rPr>
        <w:t>p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color w:val="1BB397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b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e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MODPROBE</w:t>
      </w:r>
      <w:r>
        <w:rPr>
          <w:rFonts w:ascii="Cambria" w:eastAsia="Cambria" w:hAnsi="Cambria" w:cs="Cambria"/>
          <w:color w:val="172B37"/>
          <w:spacing w:val="4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485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 xml:space="preserve">appserver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Add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dummy</w:t>
      </w:r>
      <w:r>
        <w:rPr>
          <w:rFonts w:ascii="Cambria" w:eastAsia="Cambria" w:hAnsi="Cambria" w:cs="Cambria"/>
          <w:color w:val="172B37"/>
          <w:spacing w:val="1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1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to</w:t>
      </w:r>
      <w:r>
        <w:rPr>
          <w:rFonts w:ascii="Cambria" w:eastAsia="Cambria" w:hAnsi="Cambria" w:cs="Cambria"/>
          <w:color w:val="172B37"/>
          <w:spacing w:val="1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remote</w:t>
      </w:r>
      <w:r>
        <w:rPr>
          <w:rFonts w:ascii="Cambria" w:eastAsia="Cambria" w:hAnsi="Cambria" w:cs="Cambria"/>
          <w:color w:val="172B37"/>
          <w:spacing w:val="2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>kerneL</w:t>
      </w:r>
    </w:p>
    <w:p w:rsidR="00BE3A84" w:rsidRDefault="00022F93">
      <w:pPr>
        <w:spacing w:before="62"/>
        <w:ind w:left="810"/>
        <w:rPr>
          <w:rFonts w:ascii="Cambria" w:eastAsia="Cambria" w:hAnsi="Cambria" w:cs="Cambria"/>
          <w:sz w:val="22"/>
          <w:szCs w:val="22"/>
        </w:rPr>
        <w:sectPr w:rsidR="00BE3A84">
          <w:pgSz w:w="12240" w:h="15840"/>
          <w:pgMar w:top="960" w:right="740" w:bottom="280" w:left="720" w:header="680" w:footer="751" w:gutter="0"/>
          <w:cols w:space="720"/>
        </w:sectPr>
      </w:pPr>
      <w:r>
        <w:rPr>
          <w:rFonts w:ascii="Cambria" w:eastAsia="Cambria" w:hAnsi="Cambria" w:cs="Cambria"/>
          <w:color w:val="172B37"/>
          <w:sz w:val="22"/>
          <w:szCs w:val="22"/>
        </w:rPr>
        <w:t>modprobe:</w:t>
      </w:r>
      <w:r>
        <w:rPr>
          <w:rFonts w:ascii="Cambria" w:eastAsia="Cambria" w:hAnsi="Cambria" w:cs="Cambria"/>
          <w:color w:val="172B37"/>
          <w:spacing w:val="3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name=dummy 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state=absent</w:t>
      </w:r>
    </w:p>
    <w:p w:rsidR="00BE3A84" w:rsidRDefault="00BE3A84">
      <w:pPr>
        <w:spacing w:before="9" w:line="140" w:lineRule="exact"/>
        <w:rPr>
          <w:sz w:val="15"/>
          <w:szCs w:val="15"/>
        </w:rPr>
      </w:pPr>
    </w:p>
    <w:p w:rsidR="00BE3A84" w:rsidRDefault="00022F93">
      <w:pPr>
        <w:spacing w:before="13"/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un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t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MOUNT</w:t>
      </w:r>
      <w:r>
        <w:rPr>
          <w:rFonts w:ascii="Cambria" w:eastAsia="Cambria" w:hAnsi="Cambria" w:cs="Cambria"/>
          <w:color w:val="172B37"/>
          <w:spacing w:val="3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485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 xml:space="preserve">appserver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mount</w:t>
      </w:r>
      <w:r>
        <w:rPr>
          <w:rFonts w:ascii="Cambria" w:eastAsia="Cambria" w:hAnsi="Cambria" w:cs="Cambria"/>
          <w:color w:val="172B37"/>
          <w:spacing w:val="2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remote</w:t>
      </w:r>
      <w:r>
        <w:rPr>
          <w:rFonts w:ascii="Cambria" w:eastAsia="Cambria" w:hAnsi="Cambria" w:cs="Cambria"/>
          <w:color w:val="172B37"/>
          <w:spacing w:val="2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data</w:t>
      </w:r>
      <w:r>
        <w:rPr>
          <w:rFonts w:ascii="Cambria" w:eastAsia="Cambria" w:hAnsi="Cambria" w:cs="Cambria"/>
          <w:color w:val="172B37"/>
          <w:spacing w:val="2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partition</w:t>
      </w:r>
    </w:p>
    <w:p w:rsidR="00BE3A84" w:rsidRDefault="00022F93">
      <w:pPr>
        <w:spacing w:before="66"/>
        <w:ind w:left="810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w w:val="114"/>
          <w:sz w:val="22"/>
          <w:szCs w:val="22"/>
        </w:rPr>
        <w:t>mount:</w:t>
      </w:r>
      <w:r>
        <w:rPr>
          <w:rFonts w:ascii="Gill Sans MT" w:eastAsia="Gill Sans MT" w:hAnsi="Gill Sans MT" w:cs="Gill Sans MT"/>
          <w:color w:val="172B37"/>
          <w:spacing w:val="-14"/>
          <w:w w:val="114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4"/>
          <w:sz w:val="22"/>
          <w:szCs w:val="22"/>
        </w:rPr>
        <w:t>name=/mnt/data</w:t>
      </w:r>
      <w:r>
        <w:rPr>
          <w:rFonts w:ascii="Gill Sans MT" w:eastAsia="Gill Sans MT" w:hAnsi="Gill Sans MT" w:cs="Gill Sans MT"/>
          <w:color w:val="172B37"/>
          <w:spacing w:val="1"/>
          <w:w w:val="114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4"/>
          <w:sz w:val="22"/>
          <w:szCs w:val="22"/>
        </w:rPr>
        <w:t>src=/dev/xvdf1 fstype=ext3</w:t>
      </w:r>
      <w:r>
        <w:rPr>
          <w:rFonts w:ascii="Gill Sans MT" w:eastAsia="Gill Sans MT" w:hAnsi="Gill Sans MT" w:cs="Gill Sans MT"/>
          <w:color w:val="172B37"/>
          <w:spacing w:val="-24"/>
          <w:w w:val="114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opts=rw</w:t>
      </w:r>
      <w:r>
        <w:rPr>
          <w:rFonts w:ascii="Gill Sans MT" w:eastAsia="Gill Sans MT" w:hAnsi="Gill Sans MT" w:cs="Gill Sans MT"/>
          <w:color w:val="172B37"/>
          <w:spacing w:val="56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1"/>
          <w:sz w:val="22"/>
          <w:szCs w:val="22"/>
        </w:rPr>
        <w:t>state=present</w:t>
      </w:r>
    </w:p>
    <w:p w:rsidR="00BE3A84" w:rsidRDefault="00BE3A84">
      <w:pPr>
        <w:spacing w:before="2" w:line="160" w:lineRule="exact"/>
        <w:rPr>
          <w:sz w:val="16"/>
          <w:szCs w:val="16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My 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Fi</w:t>
      </w:r>
      <w:r>
        <w:rPr>
          <w:rFonts w:ascii="Arial" w:eastAsia="Arial" w:hAnsi="Arial" w:cs="Arial"/>
          <w:b/>
          <w:color w:val="1BB397"/>
          <w:sz w:val="28"/>
          <w:szCs w:val="28"/>
        </w:rPr>
        <w:t>r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s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t </w:t>
      </w:r>
      <w:r>
        <w:rPr>
          <w:rFonts w:ascii="Arial" w:eastAsia="Arial" w:hAnsi="Arial" w:cs="Arial"/>
          <w:b/>
          <w:color w:val="1BB397"/>
          <w:spacing w:val="-23"/>
          <w:sz w:val="28"/>
          <w:szCs w:val="28"/>
        </w:rPr>
        <w:t>Y</w:t>
      </w:r>
      <w:r>
        <w:rPr>
          <w:rFonts w:ascii="Arial" w:eastAsia="Arial" w:hAnsi="Arial" w:cs="Arial"/>
          <w:b/>
          <w:color w:val="1BB397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L </w:t>
      </w:r>
      <w:r>
        <w:rPr>
          <w:rFonts w:ascii="Arial" w:eastAsia="Arial" w:hAnsi="Arial" w:cs="Arial"/>
          <w:b/>
          <w:color w:val="1BB397"/>
          <w:spacing w:val="-5"/>
          <w:sz w:val="28"/>
          <w:szCs w:val="28"/>
        </w:rPr>
        <w:t>P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color w:val="1BB397"/>
          <w:spacing w:val="-5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y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b</w:t>
      </w:r>
      <w:r>
        <w:rPr>
          <w:rFonts w:ascii="Arial" w:eastAsia="Arial" w:hAnsi="Arial" w:cs="Arial"/>
          <w:b/>
          <w:color w:val="1BB397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z w:val="28"/>
          <w:szCs w:val="28"/>
        </w:rPr>
        <w:t>k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36" w:right="6246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My</w:t>
      </w:r>
      <w:r>
        <w:rPr>
          <w:rFonts w:ascii="Cambria" w:eastAsia="Cambria" w:hAnsi="Cambria" w:cs="Cambria"/>
          <w:color w:val="172B37"/>
          <w:spacing w:val="1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First</w:t>
      </w:r>
      <w:r>
        <w:rPr>
          <w:rFonts w:ascii="Cambria" w:eastAsia="Cambria" w:hAnsi="Cambria" w:cs="Cambria"/>
          <w:color w:val="172B37"/>
          <w:spacing w:val="3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15"/>
          <w:sz w:val="22"/>
          <w:szCs w:val="22"/>
        </w:rPr>
        <w:t>Y</w:t>
      </w:r>
      <w:r>
        <w:rPr>
          <w:rFonts w:ascii="Cambria" w:eastAsia="Cambria" w:hAnsi="Cambria" w:cs="Cambria"/>
          <w:color w:val="172B37"/>
          <w:sz w:val="22"/>
          <w:szCs w:val="22"/>
        </w:rPr>
        <w:t>AML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Playbook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for</w:t>
      </w:r>
      <w:r>
        <w:rPr>
          <w:rFonts w:ascii="Cambria" w:eastAsia="Cambria" w:hAnsi="Cambria" w:cs="Cambria"/>
          <w:color w:val="172B37"/>
          <w:spacing w:val="2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Ansible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vars:</w:t>
      </w:r>
    </w:p>
    <w:p w:rsidR="00BE3A84" w:rsidRDefault="00022F93">
      <w:pPr>
        <w:spacing w:before="4" w:line="301" w:lineRule="auto"/>
        <w:ind w:left="585" w:right="7707" w:firstLine="113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w w:val="111"/>
          <w:sz w:val="22"/>
          <w:szCs w:val="22"/>
        </w:rPr>
        <w:t>playbook_version:</w:t>
      </w:r>
      <w:r>
        <w:rPr>
          <w:rFonts w:ascii="Gill Sans MT" w:eastAsia="Gill Sans MT" w:hAnsi="Gill Sans MT" w:cs="Gill Sans MT"/>
          <w:color w:val="172B37"/>
          <w:spacing w:val="-12"/>
          <w:w w:val="11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3"/>
          <w:sz w:val="22"/>
          <w:szCs w:val="22"/>
        </w:rPr>
        <w:t xml:space="preserve">0.1b </w:t>
      </w:r>
      <w:r>
        <w:rPr>
          <w:rFonts w:ascii="Gill Sans MT" w:eastAsia="Gill Sans MT" w:hAnsi="Gill Sans MT" w:cs="Gill Sans MT"/>
          <w:color w:val="172B37"/>
          <w:w w:val="118"/>
          <w:sz w:val="22"/>
          <w:szCs w:val="22"/>
        </w:rPr>
        <w:t>vars_files:</w:t>
      </w:r>
    </w:p>
    <w:p w:rsidR="00BE3A84" w:rsidRDefault="00022F93">
      <w:pPr>
        <w:spacing w:line="240" w:lineRule="exact"/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conf/copyright.yml</w:t>
      </w:r>
    </w:p>
    <w:p w:rsidR="00BE3A84" w:rsidRDefault="00022F93">
      <w:pPr>
        <w:spacing w:before="62" w:line="297" w:lineRule="auto"/>
        <w:ind w:left="585" w:right="7738" w:firstLine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conf/webdefaults.yml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Install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Apache</w:t>
      </w:r>
      <w:r>
        <w:rPr>
          <w:rFonts w:ascii="Cambria" w:eastAsia="Cambria" w:hAnsi="Cambria" w:cs="Cambria"/>
          <w:color w:val="172B37"/>
          <w:spacing w:val="3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8"/>
          <w:sz w:val="22"/>
          <w:szCs w:val="22"/>
        </w:rPr>
        <w:t>W</w:t>
      </w:r>
      <w:r>
        <w:rPr>
          <w:rFonts w:ascii="Cambria" w:eastAsia="Cambria" w:hAnsi="Cambria" w:cs="Cambria"/>
          <w:color w:val="172B37"/>
          <w:sz w:val="22"/>
          <w:szCs w:val="22"/>
        </w:rPr>
        <w:t>eb</w:t>
      </w:r>
      <w:r>
        <w:rPr>
          <w:rFonts w:ascii="Cambria" w:eastAsia="Cambria" w:hAnsi="Cambria" w:cs="Cambria"/>
          <w:color w:val="172B37"/>
          <w:spacing w:val="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Server</w:t>
      </w:r>
    </w:p>
    <w:p w:rsidR="00BE3A84" w:rsidRDefault="00022F93">
      <w:pPr>
        <w:spacing w:before="62"/>
        <w:ind w:left="81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 xml:space="preserve">action: 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yum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name=httpd 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state=installed</w:t>
      </w:r>
    </w:p>
    <w:p w:rsidR="00BE3A84" w:rsidRDefault="00022F93">
      <w:pPr>
        <w:spacing w:before="62" w:line="297" w:lineRule="auto"/>
        <w:ind w:left="810" w:right="6176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</w:t>
      </w:r>
      <w:r>
        <w:rPr>
          <w:rFonts w:ascii="Cambria" w:eastAsia="Cambria" w:hAnsi="Cambria" w:cs="Cambria"/>
          <w:color w:val="172B37"/>
          <w:spacing w:val="-10"/>
          <w:sz w:val="22"/>
          <w:szCs w:val="22"/>
        </w:rPr>
        <w:t>V</w:t>
      </w:r>
      <w:r>
        <w:rPr>
          <w:rFonts w:ascii="Cambria" w:eastAsia="Cambria" w:hAnsi="Cambria" w:cs="Cambria"/>
          <w:color w:val="172B37"/>
          <w:sz w:val="22"/>
          <w:szCs w:val="22"/>
        </w:rPr>
        <w:t>erify</w:t>
      </w:r>
      <w:r>
        <w:rPr>
          <w:rFonts w:ascii="Cambria" w:eastAsia="Cambria" w:hAnsi="Cambria" w:cs="Cambria"/>
          <w:color w:val="172B37"/>
          <w:spacing w:val="4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6"/>
          <w:sz w:val="22"/>
          <w:szCs w:val="22"/>
        </w:rPr>
        <w:t>L</w:t>
      </w:r>
      <w:r>
        <w:rPr>
          <w:rFonts w:ascii="Cambria" w:eastAsia="Cambria" w:hAnsi="Cambria" w:cs="Cambria"/>
          <w:color w:val="172B37"/>
          <w:sz w:val="22"/>
          <w:szCs w:val="22"/>
        </w:rPr>
        <w:t>ynx</w:t>
      </w:r>
      <w:r>
        <w:rPr>
          <w:rFonts w:ascii="Cambria" w:eastAsia="Cambria" w:hAnsi="Cambria" w:cs="Cambria"/>
          <w:color w:val="172B37"/>
          <w:spacing w:val="2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9"/>
          <w:sz w:val="22"/>
          <w:szCs w:val="22"/>
        </w:rPr>
        <w:t>W</w:t>
      </w:r>
      <w:r>
        <w:rPr>
          <w:rFonts w:ascii="Cambria" w:eastAsia="Cambria" w:hAnsi="Cambria" w:cs="Cambria"/>
          <w:color w:val="172B37"/>
          <w:sz w:val="22"/>
          <w:szCs w:val="22"/>
        </w:rPr>
        <w:t>eb</w:t>
      </w:r>
      <w:r>
        <w:rPr>
          <w:rFonts w:ascii="Cambria" w:eastAsia="Cambria" w:hAnsi="Cambria" w:cs="Cambria"/>
          <w:color w:val="172B37"/>
          <w:spacing w:val="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 xml:space="preserve">Browser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action: 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yum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name=lynx 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state=present</w:t>
      </w:r>
    </w:p>
    <w:p w:rsidR="00BE3A84" w:rsidRDefault="00BE3A84">
      <w:pPr>
        <w:spacing w:line="120" w:lineRule="exact"/>
        <w:rPr>
          <w:sz w:val="12"/>
          <w:szCs w:val="12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36" w:right="6246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My</w:t>
      </w:r>
      <w:r>
        <w:rPr>
          <w:rFonts w:ascii="Cambria" w:eastAsia="Cambria" w:hAnsi="Cambria" w:cs="Cambria"/>
          <w:color w:val="172B37"/>
          <w:spacing w:val="1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First</w:t>
      </w:r>
      <w:r>
        <w:rPr>
          <w:rFonts w:ascii="Cambria" w:eastAsia="Cambria" w:hAnsi="Cambria" w:cs="Cambria"/>
          <w:color w:val="172B37"/>
          <w:spacing w:val="3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15"/>
          <w:sz w:val="22"/>
          <w:szCs w:val="22"/>
        </w:rPr>
        <w:t>Y</w:t>
      </w:r>
      <w:r>
        <w:rPr>
          <w:rFonts w:ascii="Cambria" w:eastAsia="Cambria" w:hAnsi="Cambria" w:cs="Cambria"/>
          <w:color w:val="172B37"/>
          <w:sz w:val="22"/>
          <w:szCs w:val="22"/>
        </w:rPr>
        <w:t>AML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Playbook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for</w:t>
      </w:r>
      <w:r>
        <w:rPr>
          <w:rFonts w:ascii="Cambria" w:eastAsia="Cambria" w:hAnsi="Cambria" w:cs="Cambria"/>
          <w:color w:val="172B37"/>
          <w:spacing w:val="2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Ansible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Install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Apache</w:t>
      </w:r>
      <w:r>
        <w:rPr>
          <w:rFonts w:ascii="Cambria" w:eastAsia="Cambria" w:hAnsi="Cambria" w:cs="Cambria"/>
          <w:color w:val="172B37"/>
          <w:spacing w:val="3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8"/>
          <w:sz w:val="22"/>
          <w:szCs w:val="22"/>
        </w:rPr>
        <w:t>W</w:t>
      </w:r>
      <w:r>
        <w:rPr>
          <w:rFonts w:ascii="Cambria" w:eastAsia="Cambria" w:hAnsi="Cambria" w:cs="Cambria"/>
          <w:color w:val="172B37"/>
          <w:sz w:val="22"/>
          <w:szCs w:val="22"/>
        </w:rPr>
        <w:t>eb</w:t>
      </w:r>
      <w:r>
        <w:rPr>
          <w:rFonts w:ascii="Cambria" w:eastAsia="Cambria" w:hAnsi="Cambria" w:cs="Cambria"/>
          <w:color w:val="172B37"/>
          <w:spacing w:val="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Server</w:t>
      </w:r>
    </w:p>
    <w:p w:rsidR="00BE3A84" w:rsidRDefault="00022F93">
      <w:pPr>
        <w:spacing w:before="62" w:line="297" w:lineRule="auto"/>
        <w:ind w:left="810" w:right="5949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 xml:space="preserve">action: 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yum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name=httpd 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 xml:space="preserve">state=installed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notify:</w:t>
      </w:r>
      <w:r>
        <w:rPr>
          <w:rFonts w:ascii="Cambria" w:eastAsia="Cambria" w:hAnsi="Cambria" w:cs="Cambria"/>
          <w:color w:val="172B37"/>
          <w:spacing w:val="3"/>
          <w:w w:val="1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1"/>
          <w:sz w:val="22"/>
          <w:szCs w:val="22"/>
        </w:rPr>
        <w:t>R</w:t>
      </w:r>
      <w:r>
        <w:rPr>
          <w:rFonts w:ascii="Cambria" w:eastAsia="Cambria" w:hAnsi="Cambria" w:cs="Cambria"/>
          <w:color w:val="172B37"/>
          <w:sz w:val="22"/>
          <w:szCs w:val="22"/>
        </w:rPr>
        <w:t>estart</w:t>
      </w:r>
      <w:r>
        <w:rPr>
          <w:rFonts w:ascii="Cambria" w:eastAsia="Cambria" w:hAnsi="Cambria" w:cs="Cambria"/>
          <w:color w:val="172B37"/>
          <w:spacing w:val="4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HTTPD</w:t>
      </w:r>
    </w:p>
    <w:p w:rsidR="00BE3A84" w:rsidRDefault="00022F93">
      <w:pPr>
        <w:ind w:left="585"/>
        <w:rPr>
          <w:rFonts w:ascii="Cambria" w:eastAsia="Cambria" w:hAnsi="Cambria" w:cs="Cambria"/>
          <w:sz w:val="22"/>
          <w:szCs w:val="22"/>
        </w:rPr>
        <w:sectPr w:rsidR="00BE3A84">
          <w:pgSz w:w="12240" w:h="15840"/>
          <w:pgMar w:top="960" w:right="740" w:bottom="280" w:left="720" w:header="680" w:footer="751" w:gutter="0"/>
          <w:cols w:space="720"/>
        </w:sectPr>
      </w:pP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handlers:</w:t>
      </w:r>
    </w:p>
    <w:p w:rsidR="00BE3A84" w:rsidRDefault="00BE3A84">
      <w:pPr>
        <w:spacing w:before="8" w:line="160" w:lineRule="exact"/>
        <w:rPr>
          <w:sz w:val="16"/>
          <w:szCs w:val="16"/>
        </w:rPr>
      </w:pPr>
    </w:p>
    <w:p w:rsidR="00BE3A84" w:rsidRDefault="00022F93">
      <w:pPr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</w:t>
      </w:r>
      <w:r>
        <w:rPr>
          <w:rFonts w:ascii="Cambria" w:eastAsia="Cambria" w:hAnsi="Cambria" w:cs="Cambria"/>
          <w:color w:val="172B37"/>
          <w:spacing w:val="-1"/>
          <w:sz w:val="22"/>
          <w:szCs w:val="22"/>
        </w:rPr>
        <w:t>R</w:t>
      </w:r>
      <w:r>
        <w:rPr>
          <w:rFonts w:ascii="Cambria" w:eastAsia="Cambria" w:hAnsi="Cambria" w:cs="Cambria"/>
          <w:color w:val="172B37"/>
          <w:sz w:val="22"/>
          <w:szCs w:val="22"/>
        </w:rPr>
        <w:t>estart</w:t>
      </w:r>
      <w:r>
        <w:rPr>
          <w:rFonts w:ascii="Cambria" w:eastAsia="Cambria" w:hAnsi="Cambria" w:cs="Cambria"/>
          <w:color w:val="172B37"/>
          <w:spacing w:val="4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HTTPD</w:t>
      </w:r>
    </w:p>
    <w:p w:rsidR="00BE3A84" w:rsidRDefault="00022F93">
      <w:pPr>
        <w:spacing w:before="78"/>
        <w:ind w:left="766" w:right="5612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 xml:space="preserve">action: 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service</w:t>
      </w:r>
      <w:r>
        <w:rPr>
          <w:rFonts w:ascii="Cambria" w:eastAsia="Cambria" w:hAnsi="Cambria" w:cs="Cambria"/>
          <w:color w:val="172B37"/>
          <w:spacing w:val="3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name=httpd 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state=restarted</w:t>
      </w:r>
    </w:p>
    <w:p w:rsidR="00BE3A84" w:rsidRDefault="00BE3A84">
      <w:pPr>
        <w:spacing w:before="5" w:line="160" w:lineRule="exact"/>
        <w:rPr>
          <w:sz w:val="16"/>
          <w:szCs w:val="16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6"/>
          <w:sz w:val="28"/>
          <w:szCs w:val="28"/>
        </w:rPr>
        <w:t>my</w:t>
      </w:r>
      <w:r>
        <w:rPr>
          <w:rFonts w:ascii="Arial" w:eastAsia="Arial" w:hAnsi="Arial" w:cs="Arial"/>
          <w:b/>
          <w:color w:val="1BB397"/>
          <w:sz w:val="28"/>
          <w:szCs w:val="28"/>
        </w:rPr>
        <w:t>s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q</w:t>
      </w:r>
      <w:r>
        <w:rPr>
          <w:rFonts w:ascii="Arial" w:eastAsia="Arial" w:hAnsi="Arial" w:cs="Arial"/>
          <w:b/>
          <w:color w:val="1BB397"/>
          <w:spacing w:val="4"/>
          <w:sz w:val="28"/>
          <w:szCs w:val="28"/>
        </w:rPr>
        <w:t>l</w:t>
      </w:r>
      <w:r>
        <w:rPr>
          <w:rFonts w:ascii="Arial" w:eastAsia="Arial" w:hAnsi="Arial" w:cs="Arial"/>
          <w:b/>
          <w:color w:val="1BB397"/>
          <w:spacing w:val="3"/>
          <w:sz w:val="28"/>
          <w:szCs w:val="28"/>
        </w:rPr>
        <w:t>_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db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8"/>
          <w:sz w:val="22"/>
          <w:szCs w:val="22"/>
        </w:rPr>
        <w:t>MYSQL_DB</w:t>
      </w:r>
      <w:r>
        <w:rPr>
          <w:rFonts w:ascii="Cambria" w:eastAsia="Cambria" w:hAnsi="Cambria" w:cs="Cambria"/>
          <w:color w:val="172B37"/>
          <w:spacing w:val="4"/>
          <w:w w:val="10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>DEMO</w:t>
      </w:r>
    </w:p>
    <w:p w:rsidR="00BE3A84" w:rsidRDefault="00022F93">
      <w:pPr>
        <w:spacing w:before="62" w:line="297" w:lineRule="auto"/>
        <w:ind w:left="585" w:right="8485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 xml:space="preserve">appserver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45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yes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line="297" w:lineRule="auto"/>
        <w:ind w:left="697" w:right="5051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Install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Python</w:t>
      </w:r>
      <w:r>
        <w:rPr>
          <w:rFonts w:ascii="Cambria" w:eastAsia="Cambria" w:hAnsi="Cambria" w:cs="Cambria"/>
          <w:color w:val="172B37"/>
          <w:spacing w:val="3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MySQL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Support</w:t>
      </w:r>
      <w:r>
        <w:rPr>
          <w:rFonts w:ascii="Cambria" w:eastAsia="Cambria" w:hAnsi="Cambria" w:cs="Cambria"/>
          <w:color w:val="172B37"/>
          <w:spacing w:val="3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 xml:space="preserve">Libraries </w:t>
      </w:r>
      <w:r>
        <w:rPr>
          <w:rFonts w:ascii="Cambria" w:eastAsia="Cambria" w:hAnsi="Cambria" w:cs="Cambria"/>
          <w:color w:val="172B37"/>
          <w:sz w:val="22"/>
          <w:szCs w:val="22"/>
        </w:rPr>
        <w:t>yum:</w:t>
      </w:r>
      <w:r>
        <w:rPr>
          <w:rFonts w:ascii="Cambria" w:eastAsia="Cambria" w:hAnsi="Cambria" w:cs="Cambria"/>
          <w:color w:val="172B37"/>
          <w:spacing w:val="3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pkg=MySQL-python</w:t>
      </w:r>
      <w:r>
        <w:rPr>
          <w:rFonts w:ascii="Cambria" w:eastAsia="Cambria" w:hAnsi="Cambria" w:cs="Cambria"/>
          <w:color w:val="172B37"/>
          <w:spacing w:val="6"/>
          <w:w w:val="10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8"/>
          <w:sz w:val="22"/>
          <w:szCs w:val="22"/>
        </w:rPr>
        <w:t>state=latest</w:t>
      </w:r>
    </w:p>
    <w:p w:rsidR="00BE3A84" w:rsidRDefault="00022F93">
      <w:pPr>
        <w:ind w:left="58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Create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New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20"/>
          <w:sz w:val="22"/>
          <w:szCs w:val="22"/>
        </w:rPr>
        <w:t>T</w:t>
      </w:r>
      <w:r>
        <w:rPr>
          <w:rFonts w:ascii="Cambria" w:eastAsia="Cambria" w:hAnsi="Cambria" w:cs="Cambria"/>
          <w:color w:val="172B37"/>
          <w:sz w:val="22"/>
          <w:szCs w:val="22"/>
        </w:rPr>
        <w:t>est</w:t>
      </w:r>
      <w:r>
        <w:rPr>
          <w:rFonts w:ascii="Cambria" w:eastAsia="Cambria" w:hAnsi="Cambria" w:cs="Cambria"/>
          <w:color w:val="172B37"/>
          <w:spacing w:val="3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DB</w:t>
      </w:r>
      <w:r>
        <w:rPr>
          <w:rFonts w:ascii="Cambria" w:eastAsia="Cambria" w:hAnsi="Cambria" w:cs="Cambria"/>
          <w:color w:val="172B37"/>
          <w:spacing w:val="1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called</w:t>
      </w:r>
      <w:r>
        <w:rPr>
          <w:rFonts w:ascii="Cambria" w:eastAsia="Cambria" w:hAnsi="Cambria" w:cs="Cambria"/>
          <w:color w:val="172B37"/>
          <w:spacing w:val="3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>MyNewDB</w:t>
      </w:r>
    </w:p>
    <w:p w:rsidR="00BE3A84" w:rsidRDefault="00022F93">
      <w:pPr>
        <w:spacing w:before="66"/>
        <w:ind w:left="697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w w:val="107"/>
          <w:sz w:val="22"/>
          <w:szCs w:val="22"/>
        </w:rPr>
        <w:t>mysql_db:</w:t>
      </w:r>
      <w:r>
        <w:rPr>
          <w:rFonts w:ascii="Gill Sans MT" w:eastAsia="Gill Sans MT" w:hAnsi="Gill Sans MT" w:cs="Gill Sans MT"/>
          <w:color w:val="172B37"/>
          <w:spacing w:val="54"/>
          <w:w w:val="10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07"/>
          <w:sz w:val="22"/>
          <w:szCs w:val="22"/>
        </w:rPr>
        <w:t>name=MyNewDB</w:t>
      </w:r>
      <w:r>
        <w:rPr>
          <w:rFonts w:ascii="Gill Sans MT" w:eastAsia="Gill Sans MT" w:hAnsi="Gill Sans MT" w:cs="Gill Sans MT"/>
          <w:color w:val="172B37"/>
          <w:spacing w:val="-25"/>
          <w:w w:val="10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07"/>
          <w:sz w:val="22"/>
          <w:szCs w:val="22"/>
        </w:rPr>
        <w:t>state=present</w:t>
      </w:r>
      <w:r>
        <w:rPr>
          <w:rFonts w:ascii="Gill Sans MT" w:eastAsia="Gill Sans MT" w:hAnsi="Gill Sans MT" w:cs="Gill Sans MT"/>
          <w:color w:val="172B37"/>
          <w:spacing w:val="40"/>
          <w:w w:val="10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07"/>
          <w:sz w:val="22"/>
          <w:szCs w:val="22"/>
        </w:rPr>
        <w:t>login_user=root</w:t>
      </w:r>
      <w:r>
        <w:rPr>
          <w:rFonts w:ascii="Gill Sans MT" w:eastAsia="Gill Sans MT" w:hAnsi="Gill Sans MT" w:cs="Gill Sans MT"/>
          <w:color w:val="172B37"/>
          <w:spacing w:val="-9"/>
          <w:w w:val="10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1"/>
          <w:sz w:val="22"/>
          <w:szCs w:val="22"/>
        </w:rPr>
        <w:t>login_password=password123</w:t>
      </w:r>
    </w:p>
    <w:p w:rsidR="00BE3A84" w:rsidRDefault="00BE3A84">
      <w:pPr>
        <w:spacing w:before="2" w:line="160" w:lineRule="exact"/>
        <w:rPr>
          <w:sz w:val="16"/>
          <w:szCs w:val="16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6"/>
          <w:sz w:val="28"/>
          <w:szCs w:val="28"/>
        </w:rPr>
        <w:t>my</w:t>
      </w:r>
      <w:r>
        <w:rPr>
          <w:rFonts w:ascii="Arial" w:eastAsia="Arial" w:hAnsi="Arial" w:cs="Arial"/>
          <w:b/>
          <w:color w:val="1BB397"/>
          <w:sz w:val="28"/>
          <w:szCs w:val="28"/>
        </w:rPr>
        <w:t>s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q</w:t>
      </w:r>
      <w:r>
        <w:rPr>
          <w:rFonts w:ascii="Arial" w:eastAsia="Arial" w:hAnsi="Arial" w:cs="Arial"/>
          <w:b/>
          <w:color w:val="1BB397"/>
          <w:spacing w:val="4"/>
          <w:sz w:val="28"/>
          <w:szCs w:val="28"/>
        </w:rPr>
        <w:t>l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_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s</w:t>
      </w:r>
      <w:r>
        <w:rPr>
          <w:rFonts w:ascii="Arial" w:eastAsia="Arial" w:hAnsi="Arial" w:cs="Arial"/>
          <w:b/>
          <w:color w:val="1BB397"/>
          <w:spacing w:val="3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r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8"/>
          <w:sz w:val="22"/>
          <w:szCs w:val="22"/>
        </w:rPr>
        <w:t>MYSQL_USER</w:t>
      </w:r>
      <w:r>
        <w:rPr>
          <w:rFonts w:ascii="Cambria" w:eastAsia="Cambria" w:hAnsi="Cambria" w:cs="Cambria"/>
          <w:color w:val="172B37"/>
          <w:spacing w:val="4"/>
          <w:w w:val="10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>DEMO</w:t>
      </w:r>
    </w:p>
    <w:p w:rsidR="00BE3A84" w:rsidRDefault="00022F93">
      <w:pPr>
        <w:spacing w:before="62" w:line="297" w:lineRule="auto"/>
        <w:ind w:left="585" w:right="8485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 xml:space="preserve">appserver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45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yes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line="297" w:lineRule="auto"/>
        <w:ind w:left="697" w:right="5215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Install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MySQL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Python</w:t>
      </w:r>
      <w:r>
        <w:rPr>
          <w:rFonts w:ascii="Cambria" w:eastAsia="Cambria" w:hAnsi="Cambria" w:cs="Cambria"/>
          <w:color w:val="172B37"/>
          <w:spacing w:val="3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Support</w:t>
      </w:r>
      <w:r>
        <w:rPr>
          <w:rFonts w:ascii="Cambria" w:eastAsia="Cambria" w:hAnsi="Cambria" w:cs="Cambria"/>
          <w:color w:val="172B37"/>
          <w:spacing w:val="3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1"/>
          <w:sz w:val="22"/>
          <w:szCs w:val="22"/>
        </w:rPr>
        <w:t xml:space="preserve">Library </w:t>
      </w:r>
      <w:r>
        <w:rPr>
          <w:rFonts w:ascii="Cambria" w:eastAsia="Cambria" w:hAnsi="Cambria" w:cs="Cambria"/>
          <w:color w:val="172B37"/>
          <w:sz w:val="22"/>
          <w:szCs w:val="22"/>
        </w:rPr>
        <w:t>yum:</w:t>
      </w:r>
      <w:r>
        <w:rPr>
          <w:rFonts w:ascii="Cambria" w:eastAsia="Cambria" w:hAnsi="Cambria" w:cs="Cambria"/>
          <w:color w:val="172B37"/>
          <w:spacing w:val="3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pkg=MySQL-python</w:t>
      </w:r>
      <w:r>
        <w:rPr>
          <w:rFonts w:ascii="Cambria" w:eastAsia="Cambria" w:hAnsi="Cambria" w:cs="Cambria"/>
          <w:color w:val="172B37"/>
          <w:spacing w:val="6"/>
          <w:w w:val="10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8"/>
          <w:sz w:val="22"/>
          <w:szCs w:val="22"/>
        </w:rPr>
        <w:t>state=latest</w:t>
      </w:r>
    </w:p>
    <w:p w:rsidR="00BE3A84" w:rsidRDefault="00022F93">
      <w:pPr>
        <w:ind w:left="58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Create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new</w:t>
      </w:r>
      <w:r>
        <w:rPr>
          <w:rFonts w:ascii="Cambria" w:eastAsia="Cambria" w:hAnsi="Cambria" w:cs="Cambria"/>
          <w:color w:val="172B37"/>
          <w:spacing w:val="2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user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called</w:t>
      </w:r>
      <w:r>
        <w:rPr>
          <w:rFonts w:ascii="Cambria" w:eastAsia="Cambria" w:hAnsi="Cambria" w:cs="Cambria"/>
          <w:color w:val="172B37"/>
          <w:spacing w:val="3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BOB</w:t>
      </w:r>
      <w:r>
        <w:rPr>
          <w:rFonts w:ascii="Cambria" w:eastAsia="Cambria" w:hAnsi="Cambria" w:cs="Cambria"/>
          <w:color w:val="172B37"/>
          <w:spacing w:val="2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and</w:t>
      </w:r>
      <w:r>
        <w:rPr>
          <w:rFonts w:ascii="Cambria" w:eastAsia="Cambria" w:hAnsi="Cambria" w:cs="Cambria"/>
          <w:color w:val="172B37"/>
          <w:spacing w:val="1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give</w:t>
      </w:r>
      <w:r>
        <w:rPr>
          <w:rFonts w:ascii="Cambria" w:eastAsia="Cambria" w:hAnsi="Cambria" w:cs="Cambria"/>
          <w:color w:val="172B37"/>
          <w:spacing w:val="2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him</w:t>
      </w:r>
      <w:r>
        <w:rPr>
          <w:rFonts w:ascii="Cambria" w:eastAsia="Cambria" w:hAnsi="Cambria" w:cs="Cambria"/>
          <w:color w:val="172B37"/>
          <w:spacing w:val="2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all</w:t>
      </w:r>
      <w:r>
        <w:rPr>
          <w:rFonts w:ascii="Cambria" w:eastAsia="Cambria" w:hAnsi="Cambria" w:cs="Cambria"/>
          <w:color w:val="172B37"/>
          <w:spacing w:val="2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access</w:t>
      </w:r>
    </w:p>
    <w:p w:rsidR="00BE3A84" w:rsidRDefault="00022F93">
      <w:pPr>
        <w:spacing w:before="66" w:line="301" w:lineRule="auto"/>
        <w:ind w:left="472" w:right="824" w:firstLine="225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w w:val="110"/>
          <w:sz w:val="22"/>
          <w:szCs w:val="22"/>
        </w:rPr>
        <w:t>mysql_user:</w:t>
      </w:r>
      <w:r>
        <w:rPr>
          <w:rFonts w:ascii="Gill Sans MT" w:eastAsia="Gill Sans MT" w:hAnsi="Gill Sans MT" w:cs="Gill Sans MT"/>
          <w:color w:val="172B37"/>
          <w:spacing w:val="21"/>
          <w:w w:val="11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0"/>
          <w:sz w:val="22"/>
          <w:szCs w:val="22"/>
        </w:rPr>
        <w:t>name=bob</w:t>
      </w:r>
      <w:r>
        <w:rPr>
          <w:rFonts w:ascii="Gill Sans MT" w:eastAsia="Gill Sans MT" w:hAnsi="Gill Sans MT" w:cs="Gill Sans MT"/>
          <w:color w:val="172B37"/>
          <w:spacing w:val="-30"/>
          <w:w w:val="11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0"/>
          <w:sz w:val="22"/>
          <w:szCs w:val="22"/>
        </w:rPr>
        <w:t>password=123password</w:t>
      </w:r>
      <w:r>
        <w:rPr>
          <w:rFonts w:ascii="Gill Sans MT" w:eastAsia="Gill Sans MT" w:hAnsi="Gill Sans MT" w:cs="Gill Sans MT"/>
          <w:color w:val="172B37"/>
          <w:spacing w:val="10"/>
          <w:w w:val="11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1"/>
          <w:sz w:val="22"/>
          <w:szCs w:val="22"/>
        </w:rPr>
        <w:t>priv=*.*:ALL</w:t>
      </w:r>
      <w:r>
        <w:rPr>
          <w:rFonts w:ascii="Gill Sans MT" w:eastAsia="Gill Sans MT" w:hAnsi="Gill Sans MT" w:cs="Gill Sans MT"/>
          <w:color w:val="172B37"/>
          <w:spacing w:val="-18"/>
          <w:w w:val="12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09"/>
          <w:sz w:val="22"/>
          <w:szCs w:val="22"/>
        </w:rPr>
        <w:t>state=present</w:t>
      </w:r>
      <w:r>
        <w:rPr>
          <w:rFonts w:ascii="Gill Sans MT" w:eastAsia="Gill Sans MT" w:hAnsi="Gill Sans MT" w:cs="Gill Sans MT"/>
          <w:color w:val="172B37"/>
          <w:spacing w:val="14"/>
          <w:w w:val="109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09"/>
          <w:sz w:val="22"/>
          <w:szCs w:val="22"/>
        </w:rPr>
        <w:t xml:space="preserve">login_user=root </w:t>
      </w:r>
      <w:r>
        <w:rPr>
          <w:rFonts w:ascii="Gill Sans MT" w:eastAsia="Gill Sans MT" w:hAnsi="Gill Sans MT" w:cs="Gill Sans MT"/>
          <w:color w:val="172B37"/>
          <w:w w:val="111"/>
          <w:sz w:val="22"/>
          <w:szCs w:val="22"/>
        </w:rPr>
        <w:t>login_password=password123</w:t>
      </w:r>
    </w:p>
    <w:p w:rsidR="00BE3A84" w:rsidRDefault="00BE3A84">
      <w:pPr>
        <w:spacing w:before="17" w:line="280" w:lineRule="exact"/>
        <w:rPr>
          <w:sz w:val="28"/>
          <w:szCs w:val="28"/>
        </w:rPr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4"/>
          <w:sz w:val="28"/>
          <w:szCs w:val="28"/>
        </w:rPr>
        <w:t>P</w:t>
      </w:r>
      <w:r>
        <w:rPr>
          <w:rFonts w:ascii="Arial" w:eastAsia="Arial" w:hAnsi="Arial" w:cs="Arial"/>
          <w:b/>
          <w:color w:val="1BB397"/>
          <w:sz w:val="28"/>
          <w:szCs w:val="28"/>
        </w:rPr>
        <w:t>ac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ka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g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e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8"/>
          <w:sz w:val="22"/>
          <w:szCs w:val="22"/>
        </w:rPr>
        <w:t>P</w:t>
      </w:r>
      <w:r>
        <w:rPr>
          <w:rFonts w:ascii="Cambria" w:eastAsia="Cambria" w:hAnsi="Cambria" w:cs="Cambria"/>
          <w:color w:val="172B37"/>
          <w:spacing w:val="-6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z w:val="22"/>
          <w:szCs w:val="22"/>
        </w:rPr>
        <w:t>CK</w:t>
      </w:r>
      <w:r>
        <w:rPr>
          <w:rFonts w:ascii="Cambria" w:eastAsia="Cambria" w:hAnsi="Cambria" w:cs="Cambria"/>
          <w:color w:val="172B37"/>
          <w:spacing w:val="-6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z w:val="22"/>
          <w:szCs w:val="22"/>
        </w:rPr>
        <w:t>GE  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60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58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Install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Apache</w:t>
      </w:r>
      <w:r>
        <w:rPr>
          <w:rFonts w:ascii="Cambria" w:eastAsia="Cambria" w:hAnsi="Cambria" w:cs="Cambria"/>
          <w:color w:val="172B37"/>
          <w:spacing w:val="3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8"/>
          <w:sz w:val="22"/>
          <w:szCs w:val="22"/>
        </w:rPr>
        <w:t>W</w:t>
      </w:r>
      <w:r>
        <w:rPr>
          <w:rFonts w:ascii="Cambria" w:eastAsia="Cambria" w:hAnsi="Cambria" w:cs="Cambria"/>
          <w:color w:val="172B37"/>
          <w:sz w:val="22"/>
          <w:szCs w:val="22"/>
        </w:rPr>
        <w:t>eb</w:t>
      </w:r>
      <w:r>
        <w:rPr>
          <w:rFonts w:ascii="Cambria" w:eastAsia="Cambria" w:hAnsi="Cambria" w:cs="Cambria"/>
          <w:color w:val="172B37"/>
          <w:spacing w:val="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Server</w:t>
      </w:r>
    </w:p>
    <w:p w:rsidR="00BE3A84" w:rsidRDefault="00022F93">
      <w:pPr>
        <w:spacing w:before="62"/>
        <w:ind w:left="697"/>
        <w:rPr>
          <w:rFonts w:ascii="Cambria" w:eastAsia="Cambria" w:hAnsi="Cambria" w:cs="Cambria"/>
          <w:sz w:val="22"/>
          <w:szCs w:val="22"/>
        </w:rPr>
        <w:sectPr w:rsidR="00BE3A84">
          <w:pgSz w:w="12240" w:h="15840"/>
          <w:pgMar w:top="960" w:right="740" w:bottom="280" w:left="720" w:header="680" w:footer="751" w:gutter="0"/>
          <w:cols w:space="720"/>
        </w:sectPr>
      </w:pPr>
      <w:r>
        <w:rPr>
          <w:rFonts w:ascii="Cambria" w:eastAsia="Cambria" w:hAnsi="Cambria" w:cs="Cambria"/>
          <w:color w:val="172B37"/>
          <w:sz w:val="22"/>
          <w:szCs w:val="22"/>
        </w:rPr>
        <w:t xml:space="preserve">action: 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package</w:t>
      </w:r>
      <w:r>
        <w:rPr>
          <w:rFonts w:ascii="Cambria" w:eastAsia="Cambria" w:hAnsi="Cambria" w:cs="Cambria"/>
          <w:color w:val="172B37"/>
          <w:spacing w:val="3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name=telnet</w:t>
      </w:r>
      <w:r>
        <w:rPr>
          <w:rFonts w:ascii="Cambria" w:eastAsia="Cambria" w:hAnsi="Cambria" w:cs="Cambria"/>
          <w:color w:val="172B37"/>
          <w:spacing w:val="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8"/>
          <w:sz w:val="22"/>
          <w:szCs w:val="22"/>
        </w:rPr>
        <w:t>state=latest</w:t>
      </w:r>
    </w:p>
    <w:p w:rsidR="00BE3A84" w:rsidRDefault="00BE3A84">
      <w:pPr>
        <w:spacing w:before="9" w:line="140" w:lineRule="exact"/>
        <w:rPr>
          <w:sz w:val="15"/>
          <w:szCs w:val="15"/>
        </w:rPr>
      </w:pPr>
    </w:p>
    <w:p w:rsidR="00BE3A84" w:rsidRDefault="00022F93">
      <w:pPr>
        <w:spacing w:before="13"/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4"/>
          <w:sz w:val="28"/>
          <w:szCs w:val="28"/>
        </w:rPr>
        <w:t>P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se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1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4"/>
          <w:sz w:val="22"/>
          <w:szCs w:val="22"/>
        </w:rPr>
        <w:t>P</w:t>
      </w:r>
      <w:r>
        <w:rPr>
          <w:rFonts w:ascii="Cambria" w:eastAsia="Cambria" w:hAnsi="Cambria" w:cs="Cambria"/>
          <w:color w:val="172B37"/>
          <w:sz w:val="22"/>
          <w:szCs w:val="22"/>
        </w:rPr>
        <w:t>ause</w:t>
      </w:r>
      <w:r>
        <w:rPr>
          <w:rFonts w:ascii="Cambria" w:eastAsia="Cambria" w:hAnsi="Cambria" w:cs="Cambria"/>
          <w:color w:val="172B37"/>
          <w:spacing w:val="2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1"/>
          <w:sz w:val="22"/>
          <w:szCs w:val="22"/>
        </w:rPr>
        <w:t>Module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58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Install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HTTPD</w:t>
      </w:r>
    </w:p>
    <w:p w:rsidR="00BE3A84" w:rsidRDefault="00022F93">
      <w:pPr>
        <w:spacing w:before="62"/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 xml:space="preserve">action: 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yum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name=httpd 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state=installed</w:t>
      </w:r>
    </w:p>
    <w:p w:rsidR="00BE3A84" w:rsidRDefault="00022F93">
      <w:pPr>
        <w:spacing w:before="62" w:line="297" w:lineRule="auto"/>
        <w:ind w:left="697" w:right="8567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</w:t>
      </w:r>
      <w:r>
        <w:rPr>
          <w:rFonts w:ascii="Cambria" w:eastAsia="Cambria" w:hAnsi="Cambria" w:cs="Cambria"/>
          <w:color w:val="172B37"/>
          <w:spacing w:val="-4"/>
          <w:w w:val="106"/>
          <w:sz w:val="22"/>
          <w:szCs w:val="22"/>
        </w:rPr>
        <w:t>P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 xml:space="preserve">ausing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pause:</w:t>
      </w:r>
    </w:p>
    <w:p w:rsidR="00BE3A84" w:rsidRDefault="00022F93">
      <w:pPr>
        <w:ind w:left="773" w:right="6327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prompt:</w:t>
      </w:r>
      <w:r>
        <w:rPr>
          <w:rFonts w:ascii="Cambria" w:eastAsia="Cambria" w:hAnsi="Cambria" w:cs="Cambria"/>
          <w:color w:val="172B37"/>
          <w:spacing w:val="4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Press</w:t>
      </w:r>
      <w:r>
        <w:rPr>
          <w:rFonts w:ascii="Cambria" w:eastAsia="Cambria" w:hAnsi="Cambria" w:cs="Cambria"/>
          <w:color w:val="172B37"/>
          <w:spacing w:val="2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ENTER</w:t>
      </w:r>
      <w:r>
        <w:rPr>
          <w:rFonts w:ascii="Cambria" w:eastAsia="Cambria" w:hAnsi="Cambria" w:cs="Cambria"/>
          <w:color w:val="172B37"/>
          <w:spacing w:val="3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to</w:t>
      </w:r>
      <w:r>
        <w:rPr>
          <w:rFonts w:ascii="Cambria" w:eastAsia="Cambria" w:hAnsi="Cambria" w:cs="Cambria"/>
          <w:color w:val="172B37"/>
          <w:spacing w:val="1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15"/>
          <w:sz w:val="22"/>
          <w:szCs w:val="22"/>
        </w:rPr>
        <w:t>Continue...</w:t>
      </w:r>
    </w:p>
    <w:p w:rsidR="00BE3A84" w:rsidRDefault="00022F93">
      <w:pPr>
        <w:spacing w:before="62"/>
        <w:ind w:left="58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</w:t>
      </w:r>
      <w:r>
        <w:rPr>
          <w:rFonts w:ascii="Cambria" w:eastAsia="Cambria" w:hAnsi="Cambria" w:cs="Cambria"/>
          <w:color w:val="172B37"/>
          <w:spacing w:val="-10"/>
          <w:sz w:val="22"/>
          <w:szCs w:val="22"/>
        </w:rPr>
        <w:t>V</w:t>
      </w:r>
      <w:r>
        <w:rPr>
          <w:rFonts w:ascii="Cambria" w:eastAsia="Cambria" w:hAnsi="Cambria" w:cs="Cambria"/>
          <w:color w:val="172B37"/>
          <w:sz w:val="22"/>
          <w:szCs w:val="22"/>
        </w:rPr>
        <w:t>erify</w:t>
      </w:r>
      <w:r>
        <w:rPr>
          <w:rFonts w:ascii="Cambria" w:eastAsia="Cambria" w:hAnsi="Cambria" w:cs="Cambria"/>
          <w:color w:val="172B37"/>
          <w:spacing w:val="4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lynx</w:t>
      </w:r>
      <w:r>
        <w:rPr>
          <w:rFonts w:ascii="Cambria" w:eastAsia="Cambria" w:hAnsi="Cambria" w:cs="Cambria"/>
          <w:color w:val="172B37"/>
          <w:spacing w:val="2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installation</w:t>
      </w:r>
    </w:p>
    <w:p w:rsidR="00BE3A84" w:rsidRDefault="00022F93">
      <w:pPr>
        <w:spacing w:before="62"/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 xml:space="preserve">action: 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yum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name=lynx 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state=present</w:t>
      </w:r>
    </w:p>
    <w:p w:rsidR="00BE3A84" w:rsidRDefault="00BE3A84">
      <w:pPr>
        <w:spacing w:before="3" w:line="160" w:lineRule="exact"/>
        <w:rPr>
          <w:sz w:val="16"/>
          <w:szCs w:val="16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5"/>
          <w:sz w:val="28"/>
          <w:szCs w:val="28"/>
        </w:rPr>
        <w:t>P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i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g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PING</w:t>
      </w:r>
      <w:r>
        <w:rPr>
          <w:rFonts w:ascii="Cambria" w:eastAsia="Cambria" w:hAnsi="Cambria" w:cs="Cambria"/>
          <w:color w:val="172B37"/>
          <w:spacing w:val="3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527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all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test</w:t>
      </w:r>
      <w:r>
        <w:rPr>
          <w:rFonts w:ascii="Cambria" w:eastAsia="Cambria" w:hAnsi="Cambria" w:cs="Cambria"/>
          <w:color w:val="172B37"/>
          <w:spacing w:val="3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11"/>
          <w:sz w:val="22"/>
          <w:szCs w:val="22"/>
        </w:rPr>
        <w:t>gather_facts:</w:t>
      </w:r>
      <w:r>
        <w:rPr>
          <w:rFonts w:ascii="Cambria" w:eastAsia="Cambria" w:hAnsi="Cambria" w:cs="Cambria"/>
          <w:color w:val="172B37"/>
          <w:spacing w:val="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 xml:space="preserve">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line="297" w:lineRule="auto"/>
        <w:ind w:left="810" w:right="7520" w:hanging="113"/>
        <w:rPr>
          <w:rFonts w:ascii="Cambria" w:eastAsia="Cambria" w:hAnsi="Cambria" w:cs="Cambria"/>
          <w:sz w:val="22"/>
          <w:szCs w:val="22"/>
        </w:rPr>
        <w:sectPr w:rsidR="00BE3A84">
          <w:pgSz w:w="12240" w:h="15840"/>
          <w:pgMar w:top="960" w:right="740" w:bottom="280" w:left="720" w:header="680" w:footer="751" w:gutter="0"/>
          <w:cols w:space="720"/>
        </w:sect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Ping</w:t>
      </w:r>
      <w:r>
        <w:rPr>
          <w:rFonts w:ascii="Cambria" w:eastAsia="Cambria" w:hAnsi="Cambria" w:cs="Cambria"/>
          <w:color w:val="172B37"/>
          <w:spacing w:val="3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all</w:t>
      </w:r>
      <w:r>
        <w:rPr>
          <w:rFonts w:ascii="Cambria" w:eastAsia="Cambria" w:hAnsi="Cambria" w:cs="Cambria"/>
          <w:color w:val="172B37"/>
          <w:spacing w:val="2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hosts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ping:</w:t>
      </w:r>
    </w:p>
    <w:p w:rsidR="00BE3A84" w:rsidRDefault="00BE3A84">
      <w:pPr>
        <w:spacing w:before="9" w:line="140" w:lineRule="exact"/>
        <w:rPr>
          <w:sz w:val="15"/>
          <w:szCs w:val="15"/>
        </w:rPr>
      </w:pPr>
    </w:p>
    <w:p w:rsidR="00BE3A84" w:rsidRDefault="00022F93">
      <w:pPr>
        <w:spacing w:before="13"/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4"/>
          <w:sz w:val="28"/>
          <w:szCs w:val="28"/>
        </w:rPr>
        <w:t>P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rom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pt 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f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r 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s</w:t>
      </w:r>
      <w:r>
        <w:rPr>
          <w:rFonts w:ascii="Arial" w:eastAsia="Arial" w:hAnsi="Arial" w:cs="Arial"/>
          <w:b/>
          <w:color w:val="1BB397"/>
          <w:spacing w:val="3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r </w:t>
      </w:r>
      <w:r>
        <w:rPr>
          <w:rFonts w:ascii="Arial" w:eastAsia="Arial" w:hAnsi="Arial" w:cs="Arial"/>
          <w:b/>
          <w:color w:val="1BB397"/>
          <w:spacing w:val="-4"/>
          <w:sz w:val="28"/>
          <w:szCs w:val="28"/>
        </w:rPr>
        <w:t>P</w:t>
      </w:r>
      <w:r>
        <w:rPr>
          <w:rFonts w:ascii="Arial" w:eastAsia="Arial" w:hAnsi="Arial" w:cs="Arial"/>
          <w:b/>
          <w:color w:val="1BB397"/>
          <w:sz w:val="28"/>
          <w:szCs w:val="28"/>
        </w:rPr>
        <w:t>ac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k</w:t>
      </w:r>
      <w:r>
        <w:rPr>
          <w:rFonts w:ascii="Arial" w:eastAsia="Arial" w:hAnsi="Arial" w:cs="Arial"/>
          <w:b/>
          <w:color w:val="1BB397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g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e </w:t>
      </w:r>
      <w:r>
        <w:rPr>
          <w:rFonts w:ascii="Arial" w:eastAsia="Arial" w:hAnsi="Arial" w:cs="Arial"/>
          <w:b/>
          <w:color w:val="1BB397"/>
          <w:spacing w:val="3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pacing w:val="-4"/>
          <w:sz w:val="28"/>
          <w:szCs w:val="28"/>
        </w:rPr>
        <w:t>x</w:t>
      </w:r>
      <w:r>
        <w:rPr>
          <w:rFonts w:ascii="Arial" w:eastAsia="Arial" w:hAnsi="Arial" w:cs="Arial"/>
          <w:b/>
          <w:color w:val="1BB397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z w:val="28"/>
          <w:szCs w:val="28"/>
        </w:rPr>
        <w:t>ple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PROMPT</w:t>
      </w:r>
      <w:r>
        <w:rPr>
          <w:rFonts w:ascii="Cambria" w:eastAsia="Cambria" w:hAnsi="Cambria" w:cs="Cambria"/>
          <w:color w:val="172B37"/>
          <w:spacing w:val="4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4"/>
          <w:sz w:val="22"/>
          <w:szCs w:val="22"/>
        </w:rPr>
        <w:t>F</w:t>
      </w:r>
      <w:r>
        <w:rPr>
          <w:rFonts w:ascii="Cambria" w:eastAsia="Cambria" w:hAnsi="Cambria" w:cs="Cambria"/>
          <w:color w:val="172B37"/>
          <w:sz w:val="22"/>
          <w:szCs w:val="22"/>
        </w:rPr>
        <w:t>OR</w:t>
      </w:r>
      <w:r>
        <w:rPr>
          <w:rFonts w:ascii="Cambria" w:eastAsia="Cambria" w:hAnsi="Cambria" w:cs="Cambria"/>
          <w:color w:val="172B37"/>
          <w:spacing w:val="2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USER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9"/>
          <w:sz w:val="22"/>
          <w:szCs w:val="22"/>
        </w:rPr>
        <w:t>P</w:t>
      </w:r>
      <w:r>
        <w:rPr>
          <w:rFonts w:ascii="Cambria" w:eastAsia="Cambria" w:hAnsi="Cambria" w:cs="Cambria"/>
          <w:color w:val="172B37"/>
          <w:spacing w:val="-6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z w:val="22"/>
          <w:szCs w:val="22"/>
        </w:rPr>
        <w:t>CK</w:t>
      </w:r>
      <w:r>
        <w:rPr>
          <w:rFonts w:ascii="Cambria" w:eastAsia="Cambria" w:hAnsi="Cambria" w:cs="Cambria"/>
          <w:color w:val="172B37"/>
          <w:spacing w:val="-6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GE 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vars:</w:t>
      </w:r>
    </w:p>
    <w:p w:rsidR="00BE3A84" w:rsidRDefault="00022F93">
      <w:pPr>
        <w:spacing w:before="4"/>
        <w:ind w:left="697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w w:val="111"/>
          <w:sz w:val="22"/>
          <w:szCs w:val="22"/>
        </w:rPr>
        <w:t>playbook_version:</w:t>
      </w:r>
      <w:r>
        <w:rPr>
          <w:rFonts w:ascii="Gill Sans MT" w:eastAsia="Gill Sans MT" w:hAnsi="Gill Sans MT" w:cs="Gill Sans MT"/>
          <w:color w:val="172B37"/>
          <w:spacing w:val="-12"/>
          <w:w w:val="11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2"/>
          <w:sz w:val="22"/>
          <w:szCs w:val="22"/>
        </w:rPr>
        <w:t>0.01b</w:t>
      </w:r>
    </w:p>
    <w:p w:rsidR="00BE3A84" w:rsidRDefault="00022F93">
      <w:pPr>
        <w:spacing w:before="60"/>
        <w:ind w:left="58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vars_prompt:</w:t>
      </w:r>
    </w:p>
    <w:p w:rsidR="00BE3A84" w:rsidRDefault="00022F93">
      <w:pPr>
        <w:spacing w:before="62"/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pkgtoinstall</w:t>
      </w:r>
    </w:p>
    <w:p w:rsidR="00BE3A84" w:rsidRDefault="00022F93">
      <w:pPr>
        <w:spacing w:before="62"/>
        <w:ind w:left="81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prompt:</w:t>
      </w:r>
      <w:r>
        <w:rPr>
          <w:rFonts w:ascii="Cambria" w:eastAsia="Cambria" w:hAnsi="Cambria" w:cs="Cambria"/>
          <w:color w:val="172B37"/>
          <w:spacing w:val="4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Install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Which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4"/>
          <w:w w:val="106"/>
          <w:sz w:val="22"/>
          <w:szCs w:val="22"/>
        </w:rPr>
        <w:t>P</w:t>
      </w:r>
      <w:r>
        <w:rPr>
          <w:rFonts w:ascii="Cambria" w:eastAsia="Cambria" w:hAnsi="Cambria" w:cs="Cambria"/>
          <w:color w:val="172B37"/>
          <w:w w:val="108"/>
          <w:sz w:val="22"/>
          <w:szCs w:val="22"/>
        </w:rPr>
        <w:t>ackage?</w:t>
      </w:r>
    </w:p>
    <w:p w:rsidR="00BE3A84" w:rsidRDefault="00022F93">
      <w:pPr>
        <w:spacing w:before="62" w:line="297" w:lineRule="auto"/>
        <w:ind w:left="810" w:right="8506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w w:val="108"/>
          <w:sz w:val="22"/>
          <w:szCs w:val="22"/>
        </w:rPr>
        <w:t>default:</w:t>
      </w:r>
      <w:r>
        <w:rPr>
          <w:rFonts w:ascii="Cambria" w:eastAsia="Cambria" w:hAnsi="Cambria" w:cs="Cambria"/>
          <w:color w:val="172B37"/>
          <w:spacing w:val="11"/>
          <w:w w:val="10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8"/>
          <w:sz w:val="22"/>
          <w:szCs w:val="22"/>
        </w:rPr>
        <w:t xml:space="preserve">telnet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private: </w:t>
      </w:r>
      <w:r>
        <w:rPr>
          <w:rFonts w:ascii="Cambria" w:eastAsia="Cambria" w:hAnsi="Cambria" w:cs="Cambria"/>
          <w:color w:val="172B37"/>
          <w:spacing w:val="1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>no</w:t>
      </w:r>
    </w:p>
    <w:p w:rsidR="00BE3A84" w:rsidRDefault="00022F93">
      <w:pPr>
        <w:ind w:left="58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before="62"/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Install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indicated</w:t>
      </w:r>
      <w:r>
        <w:rPr>
          <w:rFonts w:ascii="Cambria" w:eastAsia="Cambria" w:hAnsi="Cambria" w:cs="Cambria"/>
          <w:color w:val="172B37"/>
          <w:spacing w:val="4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package</w:t>
      </w:r>
    </w:p>
    <w:p w:rsidR="00BE3A84" w:rsidRDefault="00022F93">
      <w:pPr>
        <w:spacing w:before="66"/>
        <w:ind w:left="810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w w:val="118"/>
          <w:sz w:val="22"/>
          <w:szCs w:val="22"/>
        </w:rPr>
        <w:t>yum:</w:t>
      </w:r>
      <w:r>
        <w:rPr>
          <w:rFonts w:ascii="Gill Sans MT" w:eastAsia="Gill Sans MT" w:hAnsi="Gill Sans MT" w:cs="Gill Sans MT"/>
          <w:color w:val="172B37"/>
          <w:spacing w:val="-16"/>
          <w:w w:val="11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8"/>
          <w:sz w:val="22"/>
          <w:szCs w:val="22"/>
        </w:rPr>
        <w:t>pkg={{</w:t>
      </w:r>
      <w:r>
        <w:rPr>
          <w:rFonts w:ascii="Gill Sans MT" w:eastAsia="Gill Sans MT" w:hAnsi="Gill Sans MT" w:cs="Gill Sans MT"/>
          <w:color w:val="172B37"/>
          <w:spacing w:val="-28"/>
          <w:w w:val="11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8"/>
          <w:sz w:val="22"/>
          <w:szCs w:val="22"/>
        </w:rPr>
        <w:t>pkgtoinstall</w:t>
      </w:r>
      <w:r>
        <w:rPr>
          <w:rFonts w:ascii="Gill Sans MT" w:eastAsia="Gill Sans MT" w:hAnsi="Gill Sans MT" w:cs="Gill Sans MT"/>
          <w:color w:val="172B37"/>
          <w:spacing w:val="-26"/>
          <w:w w:val="11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8"/>
          <w:sz w:val="22"/>
          <w:szCs w:val="22"/>
        </w:rPr>
        <w:t>}}</w:t>
      </w:r>
      <w:r>
        <w:rPr>
          <w:rFonts w:ascii="Gill Sans MT" w:eastAsia="Gill Sans MT" w:hAnsi="Gill Sans MT" w:cs="Gill Sans MT"/>
          <w:color w:val="172B37"/>
          <w:spacing w:val="-3"/>
          <w:w w:val="11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8"/>
          <w:sz w:val="22"/>
          <w:szCs w:val="22"/>
        </w:rPr>
        <w:t>state=latest</w:t>
      </w:r>
    </w:p>
    <w:p w:rsidR="00BE3A84" w:rsidRDefault="00BE3A84">
      <w:pPr>
        <w:spacing w:before="1" w:line="160" w:lineRule="exact"/>
        <w:rPr>
          <w:sz w:val="16"/>
          <w:szCs w:val="16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Ra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w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R</w:t>
      </w:r>
      <w:r>
        <w:rPr>
          <w:rFonts w:ascii="Cambria" w:eastAsia="Cambria" w:hAnsi="Cambria" w:cs="Cambria"/>
          <w:color w:val="172B37"/>
          <w:spacing w:val="-10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z w:val="22"/>
          <w:szCs w:val="22"/>
        </w:rPr>
        <w:t>W</w:t>
      </w:r>
      <w:r>
        <w:rPr>
          <w:rFonts w:ascii="Cambria" w:eastAsia="Cambria" w:hAnsi="Cambria" w:cs="Cambria"/>
          <w:color w:val="172B37"/>
          <w:spacing w:val="2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line="297" w:lineRule="auto"/>
        <w:ind w:left="810" w:right="4847" w:hanging="113"/>
        <w:rPr>
          <w:rFonts w:ascii="Cambria" w:eastAsia="Cambria" w:hAnsi="Cambria" w:cs="Cambria"/>
          <w:sz w:val="22"/>
          <w:szCs w:val="22"/>
        </w:rPr>
        <w:sectPr w:rsidR="00BE3A84">
          <w:pgSz w:w="12240" w:h="15840"/>
          <w:pgMar w:top="960" w:right="740" w:bottom="280" w:left="720" w:header="680" w:footer="751" w:gutter="0"/>
          <w:cols w:space="720"/>
        </w:sect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Find</w:t>
      </w:r>
      <w:r>
        <w:rPr>
          <w:rFonts w:ascii="Cambria" w:eastAsia="Cambria" w:hAnsi="Cambria" w:cs="Cambria"/>
          <w:color w:val="172B37"/>
          <w:spacing w:val="2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system</w:t>
      </w:r>
      <w:r>
        <w:rPr>
          <w:rFonts w:ascii="Cambria" w:eastAsia="Cambria" w:hAnsi="Cambria" w:cs="Cambria"/>
          <w:color w:val="172B37"/>
          <w:spacing w:val="3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uptime</w:t>
      </w:r>
      <w:r>
        <w:rPr>
          <w:rFonts w:ascii="Cambria" w:eastAsia="Cambria" w:hAnsi="Cambria" w:cs="Cambria"/>
          <w:color w:val="172B37"/>
          <w:spacing w:val="2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for</w:t>
      </w:r>
      <w:r>
        <w:rPr>
          <w:rFonts w:ascii="Cambria" w:eastAsia="Cambria" w:hAnsi="Cambria" w:cs="Cambria"/>
          <w:color w:val="172B37"/>
          <w:spacing w:val="2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‘hosts’ </w:t>
      </w:r>
      <w:r>
        <w:rPr>
          <w:rFonts w:ascii="Cambria" w:eastAsia="Cambria" w:hAnsi="Cambria" w:cs="Cambria"/>
          <w:color w:val="172B37"/>
          <w:spacing w:val="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 xml:space="preserve">above </w:t>
      </w:r>
      <w:r>
        <w:rPr>
          <w:rFonts w:ascii="Cambria" w:eastAsia="Cambria" w:hAnsi="Cambria" w:cs="Cambria"/>
          <w:color w:val="172B37"/>
          <w:sz w:val="22"/>
          <w:szCs w:val="22"/>
        </w:rPr>
        <w:t>raw:</w:t>
      </w:r>
      <w:r>
        <w:rPr>
          <w:rFonts w:ascii="Cambria" w:eastAsia="Cambria" w:hAnsi="Cambria" w:cs="Cambria"/>
          <w:color w:val="172B37"/>
          <w:spacing w:val="4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98"/>
          <w:sz w:val="22"/>
          <w:szCs w:val="22"/>
        </w:rPr>
        <w:t>/usr/bin/uptime</w:t>
      </w:r>
      <w:r>
        <w:rPr>
          <w:rFonts w:ascii="Cambria" w:eastAsia="Cambria" w:hAnsi="Cambria" w:cs="Cambria"/>
          <w:color w:val="172B37"/>
          <w:spacing w:val="9"/>
          <w:w w:val="9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&gt;</w:t>
      </w:r>
      <w:r>
        <w:rPr>
          <w:rFonts w:ascii="Cambria" w:eastAsia="Cambria" w:hAnsi="Cambria" w:cs="Cambria"/>
          <w:color w:val="172B37"/>
          <w:spacing w:val="1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uptime.log</w:t>
      </w:r>
    </w:p>
    <w:p w:rsidR="00BE3A84" w:rsidRDefault="00BE3A84">
      <w:pPr>
        <w:spacing w:before="9" w:line="140" w:lineRule="exact"/>
        <w:rPr>
          <w:sz w:val="15"/>
          <w:szCs w:val="15"/>
        </w:rPr>
      </w:pPr>
    </w:p>
    <w:p w:rsidR="00BE3A84" w:rsidRDefault="00022F93">
      <w:pPr>
        <w:spacing w:before="13"/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ru</w:t>
      </w:r>
      <w:r>
        <w:rPr>
          <w:rFonts w:ascii="Arial" w:eastAsia="Arial" w:hAnsi="Arial" w:cs="Arial"/>
          <w:b/>
          <w:color w:val="1BB397"/>
          <w:spacing w:val="5"/>
          <w:sz w:val="28"/>
          <w:szCs w:val="28"/>
        </w:rPr>
        <w:t>n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_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on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c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e </w:t>
      </w:r>
      <w:r>
        <w:rPr>
          <w:rFonts w:ascii="Arial" w:eastAsia="Arial" w:hAnsi="Arial" w:cs="Arial"/>
          <w:b/>
          <w:color w:val="1BB397"/>
          <w:spacing w:val="-5"/>
          <w:sz w:val="28"/>
          <w:szCs w:val="28"/>
        </w:rPr>
        <w:t>P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color w:val="1BB397"/>
          <w:spacing w:val="-5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y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b</w:t>
      </w:r>
      <w:r>
        <w:rPr>
          <w:rFonts w:ascii="Arial" w:eastAsia="Arial" w:hAnsi="Arial" w:cs="Arial"/>
          <w:b/>
          <w:color w:val="1BB397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k </w:t>
      </w:r>
      <w:r>
        <w:rPr>
          <w:rFonts w:ascii="Arial" w:eastAsia="Arial" w:hAnsi="Arial" w:cs="Arial"/>
          <w:b/>
          <w:color w:val="1BB397"/>
          <w:spacing w:val="3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pacing w:val="-4"/>
          <w:sz w:val="28"/>
          <w:szCs w:val="28"/>
        </w:rPr>
        <w:t>x</w:t>
      </w:r>
      <w:r>
        <w:rPr>
          <w:rFonts w:ascii="Arial" w:eastAsia="Arial" w:hAnsi="Arial" w:cs="Arial"/>
          <w:b/>
          <w:color w:val="1BB397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z w:val="28"/>
          <w:szCs w:val="28"/>
        </w:rPr>
        <w:t>ple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RUNONCE </w:t>
      </w:r>
      <w:r>
        <w:rPr>
          <w:rFonts w:ascii="Cambria" w:eastAsia="Cambria" w:hAnsi="Cambria" w:cs="Cambria"/>
          <w:color w:val="172B37"/>
          <w:spacing w:val="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PL</w:t>
      </w:r>
      <w:r>
        <w:rPr>
          <w:rFonts w:ascii="Cambria" w:eastAsia="Cambria" w:hAnsi="Cambria" w:cs="Cambria"/>
          <w:color w:val="172B37"/>
          <w:spacing w:val="-15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YBOOK 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9213" w:hanging="113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 xml:space="preserve">all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user: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 xml:space="preserve">test </w:t>
      </w: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>yes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line="297" w:lineRule="auto"/>
        <w:ind w:left="810" w:right="4525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</w:t>
      </w:r>
      <w:r>
        <w:rPr>
          <w:rFonts w:ascii="Cambria" w:eastAsia="Cambria" w:hAnsi="Cambria" w:cs="Cambria"/>
          <w:color w:val="172B37"/>
          <w:spacing w:val="-1"/>
          <w:sz w:val="22"/>
          <w:szCs w:val="22"/>
        </w:rPr>
        <w:t>R</w:t>
      </w:r>
      <w:r>
        <w:rPr>
          <w:rFonts w:ascii="Cambria" w:eastAsia="Cambria" w:hAnsi="Cambria" w:cs="Cambria"/>
          <w:color w:val="172B37"/>
          <w:sz w:val="22"/>
          <w:szCs w:val="22"/>
        </w:rPr>
        <w:t>un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uptime</w:t>
      </w:r>
      <w:r>
        <w:rPr>
          <w:rFonts w:ascii="Cambria" w:eastAsia="Cambria" w:hAnsi="Cambria" w:cs="Cambria"/>
          <w:color w:val="172B37"/>
          <w:spacing w:val="2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command</w:t>
      </w:r>
      <w:r>
        <w:rPr>
          <w:rFonts w:ascii="Cambria" w:eastAsia="Cambria" w:hAnsi="Cambria" w:cs="Cambria"/>
          <w:color w:val="172B37"/>
          <w:spacing w:val="2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on</w:t>
      </w:r>
      <w:r>
        <w:rPr>
          <w:rFonts w:ascii="Cambria" w:eastAsia="Cambria" w:hAnsi="Cambria" w:cs="Cambria"/>
          <w:color w:val="172B37"/>
          <w:spacing w:val="1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all</w:t>
      </w:r>
      <w:r>
        <w:rPr>
          <w:rFonts w:ascii="Cambria" w:eastAsia="Cambria" w:hAnsi="Cambria" w:cs="Cambria"/>
          <w:color w:val="172B37"/>
          <w:spacing w:val="2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hosts</w:t>
      </w:r>
      <w:r>
        <w:rPr>
          <w:rFonts w:ascii="Cambria" w:eastAsia="Cambria" w:hAnsi="Cambria" w:cs="Cambria"/>
          <w:color w:val="172B37"/>
          <w:spacing w:val="3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and</w:t>
      </w:r>
      <w:r>
        <w:rPr>
          <w:rFonts w:ascii="Cambria" w:eastAsia="Cambria" w:hAnsi="Cambria" w:cs="Cambria"/>
          <w:color w:val="172B37"/>
          <w:spacing w:val="1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log</w:t>
      </w:r>
      <w:r>
        <w:rPr>
          <w:rFonts w:ascii="Cambria" w:eastAsia="Cambria" w:hAnsi="Cambria" w:cs="Cambria"/>
          <w:color w:val="172B37"/>
          <w:spacing w:val="1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12"/>
          <w:sz w:val="22"/>
          <w:szCs w:val="22"/>
        </w:rPr>
        <w:t xml:space="preserve">it </w:t>
      </w:r>
      <w:r>
        <w:rPr>
          <w:rFonts w:ascii="Cambria" w:eastAsia="Cambria" w:hAnsi="Cambria" w:cs="Cambria"/>
          <w:color w:val="172B37"/>
          <w:sz w:val="22"/>
          <w:szCs w:val="22"/>
        </w:rPr>
        <w:t>raw:</w:t>
      </w:r>
      <w:r>
        <w:rPr>
          <w:rFonts w:ascii="Cambria" w:eastAsia="Cambria" w:hAnsi="Cambria" w:cs="Cambria"/>
          <w:color w:val="172B37"/>
          <w:spacing w:val="4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98"/>
          <w:sz w:val="22"/>
          <w:szCs w:val="22"/>
        </w:rPr>
        <w:t>/usr/bin/uptime</w:t>
      </w:r>
      <w:r>
        <w:rPr>
          <w:rFonts w:ascii="Cambria" w:eastAsia="Cambria" w:hAnsi="Cambria" w:cs="Cambria"/>
          <w:color w:val="172B37"/>
          <w:spacing w:val="9"/>
          <w:w w:val="9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&gt;&gt;</w:t>
      </w:r>
      <w:r>
        <w:rPr>
          <w:rFonts w:ascii="Cambria" w:eastAsia="Cambria" w:hAnsi="Cambria" w:cs="Cambria"/>
          <w:color w:val="172B37"/>
          <w:spacing w:val="2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>/home/test/uptime.log</w:t>
      </w:r>
    </w:p>
    <w:p w:rsidR="00BE3A84" w:rsidRDefault="00022F93">
      <w:pPr>
        <w:spacing w:line="297" w:lineRule="auto"/>
        <w:ind w:left="810" w:right="6082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List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/var</w:t>
      </w:r>
      <w:r>
        <w:rPr>
          <w:rFonts w:ascii="Cambria" w:eastAsia="Cambria" w:hAnsi="Cambria" w:cs="Cambria"/>
          <w:color w:val="172B37"/>
          <w:spacing w:val="-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directory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and</w:t>
      </w:r>
      <w:r>
        <w:rPr>
          <w:rFonts w:ascii="Cambria" w:eastAsia="Cambria" w:hAnsi="Cambria" w:cs="Cambria"/>
          <w:color w:val="172B37"/>
          <w:spacing w:val="1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log</w:t>
      </w:r>
      <w:r>
        <w:rPr>
          <w:rFonts w:ascii="Cambria" w:eastAsia="Cambria" w:hAnsi="Cambria" w:cs="Cambria"/>
          <w:color w:val="172B37"/>
          <w:spacing w:val="1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12"/>
          <w:sz w:val="22"/>
          <w:szCs w:val="22"/>
        </w:rPr>
        <w:t xml:space="preserve">it </w:t>
      </w:r>
      <w:r>
        <w:rPr>
          <w:rFonts w:ascii="Cambria" w:eastAsia="Cambria" w:hAnsi="Cambria" w:cs="Cambria"/>
          <w:color w:val="172B37"/>
          <w:sz w:val="22"/>
          <w:szCs w:val="22"/>
        </w:rPr>
        <w:t>raw:</w:t>
      </w:r>
      <w:r>
        <w:rPr>
          <w:rFonts w:ascii="Cambria" w:eastAsia="Cambria" w:hAnsi="Cambria" w:cs="Cambria"/>
          <w:color w:val="172B37"/>
          <w:spacing w:val="4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ls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-al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/var</w:t>
      </w:r>
      <w:r>
        <w:rPr>
          <w:rFonts w:ascii="Cambria" w:eastAsia="Cambria" w:hAnsi="Cambria" w:cs="Cambria"/>
          <w:color w:val="172B37"/>
          <w:spacing w:val="-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&gt;&gt;</w:t>
      </w:r>
      <w:r>
        <w:rPr>
          <w:rFonts w:ascii="Cambria" w:eastAsia="Cambria" w:hAnsi="Cambria" w:cs="Cambria"/>
          <w:color w:val="172B37"/>
          <w:spacing w:val="2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 xml:space="preserve">/home/test/dir.list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run_once:</w:t>
      </w:r>
      <w:r>
        <w:rPr>
          <w:rFonts w:ascii="Cambria" w:eastAsia="Cambria" w:hAnsi="Cambria" w:cs="Cambria"/>
          <w:color w:val="172B37"/>
          <w:spacing w:val="33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true</w:t>
      </w:r>
    </w:p>
    <w:p w:rsidR="00BE3A84" w:rsidRDefault="00BE3A84">
      <w:pPr>
        <w:spacing w:before="1" w:line="100" w:lineRule="exact"/>
        <w:rPr>
          <w:sz w:val="10"/>
          <w:szCs w:val="10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S</w:t>
      </w:r>
      <w:r>
        <w:rPr>
          <w:rFonts w:ascii="Arial" w:eastAsia="Arial" w:hAnsi="Arial" w:cs="Arial"/>
          <w:b/>
          <w:color w:val="1BB397"/>
          <w:sz w:val="28"/>
          <w:szCs w:val="28"/>
        </w:rPr>
        <w:t>c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r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i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pt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SCRIPT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 xml:space="preserve">test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58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script: </w:t>
      </w:r>
      <w:r>
        <w:rPr>
          <w:rFonts w:ascii="Cambria" w:eastAsia="Cambria" w:hAnsi="Cambria" w:cs="Cambria"/>
          <w:color w:val="172B37"/>
          <w:spacing w:val="1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>/home/test/Playbooks/system_uptime.sh</w:t>
      </w:r>
      <w:r>
        <w:rPr>
          <w:rFonts w:ascii="Cambria" w:eastAsia="Cambria" w:hAnsi="Cambria" w:cs="Cambria"/>
          <w:color w:val="172B37"/>
          <w:spacing w:val="7"/>
          <w:w w:val="10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>creates=/home/test/uptime.log</w:t>
      </w:r>
    </w:p>
    <w:p w:rsidR="00BE3A84" w:rsidRDefault="00022F93">
      <w:pPr>
        <w:spacing w:before="66"/>
        <w:ind w:left="472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w w:val="107"/>
          <w:sz w:val="22"/>
          <w:szCs w:val="22"/>
        </w:rPr>
        <w:t>$ANSIBLE_</w:t>
      </w:r>
      <w:r>
        <w:rPr>
          <w:rFonts w:ascii="Gill Sans MT" w:eastAsia="Gill Sans MT" w:hAnsi="Gill Sans MT" w:cs="Gill Sans MT"/>
          <w:color w:val="172B37"/>
          <w:spacing w:val="-13"/>
          <w:w w:val="107"/>
          <w:sz w:val="22"/>
          <w:szCs w:val="22"/>
        </w:rPr>
        <w:t>V</w:t>
      </w:r>
      <w:r>
        <w:rPr>
          <w:rFonts w:ascii="Gill Sans MT" w:eastAsia="Gill Sans MT" w:hAnsi="Gill Sans MT" w:cs="Gill Sans MT"/>
          <w:color w:val="172B37"/>
          <w:spacing w:val="-2"/>
          <w:w w:val="99"/>
          <w:sz w:val="22"/>
          <w:szCs w:val="22"/>
        </w:rPr>
        <w:t>A</w:t>
      </w:r>
      <w:r>
        <w:rPr>
          <w:rFonts w:ascii="Gill Sans MT" w:eastAsia="Gill Sans MT" w:hAnsi="Gill Sans MT" w:cs="Gill Sans MT"/>
          <w:color w:val="172B37"/>
          <w:w w:val="119"/>
          <w:sz w:val="22"/>
          <w:szCs w:val="22"/>
        </w:rPr>
        <w:t>ULT;1.1;AES25665656664643063623064306233383838316666346138343635</w:t>
      </w:r>
    </w:p>
    <w:p w:rsidR="00BE3A84" w:rsidRDefault="00022F93">
      <w:pPr>
        <w:spacing w:before="65"/>
        <w:ind w:left="472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w w:val="120"/>
          <w:sz w:val="22"/>
          <w:szCs w:val="22"/>
        </w:rPr>
        <w:t>3666643037386265313462656162353130393664643332313332303633393931633964376531</w:t>
      </w:r>
    </w:p>
    <w:p w:rsidR="00BE3A84" w:rsidRDefault="00022F93">
      <w:pPr>
        <w:spacing w:before="65"/>
        <w:ind w:left="472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w w:val="120"/>
          <w:sz w:val="22"/>
          <w:szCs w:val="22"/>
        </w:rPr>
        <w:t>300a623732633765393335666635643066353362396263646530653634636362313262616131</w:t>
      </w:r>
    </w:p>
    <w:p w:rsidR="00BE3A84" w:rsidRDefault="00022F93">
      <w:pPr>
        <w:spacing w:before="65"/>
        <w:ind w:left="472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w w:val="120"/>
          <w:sz w:val="22"/>
          <w:szCs w:val="22"/>
        </w:rPr>
        <w:t>363462353663386338623731316437326663376261623838656666640a663062313561376231</w:t>
      </w:r>
    </w:p>
    <w:p w:rsidR="00BE3A84" w:rsidRDefault="00022F93">
      <w:pPr>
        <w:spacing w:before="65"/>
        <w:ind w:left="472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w w:val="120"/>
          <w:sz w:val="22"/>
          <w:szCs w:val="22"/>
        </w:rPr>
        <w:t>3564323761626630313939396</w:t>
      </w:r>
      <w:r>
        <w:rPr>
          <w:rFonts w:ascii="Gill Sans MT" w:eastAsia="Gill Sans MT" w:hAnsi="Gill Sans MT" w:cs="Gill Sans MT"/>
          <w:color w:val="172B37"/>
          <w:w w:val="120"/>
          <w:sz w:val="22"/>
          <w:szCs w:val="22"/>
        </w:rPr>
        <w:t>530363233336666316530313361313634303961373864313034</w:t>
      </w:r>
    </w:p>
    <w:p w:rsidR="00BE3A84" w:rsidRDefault="00022F93">
      <w:pPr>
        <w:spacing w:before="65"/>
        <w:ind w:left="472"/>
        <w:rPr>
          <w:rFonts w:ascii="Gill Sans MT" w:eastAsia="Gill Sans MT" w:hAnsi="Gill Sans MT" w:cs="Gill Sans MT"/>
          <w:sz w:val="22"/>
          <w:szCs w:val="22"/>
        </w:rPr>
        <w:sectPr w:rsidR="00BE3A84">
          <w:pgSz w:w="12240" w:h="15840"/>
          <w:pgMar w:top="960" w:right="740" w:bottom="280" w:left="720" w:header="680" w:footer="751" w:gutter="0"/>
          <w:cols w:space="720"/>
        </w:sectPr>
      </w:pPr>
      <w:r>
        <w:rPr>
          <w:rFonts w:ascii="Gill Sans MT" w:eastAsia="Gill Sans MT" w:hAnsi="Gill Sans MT" w:cs="Gill Sans MT"/>
          <w:color w:val="172B37"/>
          <w:w w:val="120"/>
          <w:sz w:val="22"/>
          <w:szCs w:val="22"/>
        </w:rPr>
        <w:t>3962363332343162346261303536376362</w:t>
      </w:r>
    </w:p>
    <w:p w:rsidR="00BE3A84" w:rsidRDefault="00BE3A84">
      <w:pPr>
        <w:spacing w:before="9" w:line="140" w:lineRule="exact"/>
        <w:rPr>
          <w:sz w:val="15"/>
          <w:szCs w:val="15"/>
        </w:rPr>
      </w:pPr>
    </w:p>
    <w:p w:rsidR="00BE3A84" w:rsidRDefault="00022F93">
      <w:pPr>
        <w:spacing w:before="13"/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S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Linu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x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SELINUX</w:t>
      </w:r>
      <w:r>
        <w:rPr>
          <w:rFonts w:ascii="Cambria" w:eastAsia="Cambria" w:hAnsi="Cambria" w:cs="Cambria"/>
          <w:color w:val="172B37"/>
          <w:spacing w:val="5"/>
          <w:w w:val="10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before="4"/>
        <w:ind w:left="697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sz w:val="22"/>
          <w:szCs w:val="22"/>
        </w:rPr>
        <w:t>-</w:t>
      </w:r>
      <w:r>
        <w:rPr>
          <w:rFonts w:ascii="Gill Sans MT" w:eastAsia="Gill Sans MT" w:hAnsi="Gill Sans MT" w:cs="Gill Sans MT"/>
          <w:color w:val="172B37"/>
          <w:spacing w:val="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8"/>
          <w:sz w:val="22"/>
          <w:szCs w:val="22"/>
        </w:rPr>
        <w:t>name:</w:t>
      </w:r>
      <w:r>
        <w:rPr>
          <w:rFonts w:ascii="Gill Sans MT" w:eastAsia="Gill Sans MT" w:hAnsi="Gill Sans MT" w:cs="Gill Sans MT"/>
          <w:color w:val="172B37"/>
          <w:spacing w:val="-16"/>
          <w:w w:val="11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Change</w:t>
      </w:r>
      <w:r>
        <w:rPr>
          <w:rFonts w:ascii="Gill Sans MT" w:eastAsia="Gill Sans MT" w:hAnsi="Gill Sans MT" w:cs="Gill Sans MT"/>
          <w:color w:val="172B37"/>
          <w:spacing w:val="4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1"/>
          <w:sz w:val="22"/>
          <w:szCs w:val="22"/>
        </w:rPr>
        <w:t>SELinux</w:t>
      </w:r>
      <w:r>
        <w:rPr>
          <w:rFonts w:ascii="Gill Sans MT" w:eastAsia="Gill Sans MT" w:hAnsi="Gill Sans MT" w:cs="Gill Sans MT"/>
          <w:color w:val="172B37"/>
          <w:spacing w:val="9"/>
          <w:w w:val="11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1"/>
          <w:sz w:val="22"/>
          <w:szCs w:val="22"/>
        </w:rPr>
        <w:t>Configuration</w:t>
      </w:r>
      <w:r>
        <w:rPr>
          <w:rFonts w:ascii="Gill Sans MT" w:eastAsia="Gill Sans MT" w:hAnsi="Gill Sans MT" w:cs="Gill Sans MT"/>
          <w:color w:val="172B37"/>
          <w:spacing w:val="-24"/>
          <w:w w:val="11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to</w:t>
      </w:r>
      <w:r>
        <w:rPr>
          <w:rFonts w:ascii="Gill Sans MT" w:eastAsia="Gill Sans MT" w:hAnsi="Gill Sans MT" w:cs="Gill Sans MT"/>
          <w:color w:val="172B37"/>
          <w:spacing w:val="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pacing w:val="-3"/>
          <w:w w:val="118"/>
          <w:sz w:val="22"/>
          <w:szCs w:val="22"/>
        </w:rPr>
        <w:t>P</w:t>
      </w:r>
      <w:r>
        <w:rPr>
          <w:rFonts w:ascii="Gill Sans MT" w:eastAsia="Gill Sans MT" w:hAnsi="Gill Sans MT" w:cs="Gill Sans MT"/>
          <w:color w:val="172B37"/>
          <w:w w:val="114"/>
          <w:sz w:val="22"/>
          <w:szCs w:val="22"/>
        </w:rPr>
        <w:t>ermissive</w:t>
      </w:r>
    </w:p>
    <w:p w:rsidR="00BE3A84" w:rsidRDefault="00022F93">
      <w:pPr>
        <w:spacing w:before="60"/>
        <w:ind w:left="81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selinux:</w:t>
      </w:r>
      <w:r>
        <w:rPr>
          <w:rFonts w:ascii="Cambria" w:eastAsia="Cambria" w:hAnsi="Cambria" w:cs="Cambria"/>
          <w:color w:val="172B37"/>
          <w:spacing w:val="27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policy=targeted</w:t>
      </w:r>
      <w:r>
        <w:rPr>
          <w:rFonts w:ascii="Cambria" w:eastAsia="Cambria" w:hAnsi="Cambria" w:cs="Cambria"/>
          <w:color w:val="172B37"/>
          <w:spacing w:val="-9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state=permissive</w:t>
      </w:r>
    </w:p>
    <w:p w:rsidR="00BE3A84" w:rsidRDefault="00BE3A84">
      <w:pPr>
        <w:spacing w:before="4" w:line="160" w:lineRule="exact"/>
        <w:rPr>
          <w:sz w:val="16"/>
          <w:szCs w:val="16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3"/>
          <w:sz w:val="28"/>
          <w:szCs w:val="28"/>
        </w:rPr>
        <w:t>Se</w:t>
      </w:r>
      <w:r>
        <w:rPr>
          <w:rFonts w:ascii="Arial" w:eastAsia="Arial" w:hAnsi="Arial" w:cs="Arial"/>
          <w:b/>
          <w:color w:val="1BB397"/>
          <w:spacing w:val="5"/>
          <w:sz w:val="28"/>
          <w:szCs w:val="28"/>
        </w:rPr>
        <w:t>r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v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i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c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e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SE</w:t>
      </w:r>
      <w:r>
        <w:rPr>
          <w:rFonts w:ascii="Cambria" w:eastAsia="Cambria" w:hAnsi="Cambria" w:cs="Cambria"/>
          <w:color w:val="172B37"/>
          <w:spacing w:val="-6"/>
          <w:sz w:val="22"/>
          <w:szCs w:val="22"/>
        </w:rPr>
        <w:t>R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VICE </w:t>
      </w:r>
      <w:r>
        <w:rPr>
          <w:rFonts w:ascii="Cambria" w:eastAsia="Cambria" w:hAnsi="Cambria" w:cs="Cambria"/>
          <w:color w:val="172B37"/>
          <w:spacing w:val="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60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58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Install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8"/>
          <w:sz w:val="22"/>
          <w:szCs w:val="22"/>
        </w:rPr>
        <w:t>W</w:t>
      </w:r>
      <w:r>
        <w:rPr>
          <w:rFonts w:ascii="Cambria" w:eastAsia="Cambria" w:hAnsi="Cambria" w:cs="Cambria"/>
          <w:color w:val="172B37"/>
          <w:sz w:val="22"/>
          <w:szCs w:val="22"/>
        </w:rPr>
        <w:t>eb</w:t>
      </w:r>
      <w:r>
        <w:rPr>
          <w:rFonts w:ascii="Cambria" w:eastAsia="Cambria" w:hAnsi="Cambria" w:cs="Cambria"/>
          <w:color w:val="172B37"/>
          <w:spacing w:val="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Server</w:t>
      </w:r>
    </w:p>
    <w:p w:rsidR="00BE3A84" w:rsidRDefault="00022F93">
      <w:pPr>
        <w:spacing w:before="62"/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 xml:space="preserve">action: 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yum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name=httpd 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state=installed</w:t>
      </w:r>
    </w:p>
    <w:p w:rsidR="00BE3A84" w:rsidRDefault="00022F93">
      <w:pPr>
        <w:spacing w:before="62" w:line="297" w:lineRule="auto"/>
        <w:ind w:left="697" w:right="6599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Start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8"/>
          <w:sz w:val="22"/>
          <w:szCs w:val="22"/>
        </w:rPr>
        <w:t>W</w:t>
      </w:r>
      <w:r>
        <w:rPr>
          <w:rFonts w:ascii="Cambria" w:eastAsia="Cambria" w:hAnsi="Cambria" w:cs="Cambria"/>
          <w:color w:val="172B37"/>
          <w:sz w:val="22"/>
          <w:szCs w:val="22"/>
        </w:rPr>
        <w:t>eb</w:t>
      </w:r>
      <w:r>
        <w:rPr>
          <w:rFonts w:ascii="Cambria" w:eastAsia="Cambria" w:hAnsi="Cambria" w:cs="Cambria"/>
          <w:color w:val="172B37"/>
          <w:spacing w:val="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 xml:space="preserve">Server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service:</w:t>
      </w:r>
      <w:r>
        <w:rPr>
          <w:rFonts w:ascii="Cambria" w:eastAsia="Cambria" w:hAnsi="Cambria" w:cs="Cambria"/>
          <w:color w:val="172B37"/>
          <w:spacing w:val="5"/>
          <w:w w:val="10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name=httpd 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state=started</w:t>
      </w:r>
    </w:p>
    <w:p w:rsidR="00BE3A84" w:rsidRDefault="00022F93">
      <w:pPr>
        <w:spacing w:line="297" w:lineRule="auto"/>
        <w:ind w:left="697" w:right="6588" w:hanging="113"/>
        <w:rPr>
          <w:rFonts w:ascii="Cambria" w:eastAsia="Cambria" w:hAnsi="Cambria" w:cs="Cambria"/>
          <w:sz w:val="22"/>
          <w:szCs w:val="22"/>
        </w:rPr>
        <w:sectPr w:rsidR="00BE3A84">
          <w:pgSz w:w="12240" w:h="15840"/>
          <w:pgMar w:top="960" w:right="740" w:bottom="280" w:left="720" w:header="680" w:footer="751" w:gutter="0"/>
          <w:cols w:space="720"/>
        </w:sect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Enable</w:t>
      </w:r>
      <w:r>
        <w:rPr>
          <w:rFonts w:ascii="Cambria" w:eastAsia="Cambria" w:hAnsi="Cambria" w:cs="Cambria"/>
          <w:color w:val="172B37"/>
          <w:spacing w:val="2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HTTPD</w:t>
      </w:r>
      <w:r>
        <w:rPr>
          <w:rFonts w:ascii="Cambria" w:eastAsia="Cambria" w:hAnsi="Cambria" w:cs="Cambria"/>
          <w:color w:val="172B37"/>
          <w:spacing w:val="3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After</w:t>
      </w:r>
      <w:r>
        <w:rPr>
          <w:rFonts w:ascii="Cambria" w:eastAsia="Cambria" w:hAnsi="Cambria" w:cs="Cambria"/>
          <w:color w:val="172B37"/>
          <w:spacing w:val="4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1"/>
          <w:w w:val="105"/>
          <w:sz w:val="22"/>
          <w:szCs w:val="22"/>
        </w:rPr>
        <w:t>R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 xml:space="preserve">eboot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service: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name=httpd 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>enabled=yes</w:t>
      </w:r>
    </w:p>
    <w:p w:rsidR="00BE3A84" w:rsidRDefault="00BE3A84">
      <w:pPr>
        <w:spacing w:before="9" w:line="140" w:lineRule="exact"/>
        <w:rPr>
          <w:sz w:val="15"/>
          <w:szCs w:val="15"/>
        </w:rPr>
      </w:pPr>
    </w:p>
    <w:p w:rsidR="00BE3A84" w:rsidRDefault="00022F93">
      <w:pPr>
        <w:spacing w:before="13"/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z w:val="28"/>
          <w:szCs w:val="28"/>
        </w:rPr>
        <w:t>s</w:t>
      </w:r>
      <w:r>
        <w:rPr>
          <w:rFonts w:ascii="Arial" w:eastAsia="Arial" w:hAnsi="Arial" w:cs="Arial"/>
          <w:b/>
          <w:color w:val="1BB397"/>
          <w:spacing w:val="3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pacing w:val="8"/>
          <w:sz w:val="28"/>
          <w:szCs w:val="28"/>
        </w:rPr>
        <w:t>t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_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f</w:t>
      </w:r>
      <w:r>
        <w:rPr>
          <w:rFonts w:ascii="Arial" w:eastAsia="Arial" w:hAnsi="Arial" w:cs="Arial"/>
          <w:b/>
          <w:color w:val="1BB397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c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t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SET_</w:t>
      </w:r>
      <w:r>
        <w:rPr>
          <w:rFonts w:ascii="Cambria" w:eastAsia="Cambria" w:hAnsi="Cambria" w:cs="Cambria"/>
          <w:color w:val="172B37"/>
          <w:spacing w:val="-11"/>
          <w:w w:val="107"/>
          <w:sz w:val="22"/>
          <w:szCs w:val="22"/>
        </w:rPr>
        <w:t>F</w:t>
      </w:r>
      <w:r>
        <w:rPr>
          <w:rFonts w:ascii="Cambria" w:eastAsia="Cambria" w:hAnsi="Cambria" w:cs="Cambria"/>
          <w:color w:val="172B37"/>
          <w:spacing w:val="-6"/>
          <w:w w:val="107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CT</w:t>
      </w:r>
      <w:r>
        <w:rPr>
          <w:rFonts w:ascii="Cambria" w:eastAsia="Cambria" w:hAnsi="Cambria" w:cs="Cambria"/>
          <w:color w:val="172B37"/>
          <w:spacing w:val="11"/>
          <w:w w:val="10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485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 xml:space="preserve">appserver </w:t>
      </w: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>yes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 xml:space="preserve">test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vars:</w:t>
      </w:r>
    </w:p>
    <w:p w:rsidR="00BE3A84" w:rsidRDefault="00022F93">
      <w:pPr>
        <w:spacing w:before="4"/>
        <w:ind w:left="697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w w:val="111"/>
          <w:sz w:val="22"/>
          <w:szCs w:val="22"/>
        </w:rPr>
        <w:t>playbook_version:</w:t>
      </w:r>
      <w:r>
        <w:rPr>
          <w:rFonts w:ascii="Gill Sans MT" w:eastAsia="Gill Sans MT" w:hAnsi="Gill Sans MT" w:cs="Gill Sans MT"/>
          <w:color w:val="172B37"/>
          <w:spacing w:val="-12"/>
          <w:w w:val="11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9"/>
          <w:sz w:val="22"/>
          <w:szCs w:val="22"/>
        </w:rPr>
        <w:t>0.1</w:t>
      </w:r>
    </w:p>
    <w:p w:rsidR="00BE3A84" w:rsidRDefault="00022F93">
      <w:pPr>
        <w:spacing w:before="60"/>
        <w:ind w:left="58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before="62" w:line="297" w:lineRule="auto"/>
        <w:ind w:left="810" w:right="7069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Local</w:t>
      </w:r>
      <w:r>
        <w:rPr>
          <w:rFonts w:ascii="Cambria" w:eastAsia="Cambria" w:hAnsi="Cambria" w:cs="Cambria"/>
          <w:color w:val="172B37"/>
          <w:spacing w:val="1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10"/>
          <w:sz w:val="22"/>
          <w:szCs w:val="22"/>
        </w:rPr>
        <w:t>V</w:t>
      </w:r>
      <w:r>
        <w:rPr>
          <w:rFonts w:ascii="Cambria" w:eastAsia="Cambria" w:hAnsi="Cambria" w:cs="Cambria"/>
          <w:color w:val="172B37"/>
          <w:sz w:val="22"/>
          <w:szCs w:val="22"/>
        </w:rPr>
        <w:t>ariable</w:t>
      </w:r>
      <w:r>
        <w:rPr>
          <w:rFonts w:ascii="Cambria" w:eastAsia="Cambria" w:hAnsi="Cambria" w:cs="Cambria"/>
          <w:color w:val="172B37"/>
          <w:spacing w:val="3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Display </w:t>
      </w:r>
      <w:r>
        <w:rPr>
          <w:rFonts w:ascii="Cambria" w:eastAsia="Cambria" w:hAnsi="Cambria" w:cs="Cambria"/>
          <w:color w:val="172B37"/>
          <w:w w:val="115"/>
          <w:sz w:val="22"/>
          <w:szCs w:val="22"/>
        </w:rPr>
        <w:t>set_fact:</w:t>
      </w:r>
    </w:p>
    <w:p w:rsidR="00BE3A84" w:rsidRDefault="00022F93">
      <w:pPr>
        <w:ind w:left="92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singlefact:</w:t>
      </w:r>
      <w:r>
        <w:rPr>
          <w:rFonts w:ascii="Cambria" w:eastAsia="Cambria" w:hAnsi="Cambria" w:cs="Cambria"/>
          <w:color w:val="172B37"/>
          <w:spacing w:val="33"/>
          <w:w w:val="10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SOMETHING</w:t>
      </w:r>
    </w:p>
    <w:p w:rsidR="00BE3A84" w:rsidRDefault="00022F93">
      <w:pPr>
        <w:spacing w:before="66"/>
        <w:ind w:left="697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sz w:val="22"/>
          <w:szCs w:val="22"/>
        </w:rPr>
        <w:t>-</w:t>
      </w:r>
      <w:r>
        <w:rPr>
          <w:rFonts w:ascii="Gill Sans MT" w:eastAsia="Gill Sans MT" w:hAnsi="Gill Sans MT" w:cs="Gill Sans MT"/>
          <w:color w:val="172B37"/>
          <w:spacing w:val="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0"/>
          <w:sz w:val="22"/>
          <w:szCs w:val="22"/>
        </w:rPr>
        <w:t>debug:</w:t>
      </w:r>
      <w:r>
        <w:rPr>
          <w:rFonts w:ascii="Gill Sans MT" w:eastAsia="Gill Sans MT" w:hAnsi="Gill Sans MT" w:cs="Gill Sans MT"/>
          <w:color w:val="172B37"/>
          <w:spacing w:val="24"/>
          <w:w w:val="11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0"/>
          <w:sz w:val="22"/>
          <w:szCs w:val="22"/>
        </w:rPr>
        <w:t>msg={{</w:t>
      </w:r>
      <w:r>
        <w:rPr>
          <w:rFonts w:ascii="Gill Sans MT" w:eastAsia="Gill Sans MT" w:hAnsi="Gill Sans MT" w:cs="Gill Sans MT"/>
          <w:color w:val="172B37"/>
          <w:spacing w:val="26"/>
          <w:w w:val="11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0"/>
          <w:sz w:val="22"/>
          <w:szCs w:val="22"/>
        </w:rPr>
        <w:t>playbook_version</w:t>
      </w:r>
      <w:r>
        <w:rPr>
          <w:rFonts w:ascii="Gill Sans MT" w:eastAsia="Gill Sans MT" w:hAnsi="Gill Sans MT" w:cs="Gill Sans MT"/>
          <w:color w:val="172B37"/>
          <w:spacing w:val="-27"/>
          <w:w w:val="11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7"/>
          <w:sz w:val="22"/>
          <w:szCs w:val="22"/>
        </w:rPr>
        <w:t>}}</w:t>
      </w:r>
    </w:p>
    <w:p w:rsidR="00BE3A84" w:rsidRDefault="00022F93">
      <w:pPr>
        <w:spacing w:before="65"/>
        <w:ind w:left="697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sz w:val="22"/>
          <w:szCs w:val="22"/>
        </w:rPr>
        <w:t>-</w:t>
      </w:r>
      <w:r>
        <w:rPr>
          <w:rFonts w:ascii="Gill Sans MT" w:eastAsia="Gill Sans MT" w:hAnsi="Gill Sans MT" w:cs="Gill Sans MT"/>
          <w:color w:val="172B37"/>
          <w:spacing w:val="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7"/>
          <w:sz w:val="22"/>
          <w:szCs w:val="22"/>
        </w:rPr>
        <w:t>debug:</w:t>
      </w:r>
      <w:r>
        <w:rPr>
          <w:rFonts w:ascii="Gill Sans MT" w:eastAsia="Gill Sans MT" w:hAnsi="Gill Sans MT" w:cs="Gill Sans MT"/>
          <w:color w:val="172B37"/>
          <w:spacing w:val="-21"/>
          <w:w w:val="11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7"/>
          <w:sz w:val="22"/>
          <w:szCs w:val="22"/>
        </w:rPr>
        <w:t>msg={{</w:t>
      </w:r>
      <w:r>
        <w:rPr>
          <w:rFonts w:ascii="Gill Sans MT" w:eastAsia="Gill Sans MT" w:hAnsi="Gill Sans MT" w:cs="Gill Sans MT"/>
          <w:color w:val="172B37"/>
          <w:spacing w:val="-22"/>
          <w:w w:val="11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7"/>
          <w:sz w:val="22"/>
          <w:szCs w:val="22"/>
        </w:rPr>
        <w:t>singlefact</w:t>
      </w:r>
      <w:r>
        <w:rPr>
          <w:rFonts w:ascii="Gill Sans MT" w:eastAsia="Gill Sans MT" w:hAnsi="Gill Sans MT" w:cs="Gill Sans MT"/>
          <w:color w:val="172B37"/>
          <w:spacing w:val="9"/>
          <w:w w:val="11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7"/>
          <w:sz w:val="22"/>
          <w:szCs w:val="22"/>
        </w:rPr>
        <w:t>}}</w:t>
      </w:r>
    </w:p>
    <w:p w:rsidR="00BE3A84" w:rsidRDefault="00BE3A84">
      <w:pPr>
        <w:spacing w:before="1" w:line="160" w:lineRule="exact"/>
        <w:rPr>
          <w:sz w:val="16"/>
          <w:szCs w:val="16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S</w:t>
      </w:r>
      <w:r>
        <w:rPr>
          <w:rFonts w:ascii="Arial" w:eastAsia="Arial" w:hAnsi="Arial" w:cs="Arial"/>
          <w:b/>
          <w:color w:val="1BB397"/>
          <w:sz w:val="28"/>
          <w:szCs w:val="28"/>
        </w:rPr>
        <w:t>h</w:t>
      </w:r>
      <w:r>
        <w:rPr>
          <w:rFonts w:ascii="Arial" w:eastAsia="Arial" w:hAnsi="Arial" w:cs="Arial"/>
          <w:b/>
          <w:color w:val="1BB397"/>
          <w:spacing w:val="3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l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l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SHELL</w:t>
      </w:r>
      <w:r>
        <w:rPr>
          <w:rFonts w:ascii="Cambria" w:eastAsia="Cambria" w:hAnsi="Cambria" w:cs="Cambria"/>
          <w:color w:val="172B37"/>
          <w:spacing w:val="2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sudo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line="297" w:lineRule="auto"/>
        <w:ind w:left="810" w:right="542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Executing </w:t>
      </w:r>
      <w:r>
        <w:rPr>
          <w:rFonts w:ascii="Cambria" w:eastAsia="Cambria" w:hAnsi="Cambria" w:cs="Cambria"/>
          <w:color w:val="172B37"/>
          <w:spacing w:val="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remote</w:t>
      </w:r>
      <w:r>
        <w:rPr>
          <w:rFonts w:ascii="Cambria" w:eastAsia="Cambria" w:hAnsi="Cambria" w:cs="Cambria"/>
          <w:color w:val="172B37"/>
          <w:spacing w:val="2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command</w:t>
      </w:r>
      <w:r>
        <w:rPr>
          <w:rFonts w:ascii="Cambria" w:eastAsia="Cambria" w:hAnsi="Cambria" w:cs="Cambria"/>
          <w:color w:val="172B37"/>
          <w:spacing w:val="2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uptime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shell: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98"/>
          <w:sz w:val="22"/>
          <w:szCs w:val="22"/>
        </w:rPr>
        <w:t>/usr/bin/uptime</w:t>
      </w:r>
      <w:r>
        <w:rPr>
          <w:rFonts w:ascii="Cambria" w:eastAsia="Cambria" w:hAnsi="Cambria" w:cs="Cambria"/>
          <w:color w:val="172B37"/>
          <w:spacing w:val="9"/>
          <w:w w:val="9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&gt;&gt;</w:t>
      </w:r>
      <w:r>
        <w:rPr>
          <w:rFonts w:ascii="Cambria" w:eastAsia="Cambria" w:hAnsi="Cambria" w:cs="Cambria"/>
          <w:color w:val="172B37"/>
          <w:spacing w:val="2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uptime.log</w:t>
      </w:r>
    </w:p>
    <w:p w:rsidR="00BE3A84" w:rsidRDefault="00022F93">
      <w:pPr>
        <w:ind w:left="773" w:right="9429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args:</w:t>
      </w:r>
    </w:p>
    <w:p w:rsidR="00BE3A84" w:rsidRDefault="00022F93">
      <w:pPr>
        <w:spacing w:before="62"/>
        <w:ind w:left="92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chdir:</w:t>
      </w:r>
      <w:r>
        <w:rPr>
          <w:rFonts w:ascii="Cambria" w:eastAsia="Cambria" w:hAnsi="Cambria" w:cs="Cambria"/>
          <w:color w:val="172B37"/>
          <w:spacing w:val="4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logs/</w:t>
      </w:r>
    </w:p>
    <w:p w:rsidR="00BE3A84" w:rsidRDefault="00022F93">
      <w:pPr>
        <w:spacing w:before="62"/>
        <w:ind w:left="923"/>
        <w:rPr>
          <w:rFonts w:ascii="Cambria" w:eastAsia="Cambria" w:hAnsi="Cambria" w:cs="Cambria"/>
          <w:sz w:val="22"/>
          <w:szCs w:val="22"/>
        </w:rPr>
        <w:sectPr w:rsidR="00BE3A84">
          <w:pgSz w:w="12240" w:h="15840"/>
          <w:pgMar w:top="960" w:right="740" w:bottom="280" w:left="720" w:header="680" w:footer="751" w:gutter="0"/>
          <w:cols w:space="720"/>
        </w:sectPr>
      </w:pP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creates:</w:t>
      </w:r>
      <w:r>
        <w:rPr>
          <w:rFonts w:ascii="Cambria" w:eastAsia="Cambria" w:hAnsi="Cambria" w:cs="Cambria"/>
          <w:color w:val="172B37"/>
          <w:spacing w:val="12"/>
          <w:w w:val="10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uptime.log</w:t>
      </w:r>
    </w:p>
    <w:p w:rsidR="00BE3A84" w:rsidRDefault="00BE3A84">
      <w:pPr>
        <w:spacing w:before="9" w:line="140" w:lineRule="exact"/>
        <w:rPr>
          <w:sz w:val="15"/>
          <w:szCs w:val="15"/>
        </w:rPr>
      </w:pPr>
    </w:p>
    <w:p w:rsidR="00BE3A84" w:rsidRDefault="00022F93">
      <w:pPr>
        <w:spacing w:before="13"/>
        <w:ind w:left="191" w:right="6954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S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color w:val="1BB397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5"/>
          <w:sz w:val="28"/>
          <w:szCs w:val="28"/>
        </w:rPr>
        <w:t>r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t </w:t>
      </w:r>
      <w:r>
        <w:rPr>
          <w:rFonts w:ascii="Arial" w:eastAsia="Arial" w:hAnsi="Arial" w:cs="Arial"/>
          <w:b/>
          <w:color w:val="1BB397"/>
          <w:spacing w:val="-5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t </w:t>
      </w:r>
      <w:r>
        <w:rPr>
          <w:rFonts w:ascii="Arial" w:eastAsia="Arial" w:hAnsi="Arial" w:cs="Arial"/>
          <w:b/>
          <w:color w:val="1BB397"/>
          <w:spacing w:val="-5"/>
          <w:sz w:val="28"/>
          <w:szCs w:val="28"/>
        </w:rPr>
        <w:t>P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color w:val="1BB397"/>
          <w:spacing w:val="-5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y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b</w:t>
      </w:r>
      <w:r>
        <w:rPr>
          <w:rFonts w:ascii="Arial" w:eastAsia="Arial" w:hAnsi="Arial" w:cs="Arial"/>
          <w:b/>
          <w:color w:val="1BB397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k </w:t>
      </w:r>
      <w:r>
        <w:rPr>
          <w:rFonts w:ascii="Arial" w:eastAsia="Arial" w:hAnsi="Arial" w:cs="Arial"/>
          <w:b/>
          <w:color w:val="1BB397"/>
          <w:spacing w:val="3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pacing w:val="-4"/>
          <w:sz w:val="28"/>
          <w:szCs w:val="28"/>
        </w:rPr>
        <w:t>x</w:t>
      </w:r>
      <w:r>
        <w:rPr>
          <w:rFonts w:ascii="Arial" w:eastAsia="Arial" w:hAnsi="Arial" w:cs="Arial"/>
          <w:b/>
          <w:color w:val="1BB397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z w:val="28"/>
          <w:szCs w:val="28"/>
        </w:rPr>
        <w:t>ple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S</w:t>
      </w:r>
      <w:r>
        <w:rPr>
          <w:rFonts w:ascii="Cambria" w:eastAsia="Cambria" w:hAnsi="Cambria" w:cs="Cambria"/>
          <w:color w:val="172B37"/>
          <w:spacing w:val="-17"/>
          <w:sz w:val="22"/>
          <w:szCs w:val="22"/>
        </w:rPr>
        <w:t>T</w:t>
      </w:r>
      <w:r>
        <w:rPr>
          <w:rFonts w:ascii="Cambria" w:eastAsia="Cambria" w:hAnsi="Cambria" w:cs="Cambria"/>
          <w:color w:val="172B37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pacing w:val="-9"/>
          <w:sz w:val="22"/>
          <w:szCs w:val="22"/>
        </w:rPr>
        <w:t>R</w:t>
      </w:r>
      <w:r>
        <w:rPr>
          <w:rFonts w:ascii="Cambria" w:eastAsia="Cambria" w:hAnsi="Cambria" w:cs="Cambria"/>
          <w:color w:val="172B37"/>
          <w:sz w:val="22"/>
          <w:szCs w:val="22"/>
        </w:rPr>
        <w:t>T</w:t>
      </w:r>
      <w:r>
        <w:rPr>
          <w:rFonts w:ascii="Cambria" w:eastAsia="Cambria" w:hAnsi="Cambria" w:cs="Cambria"/>
          <w:color w:val="172B37"/>
          <w:spacing w:val="4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17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z w:val="22"/>
          <w:szCs w:val="22"/>
        </w:rPr>
        <w:t>T</w:t>
      </w:r>
      <w:r>
        <w:rPr>
          <w:rFonts w:ascii="Cambria" w:eastAsia="Cambria" w:hAnsi="Cambria" w:cs="Cambria"/>
          <w:color w:val="172B37"/>
          <w:spacing w:val="1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PL</w:t>
      </w:r>
      <w:r>
        <w:rPr>
          <w:rFonts w:ascii="Cambria" w:eastAsia="Cambria" w:hAnsi="Cambria" w:cs="Cambria"/>
          <w:color w:val="172B37"/>
          <w:spacing w:val="-15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YBOOK 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58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Install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21"/>
          <w:w w:val="102"/>
          <w:sz w:val="22"/>
          <w:szCs w:val="22"/>
        </w:rPr>
        <w:t>T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elnet</w:t>
      </w:r>
    </w:p>
    <w:p w:rsidR="00BE3A84" w:rsidRDefault="00022F93">
      <w:pPr>
        <w:spacing w:before="62"/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yum:</w:t>
      </w:r>
      <w:r>
        <w:rPr>
          <w:rFonts w:ascii="Cambria" w:eastAsia="Cambria" w:hAnsi="Cambria" w:cs="Cambria"/>
          <w:color w:val="172B37"/>
          <w:spacing w:val="3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8"/>
          <w:sz w:val="22"/>
          <w:szCs w:val="22"/>
        </w:rPr>
        <w:t>pkg=telnet</w:t>
      </w:r>
      <w:r>
        <w:rPr>
          <w:rFonts w:ascii="Cambria" w:eastAsia="Cambria" w:hAnsi="Cambria" w:cs="Cambria"/>
          <w:color w:val="172B37"/>
          <w:spacing w:val="-16"/>
          <w:w w:val="10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8"/>
          <w:sz w:val="22"/>
          <w:szCs w:val="22"/>
        </w:rPr>
        <w:t>state=latest</w:t>
      </w:r>
    </w:p>
    <w:p w:rsidR="00BE3A84" w:rsidRDefault="00022F93">
      <w:pPr>
        <w:spacing w:before="62"/>
        <w:ind w:left="58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Install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6"/>
          <w:w w:val="98"/>
          <w:sz w:val="22"/>
          <w:szCs w:val="22"/>
        </w:rPr>
        <w:t>L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ynx</w:t>
      </w:r>
    </w:p>
    <w:p w:rsidR="00BE3A84" w:rsidRDefault="00022F93">
      <w:pPr>
        <w:spacing w:before="62"/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yum:</w:t>
      </w:r>
      <w:r>
        <w:rPr>
          <w:rFonts w:ascii="Cambria" w:eastAsia="Cambria" w:hAnsi="Cambria" w:cs="Cambria"/>
          <w:color w:val="172B37"/>
          <w:spacing w:val="3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pkg=lynx </w:t>
      </w:r>
      <w:r>
        <w:rPr>
          <w:rFonts w:ascii="Cambria" w:eastAsia="Cambria" w:hAnsi="Cambria" w:cs="Cambria"/>
          <w:color w:val="172B37"/>
          <w:spacing w:val="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8"/>
          <w:sz w:val="22"/>
          <w:szCs w:val="22"/>
        </w:rPr>
        <w:t>state=latest</w:t>
      </w:r>
    </w:p>
    <w:p w:rsidR="00BE3A84" w:rsidRDefault="00022F93">
      <w:pPr>
        <w:spacing w:before="62"/>
        <w:ind w:left="58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Install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at</w:t>
      </w:r>
    </w:p>
    <w:p w:rsidR="00BE3A84" w:rsidRDefault="00022F93">
      <w:pPr>
        <w:spacing w:before="62"/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yum:</w:t>
      </w:r>
      <w:r>
        <w:rPr>
          <w:rFonts w:ascii="Cambria" w:eastAsia="Cambria" w:hAnsi="Cambria" w:cs="Cambria"/>
          <w:color w:val="172B37"/>
          <w:spacing w:val="3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pkg=at</w:t>
      </w:r>
      <w:r>
        <w:rPr>
          <w:rFonts w:ascii="Cambria" w:eastAsia="Cambria" w:hAnsi="Cambria" w:cs="Cambria"/>
          <w:color w:val="172B37"/>
          <w:spacing w:val="4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8"/>
          <w:sz w:val="22"/>
          <w:szCs w:val="22"/>
        </w:rPr>
        <w:t>state=latest</w:t>
      </w:r>
    </w:p>
    <w:p w:rsidR="00BE3A84" w:rsidRDefault="00BE3A84">
      <w:pPr>
        <w:spacing w:before="3" w:line="160" w:lineRule="exact"/>
        <w:rPr>
          <w:sz w:val="16"/>
          <w:szCs w:val="16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S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t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35" w:right="7305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S</w:t>
      </w:r>
      <w:r>
        <w:rPr>
          <w:rFonts w:ascii="Cambria" w:eastAsia="Cambria" w:hAnsi="Cambria" w:cs="Cambria"/>
          <w:color w:val="172B37"/>
          <w:spacing w:val="-17"/>
          <w:sz w:val="22"/>
          <w:szCs w:val="22"/>
        </w:rPr>
        <w:t>TA</w:t>
      </w:r>
      <w:r>
        <w:rPr>
          <w:rFonts w:ascii="Cambria" w:eastAsia="Cambria" w:hAnsi="Cambria" w:cs="Cambria"/>
          <w:color w:val="172B37"/>
          <w:sz w:val="22"/>
          <w:szCs w:val="22"/>
        </w:rPr>
        <w:t>T</w:t>
      </w:r>
      <w:r>
        <w:rPr>
          <w:rFonts w:ascii="Cambria" w:eastAsia="Cambria" w:hAnsi="Cambria" w:cs="Cambria"/>
          <w:color w:val="172B37"/>
          <w:spacing w:val="3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line="297" w:lineRule="auto"/>
        <w:ind w:left="697" w:right="7402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stat: 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path=/home/test/abc </w:t>
      </w:r>
      <w:r>
        <w:rPr>
          <w:rFonts w:ascii="Cambria" w:eastAsia="Cambria" w:hAnsi="Cambria" w:cs="Cambria"/>
          <w:color w:val="172B37"/>
          <w:w w:val="108"/>
          <w:sz w:val="22"/>
          <w:szCs w:val="22"/>
        </w:rPr>
        <w:t>register:</w:t>
      </w:r>
      <w:r>
        <w:rPr>
          <w:rFonts w:ascii="Cambria" w:eastAsia="Cambria" w:hAnsi="Cambria" w:cs="Cambria"/>
          <w:color w:val="172B37"/>
          <w:spacing w:val="4"/>
          <w:w w:val="10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p</w:t>
      </w:r>
    </w:p>
    <w:p w:rsidR="00BE3A84" w:rsidRDefault="00022F93">
      <w:pPr>
        <w:ind w:left="58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debug:</w:t>
      </w:r>
      <w:r>
        <w:rPr>
          <w:rFonts w:ascii="Cambria" w:eastAsia="Cambria" w:hAnsi="Cambria" w:cs="Cambria"/>
          <w:color w:val="172B37"/>
          <w:spacing w:val="4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msg=”The</w:t>
      </w:r>
      <w:r>
        <w:rPr>
          <w:rFonts w:ascii="Cambria" w:eastAsia="Cambria" w:hAnsi="Cambria" w:cs="Cambria"/>
          <w:color w:val="172B37"/>
          <w:spacing w:val="5"/>
          <w:w w:val="10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4"/>
          <w:sz w:val="22"/>
          <w:szCs w:val="22"/>
        </w:rPr>
        <w:t>P</w:t>
      </w:r>
      <w:r>
        <w:rPr>
          <w:rFonts w:ascii="Cambria" w:eastAsia="Cambria" w:hAnsi="Cambria" w:cs="Cambria"/>
          <w:color w:val="172B37"/>
          <w:sz w:val="22"/>
          <w:szCs w:val="22"/>
        </w:rPr>
        <w:t>ath</w:t>
      </w:r>
      <w:r>
        <w:rPr>
          <w:rFonts w:ascii="Cambria" w:eastAsia="Cambria" w:hAnsi="Cambria" w:cs="Cambria"/>
          <w:color w:val="172B37"/>
          <w:spacing w:val="3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Exists</w:t>
      </w:r>
      <w:r>
        <w:rPr>
          <w:rFonts w:ascii="Cambria" w:eastAsia="Cambria" w:hAnsi="Cambria" w:cs="Cambria"/>
          <w:color w:val="172B37"/>
          <w:spacing w:val="4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and</w:t>
      </w:r>
      <w:r>
        <w:rPr>
          <w:rFonts w:ascii="Cambria" w:eastAsia="Cambria" w:hAnsi="Cambria" w:cs="Cambria"/>
          <w:color w:val="172B37"/>
          <w:spacing w:val="1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is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Directory”</w:t>
      </w:r>
    </w:p>
    <w:p w:rsidR="00BE3A84" w:rsidRDefault="00022F93">
      <w:pPr>
        <w:spacing w:before="66"/>
        <w:ind w:left="697"/>
        <w:rPr>
          <w:rFonts w:ascii="Gill Sans MT" w:eastAsia="Gill Sans MT" w:hAnsi="Gill Sans MT" w:cs="Gill Sans MT"/>
          <w:sz w:val="22"/>
          <w:szCs w:val="22"/>
        </w:rPr>
        <w:sectPr w:rsidR="00BE3A84">
          <w:pgSz w:w="12240" w:h="15840"/>
          <w:pgMar w:top="960" w:right="740" w:bottom="280" w:left="720" w:header="680" w:footer="751" w:gutter="0"/>
          <w:cols w:space="720"/>
        </w:sectPr>
      </w:pPr>
      <w:r>
        <w:rPr>
          <w:rFonts w:ascii="Gill Sans MT" w:eastAsia="Gill Sans MT" w:hAnsi="Gill Sans MT" w:cs="Gill Sans MT"/>
          <w:color w:val="172B37"/>
          <w:w w:val="119"/>
          <w:sz w:val="22"/>
          <w:szCs w:val="22"/>
        </w:rPr>
        <w:t>when:</w:t>
      </w:r>
      <w:r>
        <w:rPr>
          <w:rFonts w:ascii="Gill Sans MT" w:eastAsia="Gill Sans MT" w:hAnsi="Gill Sans MT" w:cs="Gill Sans MT"/>
          <w:color w:val="172B37"/>
          <w:spacing w:val="-27"/>
          <w:w w:val="119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9"/>
          <w:sz w:val="22"/>
          <w:szCs w:val="22"/>
        </w:rPr>
        <w:t>p.stat.isdir</w:t>
      </w:r>
      <w:r>
        <w:rPr>
          <w:rFonts w:ascii="Gill Sans MT" w:eastAsia="Gill Sans MT" w:hAnsi="Gill Sans MT" w:cs="Gill Sans MT"/>
          <w:color w:val="172B37"/>
          <w:spacing w:val="11"/>
          <w:w w:val="119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is</w:t>
      </w:r>
      <w:r>
        <w:rPr>
          <w:rFonts w:ascii="Gill Sans MT" w:eastAsia="Gill Sans MT" w:hAnsi="Gill Sans MT" w:cs="Gill Sans MT"/>
          <w:color w:val="172B37"/>
          <w:spacing w:val="2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3"/>
          <w:sz w:val="22"/>
          <w:szCs w:val="22"/>
        </w:rPr>
        <w:t>defined</w:t>
      </w:r>
      <w:r>
        <w:rPr>
          <w:rFonts w:ascii="Gill Sans MT" w:eastAsia="Gill Sans MT" w:hAnsi="Gill Sans MT" w:cs="Gill Sans MT"/>
          <w:color w:val="172B37"/>
          <w:spacing w:val="-13"/>
          <w:w w:val="113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and</w:t>
      </w:r>
      <w:r>
        <w:rPr>
          <w:rFonts w:ascii="Gill Sans MT" w:eastAsia="Gill Sans MT" w:hAnsi="Gill Sans MT" w:cs="Gill Sans MT"/>
          <w:color w:val="172B37"/>
          <w:spacing w:val="42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2"/>
          <w:sz w:val="22"/>
          <w:szCs w:val="22"/>
        </w:rPr>
        <w:t>p.stat.isdir</w:t>
      </w:r>
    </w:p>
    <w:p w:rsidR="00BE3A84" w:rsidRDefault="00BE3A84">
      <w:pPr>
        <w:spacing w:before="9" w:line="140" w:lineRule="exact"/>
        <w:rPr>
          <w:sz w:val="15"/>
          <w:szCs w:val="15"/>
        </w:rPr>
      </w:pPr>
    </w:p>
    <w:p w:rsidR="00BE3A84" w:rsidRDefault="00022F93">
      <w:pPr>
        <w:spacing w:before="13"/>
        <w:ind w:left="191" w:right="822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22"/>
          <w:sz w:val="28"/>
          <w:szCs w:val="28"/>
        </w:rPr>
        <w:t>T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ag </w:t>
      </w:r>
      <w:r>
        <w:rPr>
          <w:rFonts w:ascii="Arial" w:eastAsia="Arial" w:hAnsi="Arial" w:cs="Arial"/>
          <w:b/>
          <w:color w:val="1BB397"/>
          <w:spacing w:val="-7"/>
          <w:sz w:val="28"/>
          <w:szCs w:val="28"/>
        </w:rPr>
        <w:t>F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c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io</w:t>
      </w:r>
      <w:r>
        <w:rPr>
          <w:rFonts w:ascii="Arial" w:eastAsia="Arial" w:hAnsi="Arial" w:cs="Arial"/>
          <w:b/>
          <w:color w:val="1BB397"/>
          <w:sz w:val="28"/>
          <w:szCs w:val="28"/>
        </w:rPr>
        <w:t>na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l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i</w:t>
      </w:r>
      <w:r>
        <w:rPr>
          <w:rFonts w:ascii="Arial" w:eastAsia="Arial" w:hAnsi="Arial" w:cs="Arial"/>
          <w:b/>
          <w:color w:val="1BB397"/>
          <w:spacing w:val="4"/>
          <w:sz w:val="28"/>
          <w:szCs w:val="28"/>
        </w:rPr>
        <w:t>t</w:t>
      </w:r>
      <w:r>
        <w:rPr>
          <w:rFonts w:ascii="Arial" w:eastAsia="Arial" w:hAnsi="Arial" w:cs="Arial"/>
          <w:b/>
          <w:color w:val="1BB397"/>
          <w:sz w:val="28"/>
          <w:szCs w:val="28"/>
        </w:rPr>
        <w:t>y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17"/>
          <w:sz w:val="22"/>
          <w:szCs w:val="22"/>
        </w:rPr>
        <w:t>T</w:t>
      </w:r>
      <w:r>
        <w:rPr>
          <w:rFonts w:ascii="Cambria" w:eastAsia="Cambria" w:hAnsi="Cambria" w:cs="Cambria"/>
          <w:color w:val="172B37"/>
          <w:spacing w:val="-6"/>
          <w:sz w:val="22"/>
          <w:szCs w:val="22"/>
        </w:rPr>
        <w:t>A</w:t>
      </w:r>
      <w:r>
        <w:rPr>
          <w:rFonts w:ascii="Cambria" w:eastAsia="Cambria" w:hAnsi="Cambria" w:cs="Cambria"/>
          <w:color w:val="172B37"/>
          <w:sz w:val="22"/>
          <w:szCs w:val="22"/>
        </w:rPr>
        <w:t>G</w:t>
      </w:r>
      <w:r>
        <w:rPr>
          <w:rFonts w:ascii="Cambria" w:eastAsia="Cambria" w:hAnsi="Cambria" w:cs="Cambria"/>
          <w:color w:val="172B37"/>
          <w:spacing w:val="2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FUNCTIONALITY</w:t>
      </w:r>
      <w:r>
        <w:rPr>
          <w:rFonts w:ascii="Cambria" w:eastAsia="Cambria" w:hAnsi="Cambria" w:cs="Cambria"/>
          <w:color w:val="172B37"/>
          <w:spacing w:val="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line="299" w:lineRule="auto"/>
        <w:ind w:left="810" w:right="5717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Install </w:t>
      </w:r>
      <w:r>
        <w:rPr>
          <w:rFonts w:ascii="Cambria" w:eastAsia="Cambria" w:hAnsi="Cambria" w:cs="Cambria"/>
          <w:color w:val="172B37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telnet</w:t>
      </w:r>
      <w:r>
        <w:rPr>
          <w:rFonts w:ascii="Cambria" w:eastAsia="Cambria" w:hAnsi="Cambria" w:cs="Cambria"/>
          <w:color w:val="172B37"/>
          <w:spacing w:val="4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and</w:t>
      </w:r>
      <w:r>
        <w:rPr>
          <w:rFonts w:ascii="Cambria" w:eastAsia="Cambria" w:hAnsi="Cambria" w:cs="Cambria"/>
          <w:color w:val="172B37"/>
          <w:spacing w:val="1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lynx</w:t>
      </w:r>
      <w:r>
        <w:rPr>
          <w:rFonts w:ascii="Cambria" w:eastAsia="Cambria" w:hAnsi="Cambria" w:cs="Cambria"/>
          <w:color w:val="172B37"/>
          <w:spacing w:val="2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 xml:space="preserve">packages </w:t>
      </w:r>
      <w:r>
        <w:rPr>
          <w:rFonts w:ascii="Gill Sans MT" w:eastAsia="Gill Sans MT" w:hAnsi="Gill Sans MT" w:cs="Gill Sans MT"/>
          <w:color w:val="172B37"/>
          <w:w w:val="117"/>
          <w:sz w:val="22"/>
          <w:szCs w:val="22"/>
        </w:rPr>
        <w:t>yum:</w:t>
      </w:r>
      <w:r>
        <w:rPr>
          <w:rFonts w:ascii="Gill Sans MT" w:eastAsia="Gill Sans MT" w:hAnsi="Gill Sans MT" w:cs="Gill Sans MT"/>
          <w:color w:val="172B37"/>
          <w:spacing w:val="-11"/>
          <w:w w:val="11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7"/>
          <w:sz w:val="22"/>
          <w:szCs w:val="22"/>
        </w:rPr>
        <w:t>pkg={{</w:t>
      </w:r>
      <w:r>
        <w:rPr>
          <w:rFonts w:ascii="Gill Sans MT" w:eastAsia="Gill Sans MT" w:hAnsi="Gill Sans MT" w:cs="Gill Sans MT"/>
          <w:color w:val="172B37"/>
          <w:spacing w:val="-21"/>
          <w:w w:val="11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item</w:t>
      </w:r>
      <w:r>
        <w:rPr>
          <w:rFonts w:ascii="Gill Sans MT" w:eastAsia="Gill Sans MT" w:hAnsi="Gill Sans MT" w:cs="Gill Sans MT"/>
          <w:color w:val="172B37"/>
          <w:spacing w:val="4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0"/>
          <w:sz w:val="22"/>
          <w:szCs w:val="22"/>
        </w:rPr>
        <w:t>}}</w:t>
      </w:r>
      <w:r>
        <w:rPr>
          <w:rFonts w:ascii="Gill Sans MT" w:eastAsia="Gill Sans MT" w:hAnsi="Gill Sans MT" w:cs="Gill Sans MT"/>
          <w:color w:val="172B37"/>
          <w:spacing w:val="-7"/>
          <w:w w:val="12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0"/>
          <w:sz w:val="22"/>
          <w:szCs w:val="22"/>
        </w:rPr>
        <w:t xml:space="preserve">state=latest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with_items:</w:t>
      </w:r>
    </w:p>
    <w:p w:rsidR="00BE3A84" w:rsidRDefault="00022F93">
      <w:pPr>
        <w:spacing w:line="240" w:lineRule="exact"/>
        <w:ind w:left="92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telnet</w:t>
      </w:r>
    </w:p>
    <w:p w:rsidR="00BE3A84" w:rsidRDefault="00022F93">
      <w:pPr>
        <w:spacing w:before="62" w:line="297" w:lineRule="auto"/>
        <w:ind w:left="810" w:right="9259" w:firstLine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lynx </w:t>
      </w:r>
      <w:r>
        <w:rPr>
          <w:rFonts w:ascii="Cambria" w:eastAsia="Cambria" w:hAnsi="Cambria" w:cs="Cambria"/>
          <w:color w:val="172B37"/>
          <w:w w:val="112"/>
          <w:sz w:val="22"/>
          <w:szCs w:val="22"/>
        </w:rPr>
        <w:t>tags:</w:t>
      </w:r>
    </w:p>
    <w:p w:rsidR="00BE3A84" w:rsidRDefault="00022F93">
      <w:pPr>
        <w:ind w:left="92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packages</w:t>
      </w:r>
    </w:p>
    <w:p w:rsidR="00BE3A84" w:rsidRDefault="00022F93">
      <w:pPr>
        <w:spacing w:before="62"/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</w:t>
      </w:r>
      <w:r>
        <w:rPr>
          <w:rFonts w:ascii="Cambria" w:eastAsia="Cambria" w:hAnsi="Cambria" w:cs="Cambria"/>
          <w:color w:val="172B37"/>
          <w:spacing w:val="-10"/>
          <w:sz w:val="22"/>
          <w:szCs w:val="22"/>
        </w:rPr>
        <w:t>V</w:t>
      </w:r>
      <w:r>
        <w:rPr>
          <w:rFonts w:ascii="Cambria" w:eastAsia="Cambria" w:hAnsi="Cambria" w:cs="Cambria"/>
          <w:color w:val="172B37"/>
          <w:sz w:val="22"/>
          <w:szCs w:val="22"/>
        </w:rPr>
        <w:t>erify</w:t>
      </w:r>
      <w:r>
        <w:rPr>
          <w:rFonts w:ascii="Cambria" w:eastAsia="Cambria" w:hAnsi="Cambria" w:cs="Cambria"/>
          <w:color w:val="172B37"/>
          <w:spacing w:val="4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that</w:t>
      </w:r>
      <w:r>
        <w:rPr>
          <w:rFonts w:ascii="Cambria" w:eastAsia="Cambria" w:hAnsi="Cambria" w:cs="Cambria"/>
          <w:color w:val="172B37"/>
          <w:spacing w:val="4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telnet</w:t>
      </w:r>
      <w:r>
        <w:rPr>
          <w:rFonts w:ascii="Cambria" w:eastAsia="Cambria" w:hAnsi="Cambria" w:cs="Cambria"/>
          <w:color w:val="172B37"/>
          <w:spacing w:val="4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was</w:t>
      </w:r>
      <w:r>
        <w:rPr>
          <w:rFonts w:ascii="Cambria" w:eastAsia="Cambria" w:hAnsi="Cambria" w:cs="Cambria"/>
          <w:color w:val="172B37"/>
          <w:spacing w:val="2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installed</w:t>
      </w:r>
    </w:p>
    <w:p w:rsidR="00BE3A84" w:rsidRDefault="00022F93">
      <w:pPr>
        <w:spacing w:before="62" w:line="297" w:lineRule="auto"/>
        <w:ind w:left="810" w:right="4279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raw:</w:t>
      </w:r>
      <w:r>
        <w:rPr>
          <w:rFonts w:ascii="Cambria" w:eastAsia="Cambria" w:hAnsi="Cambria" w:cs="Cambria"/>
          <w:color w:val="172B37"/>
          <w:spacing w:val="4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yum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list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installed</w:t>
      </w:r>
      <w:r>
        <w:rPr>
          <w:rFonts w:ascii="Cambria" w:eastAsia="Cambria" w:hAnsi="Cambria" w:cs="Cambria"/>
          <w:color w:val="172B37"/>
          <w:spacing w:val="4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|</w:t>
      </w:r>
      <w:r>
        <w:rPr>
          <w:rFonts w:ascii="Cambria" w:eastAsia="Cambria" w:hAnsi="Cambria" w:cs="Cambria"/>
          <w:color w:val="172B37"/>
          <w:spacing w:val="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grep</w:t>
      </w:r>
      <w:r>
        <w:rPr>
          <w:rFonts w:ascii="Cambria" w:eastAsia="Cambria" w:hAnsi="Cambria" w:cs="Cambria"/>
          <w:color w:val="172B37"/>
          <w:spacing w:val="2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telnet</w:t>
      </w:r>
      <w:r>
        <w:rPr>
          <w:rFonts w:ascii="Cambria" w:eastAsia="Cambria" w:hAnsi="Cambria" w:cs="Cambria"/>
          <w:color w:val="172B37"/>
          <w:spacing w:val="4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&gt;</w:t>
      </w:r>
      <w:r>
        <w:rPr>
          <w:rFonts w:ascii="Cambria" w:eastAsia="Cambria" w:hAnsi="Cambria" w:cs="Cambria"/>
          <w:color w:val="172B37"/>
          <w:spacing w:val="1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 xml:space="preserve">/home/test/pkg.log </w:t>
      </w:r>
      <w:r>
        <w:rPr>
          <w:rFonts w:ascii="Cambria" w:eastAsia="Cambria" w:hAnsi="Cambria" w:cs="Cambria"/>
          <w:color w:val="172B37"/>
          <w:w w:val="112"/>
          <w:sz w:val="22"/>
          <w:szCs w:val="22"/>
        </w:rPr>
        <w:t>tags:</w:t>
      </w:r>
    </w:p>
    <w:p w:rsidR="00BE3A84" w:rsidRDefault="00022F93">
      <w:pPr>
        <w:spacing w:line="240" w:lineRule="exact"/>
        <w:ind w:left="886" w:right="8955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position w:val="-1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position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position w:val="-1"/>
          <w:sz w:val="22"/>
          <w:szCs w:val="22"/>
        </w:rPr>
        <w:t>logging</w:t>
      </w:r>
    </w:p>
    <w:p w:rsidR="00BE3A84" w:rsidRDefault="00022F93">
      <w:pPr>
        <w:spacing w:before="68"/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w w:val="111"/>
          <w:sz w:val="22"/>
          <w:szCs w:val="22"/>
        </w:rPr>
        <w:t>---</w:t>
      </w:r>
    </w:p>
    <w:p w:rsidR="00BE3A84" w:rsidRDefault="00022F93">
      <w:pPr>
        <w:spacing w:before="66" w:line="297" w:lineRule="auto"/>
        <w:ind w:left="585" w:right="842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sz w:val="22"/>
          <w:szCs w:val="22"/>
        </w:rPr>
        <w:t>-</w:t>
      </w:r>
      <w:r>
        <w:rPr>
          <w:rFonts w:ascii="Gill Sans MT" w:eastAsia="Gill Sans MT" w:hAnsi="Gill Sans MT" w:cs="Gill Sans MT"/>
          <w:color w:val="172B37"/>
          <w:spacing w:val="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7"/>
          <w:sz w:val="22"/>
          <w:szCs w:val="22"/>
        </w:rPr>
        <w:t>hosts:</w:t>
      </w:r>
      <w:r>
        <w:rPr>
          <w:rFonts w:ascii="Gill Sans MT" w:eastAsia="Gill Sans MT" w:hAnsi="Gill Sans MT" w:cs="Gill Sans MT"/>
          <w:color w:val="172B37"/>
          <w:spacing w:val="-15"/>
          <w:w w:val="11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9"/>
          <w:sz w:val="22"/>
          <w:szCs w:val="22"/>
        </w:rPr>
        <w:t xml:space="preserve">127.0.0.1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 xml:space="preserve">root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local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661" w:right="6955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Showing  remote</w:t>
      </w:r>
      <w:r>
        <w:rPr>
          <w:rFonts w:ascii="Cambria" w:eastAsia="Cambria" w:hAnsi="Cambria" w:cs="Cambria"/>
          <w:color w:val="172B37"/>
          <w:spacing w:val="2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status</w:t>
      </w:r>
    </w:p>
    <w:p w:rsidR="00BE3A84" w:rsidRDefault="00022F93">
      <w:pPr>
        <w:spacing w:before="62"/>
        <w:ind w:left="81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raw:</w:t>
      </w:r>
      <w:r>
        <w:rPr>
          <w:rFonts w:ascii="Cambria" w:eastAsia="Cambria" w:hAnsi="Cambria" w:cs="Cambria"/>
          <w:color w:val="172B37"/>
          <w:spacing w:val="4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98"/>
          <w:sz w:val="22"/>
          <w:szCs w:val="22"/>
        </w:rPr>
        <w:t>/usr/bin/uptime</w:t>
      </w:r>
      <w:r>
        <w:rPr>
          <w:rFonts w:ascii="Cambria" w:eastAsia="Cambria" w:hAnsi="Cambria" w:cs="Cambria"/>
          <w:color w:val="172B37"/>
          <w:spacing w:val="9"/>
          <w:w w:val="9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&gt;</w:t>
      </w:r>
      <w:r>
        <w:rPr>
          <w:rFonts w:ascii="Cambria" w:eastAsia="Cambria" w:hAnsi="Cambria" w:cs="Cambria"/>
          <w:color w:val="172B37"/>
          <w:spacing w:val="1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>/root/uptime.logt</w:t>
      </w:r>
    </w:p>
    <w:p w:rsidR="00BE3A84" w:rsidRDefault="00BE3A84">
      <w:pPr>
        <w:spacing w:before="2" w:line="160" w:lineRule="exact"/>
        <w:rPr>
          <w:sz w:val="16"/>
          <w:szCs w:val="16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na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rc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hi</w:t>
      </w:r>
      <w:r>
        <w:rPr>
          <w:rFonts w:ascii="Arial" w:eastAsia="Arial" w:hAnsi="Arial" w:cs="Arial"/>
          <w:b/>
          <w:color w:val="1BB397"/>
          <w:spacing w:val="-5"/>
          <w:sz w:val="28"/>
          <w:szCs w:val="28"/>
        </w:rPr>
        <w:t>v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e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35" w:right="6574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UNARCHIVE</w:t>
      </w:r>
      <w:r>
        <w:rPr>
          <w:rFonts w:ascii="Cambria" w:eastAsia="Cambria" w:hAnsi="Cambria" w:cs="Cambria"/>
          <w:color w:val="172B37"/>
          <w:spacing w:val="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522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aptserver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before="4"/>
        <w:ind w:left="661" w:right="6785"/>
        <w:jc w:val="center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sz w:val="22"/>
          <w:szCs w:val="22"/>
        </w:rPr>
        <w:t>-</w:t>
      </w:r>
      <w:r>
        <w:rPr>
          <w:rFonts w:ascii="Gill Sans MT" w:eastAsia="Gill Sans MT" w:hAnsi="Gill Sans MT" w:cs="Gill Sans MT"/>
          <w:color w:val="172B37"/>
          <w:spacing w:val="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8"/>
          <w:sz w:val="22"/>
          <w:szCs w:val="22"/>
        </w:rPr>
        <w:t>name:</w:t>
      </w:r>
      <w:r>
        <w:rPr>
          <w:rFonts w:ascii="Gill Sans MT" w:eastAsia="Gill Sans MT" w:hAnsi="Gill Sans MT" w:cs="Gill Sans MT"/>
          <w:color w:val="172B37"/>
          <w:spacing w:val="-16"/>
          <w:w w:val="11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copy</w:t>
      </w:r>
      <w:r>
        <w:rPr>
          <w:rFonts w:ascii="Gill Sans MT" w:eastAsia="Gill Sans MT" w:hAnsi="Gill Sans MT" w:cs="Gill Sans MT"/>
          <w:color w:val="172B37"/>
          <w:spacing w:val="2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and</w:t>
      </w:r>
      <w:r>
        <w:rPr>
          <w:rFonts w:ascii="Gill Sans MT" w:eastAsia="Gill Sans MT" w:hAnsi="Gill Sans MT" w:cs="Gill Sans MT"/>
          <w:color w:val="172B37"/>
          <w:spacing w:val="42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3"/>
          <w:sz w:val="22"/>
          <w:szCs w:val="22"/>
        </w:rPr>
        <w:t>unarchive</w:t>
      </w:r>
      <w:r>
        <w:rPr>
          <w:rFonts w:ascii="Gill Sans MT" w:eastAsia="Gill Sans MT" w:hAnsi="Gill Sans MT" w:cs="Gill Sans MT"/>
          <w:color w:val="172B37"/>
          <w:spacing w:val="-13"/>
          <w:w w:val="113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a</w:t>
      </w:r>
      <w:r>
        <w:rPr>
          <w:rFonts w:ascii="Gill Sans MT" w:eastAsia="Gill Sans MT" w:hAnsi="Gill Sans MT" w:cs="Gill Sans MT"/>
          <w:color w:val="172B37"/>
          <w:spacing w:val="13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2"/>
          <w:sz w:val="22"/>
          <w:szCs w:val="22"/>
        </w:rPr>
        <w:t>file</w:t>
      </w:r>
    </w:p>
    <w:p w:rsidR="00BE3A84" w:rsidRDefault="00022F93">
      <w:pPr>
        <w:spacing w:before="60"/>
        <w:ind w:left="810"/>
        <w:rPr>
          <w:rFonts w:ascii="Cambria" w:eastAsia="Cambria" w:hAnsi="Cambria" w:cs="Cambria"/>
          <w:sz w:val="22"/>
          <w:szCs w:val="22"/>
        </w:rPr>
        <w:sectPr w:rsidR="00BE3A84">
          <w:pgSz w:w="12240" w:h="15840"/>
          <w:pgMar w:top="960" w:right="740" w:bottom="280" w:left="720" w:header="680" w:footer="751" w:gutter="0"/>
          <w:cols w:space="720"/>
        </w:sectPr>
      </w:pP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unarchive:</w:t>
      </w:r>
      <w:r>
        <w:rPr>
          <w:rFonts w:ascii="Cambria" w:eastAsia="Cambria" w:hAnsi="Cambria" w:cs="Cambria"/>
          <w:color w:val="172B37"/>
          <w:spacing w:val="26"/>
          <w:w w:val="10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src=/home/test/local/test.tar.gz</w:t>
      </w:r>
      <w:r>
        <w:rPr>
          <w:rFonts w:ascii="Cambria" w:eastAsia="Cambria" w:hAnsi="Cambria" w:cs="Cambria"/>
          <w:color w:val="172B37"/>
          <w:spacing w:val="6"/>
          <w:w w:val="10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dest=/home/test/local</w:t>
      </w:r>
      <w:r>
        <w:rPr>
          <w:rFonts w:ascii="Cambria" w:eastAsia="Cambria" w:hAnsi="Cambria" w:cs="Cambria"/>
          <w:color w:val="172B37"/>
          <w:spacing w:val="3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2"/>
          <w:sz w:val="22"/>
          <w:szCs w:val="22"/>
        </w:rPr>
        <w:t>copy=no</w:t>
      </w:r>
    </w:p>
    <w:p w:rsidR="00BE3A84" w:rsidRDefault="00BE3A84">
      <w:pPr>
        <w:spacing w:before="9" w:line="140" w:lineRule="exact"/>
        <w:rPr>
          <w:sz w:val="15"/>
          <w:szCs w:val="15"/>
        </w:rPr>
      </w:pPr>
    </w:p>
    <w:p w:rsidR="00BE3A84" w:rsidRDefault="00022F93">
      <w:pPr>
        <w:spacing w:before="13"/>
        <w:ind w:left="191" w:right="866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n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i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l </w:t>
      </w:r>
      <w:r>
        <w:rPr>
          <w:rFonts w:ascii="Arial" w:eastAsia="Arial" w:hAnsi="Arial" w:cs="Arial"/>
          <w:b/>
          <w:color w:val="1BB397"/>
          <w:spacing w:val="3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pacing w:val="-4"/>
          <w:sz w:val="28"/>
          <w:szCs w:val="28"/>
        </w:rPr>
        <w:t>x</w:t>
      </w:r>
      <w:r>
        <w:rPr>
          <w:rFonts w:ascii="Arial" w:eastAsia="Arial" w:hAnsi="Arial" w:cs="Arial"/>
          <w:b/>
          <w:color w:val="1BB397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z w:val="28"/>
          <w:szCs w:val="28"/>
        </w:rPr>
        <w:t>ple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UNTIL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 xml:space="preserve">test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line="297" w:lineRule="auto"/>
        <w:ind w:left="810" w:right="6323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Installing</w:t>
      </w:r>
      <w:r>
        <w:rPr>
          <w:rFonts w:ascii="Cambria" w:eastAsia="Cambria" w:hAnsi="Cambria" w:cs="Cambria"/>
          <w:color w:val="172B37"/>
          <w:spacing w:val="5"/>
          <w:w w:val="10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Apache</w:t>
      </w:r>
      <w:r>
        <w:rPr>
          <w:rFonts w:ascii="Cambria" w:eastAsia="Cambria" w:hAnsi="Cambria" w:cs="Cambria"/>
          <w:color w:val="172B37"/>
          <w:spacing w:val="3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8"/>
          <w:sz w:val="22"/>
          <w:szCs w:val="22"/>
        </w:rPr>
        <w:t>W</w:t>
      </w:r>
      <w:r>
        <w:rPr>
          <w:rFonts w:ascii="Cambria" w:eastAsia="Cambria" w:hAnsi="Cambria" w:cs="Cambria"/>
          <w:color w:val="172B37"/>
          <w:sz w:val="22"/>
          <w:szCs w:val="22"/>
        </w:rPr>
        <w:t>eb</w:t>
      </w:r>
      <w:r>
        <w:rPr>
          <w:rFonts w:ascii="Cambria" w:eastAsia="Cambria" w:hAnsi="Cambria" w:cs="Cambria"/>
          <w:color w:val="172B37"/>
          <w:spacing w:val="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 xml:space="preserve">Server </w:t>
      </w:r>
      <w:r>
        <w:rPr>
          <w:rFonts w:ascii="Cambria" w:eastAsia="Cambria" w:hAnsi="Cambria" w:cs="Cambria"/>
          <w:color w:val="172B37"/>
          <w:sz w:val="22"/>
          <w:szCs w:val="22"/>
        </w:rPr>
        <w:t>yum:</w:t>
      </w:r>
      <w:r>
        <w:rPr>
          <w:rFonts w:ascii="Cambria" w:eastAsia="Cambria" w:hAnsi="Cambria" w:cs="Cambria"/>
          <w:color w:val="172B37"/>
          <w:spacing w:val="3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pkg=httpd </w:t>
      </w:r>
      <w:r>
        <w:rPr>
          <w:rFonts w:ascii="Cambria" w:eastAsia="Cambria" w:hAnsi="Cambria" w:cs="Cambria"/>
          <w:color w:val="172B37"/>
          <w:spacing w:val="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8"/>
          <w:sz w:val="22"/>
          <w:szCs w:val="22"/>
        </w:rPr>
        <w:t>state=latest</w:t>
      </w:r>
    </w:p>
    <w:p w:rsidR="00BE3A84" w:rsidRDefault="00022F93">
      <w:pPr>
        <w:spacing w:line="297" w:lineRule="auto"/>
        <w:ind w:left="810" w:right="7113" w:hanging="113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</w:t>
      </w:r>
      <w:r>
        <w:rPr>
          <w:rFonts w:ascii="Cambria" w:eastAsia="Cambria" w:hAnsi="Cambria" w:cs="Cambria"/>
          <w:color w:val="172B37"/>
          <w:spacing w:val="-10"/>
          <w:sz w:val="22"/>
          <w:szCs w:val="22"/>
        </w:rPr>
        <w:t>V</w:t>
      </w:r>
      <w:r>
        <w:rPr>
          <w:rFonts w:ascii="Cambria" w:eastAsia="Cambria" w:hAnsi="Cambria" w:cs="Cambria"/>
          <w:color w:val="172B37"/>
          <w:sz w:val="22"/>
          <w:szCs w:val="22"/>
        </w:rPr>
        <w:t>erify</w:t>
      </w:r>
      <w:r>
        <w:rPr>
          <w:rFonts w:ascii="Cambria" w:eastAsia="Cambria" w:hAnsi="Cambria" w:cs="Cambria"/>
          <w:color w:val="172B37"/>
          <w:spacing w:val="4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Service</w:t>
      </w:r>
      <w:r>
        <w:rPr>
          <w:rFonts w:ascii="Cambria" w:eastAsia="Cambria" w:hAnsi="Cambria" w:cs="Cambria"/>
          <w:color w:val="172B37"/>
          <w:spacing w:val="4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8"/>
          <w:sz w:val="22"/>
          <w:szCs w:val="22"/>
        </w:rPr>
        <w:t xml:space="preserve">Status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shell: 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systemctl 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status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httpd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register:</w:t>
      </w:r>
      <w:r>
        <w:rPr>
          <w:rFonts w:ascii="Cambria" w:eastAsia="Cambria" w:hAnsi="Cambria" w:cs="Cambria"/>
          <w:color w:val="172B37"/>
          <w:spacing w:val="21"/>
          <w:w w:val="10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result</w:t>
      </w:r>
    </w:p>
    <w:p w:rsidR="00BE3A84" w:rsidRDefault="00022F93">
      <w:pPr>
        <w:spacing w:before="4" w:line="301" w:lineRule="auto"/>
        <w:ind w:left="810" w:right="5103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w w:val="113"/>
          <w:sz w:val="22"/>
          <w:szCs w:val="22"/>
        </w:rPr>
        <w:t>until:</w:t>
      </w:r>
      <w:r>
        <w:rPr>
          <w:rFonts w:ascii="Gill Sans MT" w:eastAsia="Gill Sans MT" w:hAnsi="Gill Sans MT" w:cs="Gill Sans MT"/>
          <w:color w:val="172B37"/>
          <w:spacing w:val="40"/>
          <w:w w:val="113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3"/>
          <w:sz w:val="22"/>
          <w:szCs w:val="22"/>
        </w:rPr>
        <w:t>result.stdout.find(“active</w:t>
      </w:r>
      <w:r>
        <w:rPr>
          <w:rFonts w:ascii="Gill Sans MT" w:eastAsia="Gill Sans MT" w:hAnsi="Gill Sans MT" w:cs="Gill Sans MT"/>
          <w:color w:val="172B37"/>
          <w:spacing w:val="53"/>
          <w:w w:val="113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3"/>
          <w:sz w:val="22"/>
          <w:szCs w:val="22"/>
        </w:rPr>
        <w:t>(running)”)</w:t>
      </w:r>
      <w:r>
        <w:rPr>
          <w:rFonts w:ascii="Gill Sans MT" w:eastAsia="Gill Sans MT" w:hAnsi="Gill Sans MT" w:cs="Gill Sans MT"/>
          <w:color w:val="172B37"/>
          <w:spacing w:val="-23"/>
          <w:w w:val="113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!=</w:t>
      </w:r>
      <w:r>
        <w:rPr>
          <w:rFonts w:ascii="Gill Sans MT" w:eastAsia="Gill Sans MT" w:hAnsi="Gill Sans MT" w:cs="Gill Sans MT"/>
          <w:color w:val="172B37"/>
          <w:spacing w:val="14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7"/>
          <w:sz w:val="22"/>
          <w:szCs w:val="22"/>
        </w:rPr>
        <w:t xml:space="preserve">-1 </w:t>
      </w:r>
      <w:r>
        <w:rPr>
          <w:rFonts w:ascii="Gill Sans MT" w:eastAsia="Gill Sans MT" w:hAnsi="Gill Sans MT" w:cs="Gill Sans MT"/>
          <w:color w:val="172B37"/>
          <w:w w:val="115"/>
          <w:sz w:val="22"/>
          <w:szCs w:val="22"/>
        </w:rPr>
        <w:t>retries:</w:t>
      </w:r>
      <w:r>
        <w:rPr>
          <w:rFonts w:ascii="Gill Sans MT" w:eastAsia="Gill Sans MT" w:hAnsi="Gill Sans MT" w:cs="Gill Sans MT"/>
          <w:color w:val="172B37"/>
          <w:spacing w:val="-14"/>
          <w:w w:val="11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0"/>
          <w:sz w:val="22"/>
          <w:szCs w:val="22"/>
        </w:rPr>
        <w:t>5</w:t>
      </w:r>
    </w:p>
    <w:p w:rsidR="00BE3A84" w:rsidRDefault="00022F93">
      <w:pPr>
        <w:ind w:left="810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w w:val="120"/>
          <w:sz w:val="22"/>
          <w:szCs w:val="22"/>
        </w:rPr>
        <w:t>delay:</w:t>
      </w:r>
      <w:r>
        <w:rPr>
          <w:rFonts w:ascii="Gill Sans MT" w:eastAsia="Gill Sans MT" w:hAnsi="Gill Sans MT" w:cs="Gill Sans MT"/>
          <w:color w:val="172B37"/>
          <w:spacing w:val="-17"/>
          <w:w w:val="12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0"/>
          <w:sz w:val="22"/>
          <w:szCs w:val="22"/>
        </w:rPr>
        <w:t>5</w:t>
      </w:r>
    </w:p>
    <w:p w:rsidR="00BE3A84" w:rsidRDefault="00022F93">
      <w:pPr>
        <w:spacing w:before="60"/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debug:</w:t>
      </w:r>
      <w:r>
        <w:rPr>
          <w:rFonts w:ascii="Cambria" w:eastAsia="Cambria" w:hAnsi="Cambria" w:cs="Cambria"/>
          <w:color w:val="172B37"/>
          <w:spacing w:val="4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var=result</w:t>
      </w:r>
    </w:p>
    <w:p w:rsidR="00BE3A84" w:rsidRDefault="00BE3A84">
      <w:pPr>
        <w:spacing w:before="3" w:line="160" w:lineRule="exact"/>
        <w:rPr>
          <w:sz w:val="16"/>
          <w:szCs w:val="16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s</w:t>
      </w:r>
      <w:r>
        <w:rPr>
          <w:rFonts w:ascii="Arial" w:eastAsia="Arial" w:hAnsi="Arial" w:cs="Arial"/>
          <w:b/>
          <w:color w:val="1BB397"/>
          <w:spacing w:val="3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r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USER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Add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user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called</w:t>
      </w:r>
      <w:r>
        <w:rPr>
          <w:rFonts w:ascii="Cambria" w:eastAsia="Cambria" w:hAnsi="Cambria" w:cs="Cambria"/>
          <w:color w:val="172B37"/>
          <w:spacing w:val="3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tstapache </w:t>
      </w:r>
      <w:r>
        <w:rPr>
          <w:rFonts w:ascii="Cambria" w:eastAsia="Cambria" w:hAnsi="Cambria" w:cs="Cambria"/>
          <w:color w:val="172B37"/>
          <w:spacing w:val="1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to</w:t>
      </w:r>
      <w:r>
        <w:rPr>
          <w:rFonts w:ascii="Cambria" w:eastAsia="Cambria" w:hAnsi="Cambria" w:cs="Cambria"/>
          <w:color w:val="172B37"/>
          <w:spacing w:val="1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apache</w:t>
      </w:r>
      <w:r>
        <w:rPr>
          <w:rFonts w:ascii="Cambria" w:eastAsia="Cambria" w:hAnsi="Cambria" w:cs="Cambria"/>
          <w:color w:val="172B37"/>
          <w:spacing w:val="2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web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client</w:t>
      </w:r>
    </w:p>
    <w:p w:rsidR="00BE3A84" w:rsidRDefault="00022F93">
      <w:pPr>
        <w:spacing w:before="62"/>
        <w:ind w:left="81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name=tst </w:t>
      </w:r>
      <w:r>
        <w:rPr>
          <w:rFonts w:ascii="Cambria" w:eastAsia="Cambria" w:hAnsi="Cambria" w:cs="Cambria"/>
          <w:color w:val="172B37"/>
          <w:spacing w:val="1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comment=”tst</w:t>
      </w:r>
      <w:r>
        <w:rPr>
          <w:rFonts w:ascii="Cambria" w:eastAsia="Cambria" w:hAnsi="Cambria" w:cs="Cambria"/>
          <w:color w:val="172B37"/>
          <w:spacing w:val="5"/>
          <w:w w:val="10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user”</w:t>
      </w:r>
      <w:r>
        <w:rPr>
          <w:rFonts w:ascii="Cambria" w:eastAsia="Cambria" w:hAnsi="Cambria" w:cs="Cambria"/>
          <w:color w:val="172B37"/>
          <w:spacing w:val="4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shell=/bin/bash</w:t>
      </w:r>
      <w:r>
        <w:rPr>
          <w:rFonts w:ascii="Cambria" w:eastAsia="Cambria" w:hAnsi="Cambria" w:cs="Cambria"/>
          <w:color w:val="172B37"/>
          <w:spacing w:val="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groups=wheel</w:t>
      </w:r>
      <w:r>
        <w:rPr>
          <w:rFonts w:ascii="Cambria" w:eastAsia="Cambria" w:hAnsi="Cambria" w:cs="Cambria"/>
          <w:color w:val="172B37"/>
          <w:spacing w:val="4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>append=yes</w:t>
      </w:r>
    </w:p>
    <w:p w:rsidR="00BE3A84" w:rsidRDefault="00022F93">
      <w:pPr>
        <w:spacing w:before="66"/>
        <w:ind w:left="472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w w:val="109"/>
          <w:sz w:val="22"/>
          <w:szCs w:val="22"/>
        </w:rPr>
        <w:t>control_server:</w:t>
      </w:r>
      <w:r>
        <w:rPr>
          <w:rFonts w:ascii="Gill Sans MT" w:eastAsia="Gill Sans MT" w:hAnsi="Gill Sans MT" w:cs="Gill Sans MT"/>
          <w:color w:val="172B37"/>
          <w:spacing w:val="-10"/>
          <w:w w:val="109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2"/>
          <w:sz w:val="22"/>
          <w:szCs w:val="22"/>
        </w:rPr>
        <w:t>tcox3.mylabserver.com</w:t>
      </w:r>
    </w:p>
    <w:p w:rsidR="00BE3A84" w:rsidRDefault="00022F93">
      <w:pPr>
        <w:spacing w:before="60"/>
        <w:ind w:left="472"/>
        <w:rPr>
          <w:rFonts w:ascii="Cambria" w:eastAsia="Cambria" w:hAnsi="Cambria" w:cs="Cambria"/>
          <w:sz w:val="22"/>
          <w:szCs w:val="22"/>
        </w:rPr>
        <w:sectPr w:rsidR="00BE3A84">
          <w:pgSz w:w="12240" w:h="15840"/>
          <w:pgMar w:top="960" w:right="740" w:bottom="280" w:left="720" w:header="680" w:footer="751" w:gutter="0"/>
          <w:cols w:space="720"/>
        </w:sectPr>
      </w:pPr>
      <w:r>
        <w:rPr>
          <w:rFonts w:ascii="Cambria" w:eastAsia="Cambria" w:hAnsi="Cambria" w:cs="Cambria"/>
          <w:color w:val="172B37"/>
          <w:w w:val="108"/>
          <w:sz w:val="22"/>
          <w:szCs w:val="22"/>
        </w:rPr>
        <w:t>web_root:</w:t>
      </w:r>
      <w:r>
        <w:rPr>
          <w:rFonts w:ascii="Cambria" w:eastAsia="Cambria" w:hAnsi="Cambria" w:cs="Cambria"/>
          <w:color w:val="172B37"/>
          <w:spacing w:val="4"/>
          <w:w w:val="10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/var/www/html/</w:t>
      </w:r>
    </w:p>
    <w:p w:rsidR="00BE3A84" w:rsidRDefault="00BE3A84">
      <w:pPr>
        <w:spacing w:before="9" w:line="140" w:lineRule="exact"/>
        <w:rPr>
          <w:sz w:val="15"/>
          <w:szCs w:val="15"/>
        </w:rPr>
      </w:pPr>
    </w:p>
    <w:p w:rsidR="00BE3A84" w:rsidRDefault="00022F93">
      <w:pPr>
        <w:spacing w:before="13"/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w</w:t>
      </w:r>
      <w:r>
        <w:rPr>
          <w:rFonts w:ascii="Arial" w:eastAsia="Arial" w:hAnsi="Arial" w:cs="Arial"/>
          <w:b/>
          <w:color w:val="1BB397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i</w:t>
      </w:r>
      <w:r>
        <w:rPr>
          <w:rFonts w:ascii="Arial" w:eastAsia="Arial" w:hAnsi="Arial" w:cs="Arial"/>
          <w:b/>
          <w:color w:val="1BB397"/>
          <w:spacing w:val="8"/>
          <w:sz w:val="28"/>
          <w:szCs w:val="28"/>
        </w:rPr>
        <w:t>t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_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f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r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The</w:t>
      </w:r>
      <w:r>
        <w:rPr>
          <w:rFonts w:ascii="Cambria" w:eastAsia="Cambria" w:hAnsi="Cambria" w:cs="Cambria"/>
          <w:color w:val="172B37"/>
          <w:spacing w:val="1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8"/>
          <w:sz w:val="22"/>
          <w:szCs w:val="22"/>
        </w:rPr>
        <w:t>W</w:t>
      </w:r>
      <w:r>
        <w:rPr>
          <w:rFonts w:ascii="Cambria" w:eastAsia="Cambria" w:hAnsi="Cambria" w:cs="Cambria"/>
          <w:color w:val="172B37"/>
          <w:sz w:val="22"/>
          <w:szCs w:val="22"/>
        </w:rPr>
        <w:t>ait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6"/>
          <w:sz w:val="22"/>
          <w:szCs w:val="22"/>
        </w:rPr>
        <w:t>F</w:t>
      </w:r>
      <w:r>
        <w:rPr>
          <w:rFonts w:ascii="Cambria" w:eastAsia="Cambria" w:hAnsi="Cambria" w:cs="Cambria"/>
          <w:color w:val="172B37"/>
          <w:sz w:val="22"/>
          <w:szCs w:val="22"/>
        </w:rPr>
        <w:t>or</w:t>
      </w:r>
      <w:r>
        <w:rPr>
          <w:rFonts w:ascii="Cambria" w:eastAsia="Cambria" w:hAnsi="Cambria" w:cs="Cambria"/>
          <w:color w:val="172B37"/>
          <w:spacing w:val="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1"/>
          <w:sz w:val="22"/>
          <w:szCs w:val="22"/>
        </w:rPr>
        <w:t>Module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>Installing</w:t>
      </w:r>
      <w:r>
        <w:rPr>
          <w:rFonts w:ascii="Cambria" w:eastAsia="Cambria" w:hAnsi="Cambria" w:cs="Cambria"/>
          <w:color w:val="172B37"/>
          <w:spacing w:val="5"/>
          <w:w w:val="10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Apache</w:t>
      </w:r>
      <w:r>
        <w:rPr>
          <w:rFonts w:ascii="Cambria" w:eastAsia="Cambria" w:hAnsi="Cambria" w:cs="Cambria"/>
          <w:color w:val="172B37"/>
          <w:spacing w:val="3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20"/>
          <w:w w:val="102"/>
          <w:sz w:val="22"/>
          <w:szCs w:val="22"/>
        </w:rPr>
        <w:t>T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>omcat</w:t>
      </w:r>
    </w:p>
    <w:p w:rsidR="00BE3A84" w:rsidRDefault="00022F93">
      <w:pPr>
        <w:spacing w:before="62"/>
        <w:ind w:left="81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 xml:space="preserve">action: 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yum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name=tomcat</w:t>
      </w:r>
      <w:r>
        <w:rPr>
          <w:rFonts w:ascii="Cambria" w:eastAsia="Cambria" w:hAnsi="Cambria" w:cs="Cambria"/>
          <w:color w:val="172B37"/>
          <w:spacing w:val="-8"/>
          <w:w w:val="10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state=installed</w:t>
      </w:r>
    </w:p>
    <w:p w:rsidR="00BE3A84" w:rsidRDefault="00022F93">
      <w:pPr>
        <w:spacing w:before="66"/>
        <w:ind w:left="697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sz w:val="22"/>
          <w:szCs w:val="22"/>
        </w:rPr>
        <w:t>-</w:t>
      </w:r>
      <w:r>
        <w:rPr>
          <w:rFonts w:ascii="Gill Sans MT" w:eastAsia="Gill Sans MT" w:hAnsi="Gill Sans MT" w:cs="Gill Sans MT"/>
          <w:color w:val="172B37"/>
          <w:spacing w:val="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8"/>
          <w:sz w:val="22"/>
          <w:szCs w:val="22"/>
        </w:rPr>
        <w:t>name:</w:t>
      </w:r>
      <w:r>
        <w:rPr>
          <w:rFonts w:ascii="Gill Sans MT" w:eastAsia="Gill Sans MT" w:hAnsi="Gill Sans MT" w:cs="Gill Sans MT"/>
          <w:color w:val="172B37"/>
          <w:spacing w:val="-16"/>
          <w:w w:val="11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pacing w:val="-8"/>
          <w:w w:val="87"/>
          <w:sz w:val="22"/>
          <w:szCs w:val="22"/>
        </w:rPr>
        <w:t>W</w:t>
      </w:r>
      <w:r>
        <w:rPr>
          <w:rFonts w:ascii="Gill Sans MT" w:eastAsia="Gill Sans MT" w:hAnsi="Gill Sans MT" w:cs="Gill Sans MT"/>
          <w:color w:val="172B37"/>
          <w:w w:val="123"/>
          <w:sz w:val="22"/>
          <w:szCs w:val="22"/>
        </w:rPr>
        <w:t>aiting</w:t>
      </w:r>
      <w:r>
        <w:rPr>
          <w:rFonts w:ascii="Gill Sans MT" w:eastAsia="Gill Sans MT" w:hAnsi="Gill Sans MT" w:cs="Gill Sans MT"/>
          <w:color w:val="172B37"/>
          <w:spacing w:val="-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for</w:t>
      </w:r>
      <w:r>
        <w:rPr>
          <w:rFonts w:ascii="Gill Sans MT" w:eastAsia="Gill Sans MT" w:hAnsi="Gill Sans MT" w:cs="Gill Sans MT"/>
          <w:color w:val="172B37"/>
          <w:spacing w:val="2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pacing w:val="-4"/>
          <w:sz w:val="22"/>
          <w:szCs w:val="22"/>
        </w:rPr>
        <w:t>P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ort</w:t>
      </w:r>
      <w:r>
        <w:rPr>
          <w:rFonts w:ascii="Gill Sans MT" w:eastAsia="Gill Sans MT" w:hAnsi="Gill Sans MT" w:cs="Gill Sans MT"/>
          <w:color w:val="172B37"/>
          <w:spacing w:val="26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0"/>
          <w:sz w:val="22"/>
          <w:szCs w:val="22"/>
        </w:rPr>
        <w:t>8080</w:t>
      </w:r>
      <w:r>
        <w:rPr>
          <w:rFonts w:ascii="Gill Sans MT" w:eastAsia="Gill Sans MT" w:hAnsi="Gill Sans MT" w:cs="Gill Sans MT"/>
          <w:color w:val="172B37"/>
          <w:spacing w:val="-17"/>
          <w:w w:val="12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to</w:t>
      </w:r>
      <w:r>
        <w:rPr>
          <w:rFonts w:ascii="Gill Sans MT" w:eastAsia="Gill Sans MT" w:hAnsi="Gill Sans MT" w:cs="Gill Sans MT"/>
          <w:color w:val="172B37"/>
          <w:spacing w:val="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4"/>
          <w:sz w:val="22"/>
          <w:szCs w:val="22"/>
        </w:rPr>
        <w:t>Listen</w:t>
      </w:r>
    </w:p>
    <w:p w:rsidR="00BE3A84" w:rsidRDefault="00022F93">
      <w:pPr>
        <w:spacing w:before="60" w:line="299" w:lineRule="auto"/>
        <w:ind w:left="923" w:right="8476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w w:val="113"/>
          <w:sz w:val="22"/>
          <w:szCs w:val="22"/>
        </w:rPr>
        <w:t>wait_for:</w:t>
      </w:r>
      <w:r>
        <w:rPr>
          <w:rFonts w:ascii="Cambria" w:eastAsia="Cambria" w:hAnsi="Cambria" w:cs="Cambria"/>
          <w:color w:val="172B37"/>
          <w:spacing w:val="-9"/>
          <w:w w:val="113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3"/>
          <w:sz w:val="22"/>
          <w:szCs w:val="22"/>
        </w:rPr>
        <w:t>port:</w:t>
      </w:r>
      <w:r>
        <w:rPr>
          <w:rFonts w:ascii="Gill Sans MT" w:eastAsia="Gill Sans MT" w:hAnsi="Gill Sans MT" w:cs="Gill Sans MT"/>
          <w:color w:val="172B37"/>
          <w:spacing w:val="-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6"/>
          <w:sz w:val="22"/>
          <w:szCs w:val="22"/>
        </w:rPr>
        <w:t>8080</w:t>
      </w:r>
      <w:r>
        <w:rPr>
          <w:rFonts w:ascii="Gill Sans MT" w:eastAsia="Gill Sans MT" w:hAnsi="Gill Sans MT" w:cs="Gill Sans MT"/>
          <w:color w:val="172B37"/>
          <w:spacing w:val="20"/>
          <w:w w:val="1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16"/>
          <w:sz w:val="22"/>
          <w:szCs w:val="22"/>
        </w:rPr>
        <w:t>state:</w:t>
      </w:r>
      <w:r>
        <w:rPr>
          <w:rFonts w:ascii="Cambria" w:eastAsia="Cambria" w:hAnsi="Cambria" w:cs="Cambria"/>
          <w:color w:val="172B37"/>
          <w:spacing w:val="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started</w:t>
      </w:r>
    </w:p>
    <w:p w:rsidR="00BE3A84" w:rsidRDefault="00022F93">
      <w:pPr>
        <w:spacing w:line="240" w:lineRule="exact"/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name:  </w:t>
      </w:r>
      <w:r>
        <w:rPr>
          <w:rFonts w:ascii="Cambria" w:eastAsia="Cambria" w:hAnsi="Cambria" w:cs="Cambria"/>
          <w:color w:val="172B37"/>
          <w:spacing w:val="-10"/>
          <w:sz w:val="22"/>
          <w:szCs w:val="22"/>
        </w:rPr>
        <w:t>V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erifying </w:t>
      </w:r>
      <w:r>
        <w:rPr>
          <w:rFonts w:ascii="Cambria" w:eastAsia="Cambria" w:hAnsi="Cambria" w:cs="Cambria"/>
          <w:color w:val="172B37"/>
          <w:spacing w:val="1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6"/>
          <w:sz w:val="22"/>
          <w:szCs w:val="22"/>
        </w:rPr>
        <w:t>L</w:t>
      </w:r>
      <w:r>
        <w:rPr>
          <w:rFonts w:ascii="Cambria" w:eastAsia="Cambria" w:hAnsi="Cambria" w:cs="Cambria"/>
          <w:color w:val="172B37"/>
          <w:sz w:val="22"/>
          <w:szCs w:val="22"/>
        </w:rPr>
        <w:t>ynx</w:t>
      </w:r>
      <w:r>
        <w:rPr>
          <w:rFonts w:ascii="Cambria" w:eastAsia="Cambria" w:hAnsi="Cambria" w:cs="Cambria"/>
          <w:color w:val="172B37"/>
          <w:spacing w:val="2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Installation</w:t>
      </w:r>
    </w:p>
    <w:p w:rsidR="00BE3A84" w:rsidRDefault="00022F93">
      <w:pPr>
        <w:spacing w:before="62"/>
        <w:ind w:left="81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 xml:space="preserve">action: 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yum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name=lynx 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6"/>
          <w:sz w:val="22"/>
          <w:szCs w:val="22"/>
        </w:rPr>
        <w:t>state=present</w:t>
      </w:r>
    </w:p>
    <w:p w:rsidR="00BE3A84" w:rsidRDefault="00BE3A84">
      <w:pPr>
        <w:spacing w:before="3" w:line="160" w:lineRule="exact"/>
        <w:rPr>
          <w:sz w:val="16"/>
          <w:szCs w:val="16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W</w:t>
      </w:r>
      <w:r>
        <w:rPr>
          <w:rFonts w:ascii="Arial" w:eastAsia="Arial" w:hAnsi="Arial" w:cs="Arial"/>
          <w:b/>
          <w:color w:val="1BB397"/>
          <w:sz w:val="28"/>
          <w:szCs w:val="28"/>
        </w:rPr>
        <w:t>h</w:t>
      </w:r>
      <w:r>
        <w:rPr>
          <w:rFonts w:ascii="Arial" w:eastAsia="Arial" w:hAnsi="Arial" w:cs="Arial"/>
          <w:b/>
          <w:color w:val="1BB397"/>
          <w:spacing w:val="3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n </w:t>
      </w:r>
      <w:r>
        <w:rPr>
          <w:rFonts w:ascii="Arial" w:eastAsia="Arial" w:hAnsi="Arial" w:cs="Arial"/>
          <w:b/>
          <w:color w:val="1BB397"/>
          <w:spacing w:val="-5"/>
          <w:sz w:val="28"/>
          <w:szCs w:val="28"/>
        </w:rPr>
        <w:t>P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color w:val="1BB397"/>
          <w:spacing w:val="-5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y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b</w:t>
      </w:r>
      <w:r>
        <w:rPr>
          <w:rFonts w:ascii="Arial" w:eastAsia="Arial" w:hAnsi="Arial" w:cs="Arial"/>
          <w:b/>
          <w:color w:val="1BB397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k </w:t>
      </w:r>
      <w:r>
        <w:rPr>
          <w:rFonts w:ascii="Arial" w:eastAsia="Arial" w:hAnsi="Arial" w:cs="Arial"/>
          <w:b/>
          <w:color w:val="1BB397"/>
          <w:spacing w:val="3"/>
          <w:sz w:val="28"/>
          <w:szCs w:val="28"/>
        </w:rPr>
        <w:t>E</w:t>
      </w:r>
      <w:r>
        <w:rPr>
          <w:rFonts w:ascii="Arial" w:eastAsia="Arial" w:hAnsi="Arial" w:cs="Arial"/>
          <w:b/>
          <w:color w:val="1BB397"/>
          <w:spacing w:val="-4"/>
          <w:sz w:val="28"/>
          <w:szCs w:val="28"/>
        </w:rPr>
        <w:t>x</w:t>
      </w:r>
      <w:r>
        <w:rPr>
          <w:rFonts w:ascii="Arial" w:eastAsia="Arial" w:hAnsi="Arial" w:cs="Arial"/>
          <w:b/>
          <w:color w:val="1BB397"/>
          <w:sz w:val="28"/>
          <w:szCs w:val="28"/>
        </w:rPr>
        <w:t>a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z w:val="28"/>
          <w:szCs w:val="28"/>
        </w:rPr>
        <w:t>ple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WHEN</w:t>
      </w:r>
      <w:r>
        <w:rPr>
          <w:rFonts w:ascii="Cambria" w:eastAsia="Cambria" w:hAnsi="Cambria" w:cs="Cambria"/>
          <w:color w:val="172B37"/>
          <w:spacing w:val="2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Playbook</w:t>
      </w:r>
      <w:r>
        <w:rPr>
          <w:rFonts w:ascii="Cambria" w:eastAsia="Cambria" w:hAnsi="Cambria" w:cs="Cambria"/>
          <w:color w:val="172B37"/>
          <w:spacing w:val="2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522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aptserver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60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vars:</w:t>
      </w:r>
    </w:p>
    <w:p w:rsidR="00BE3A84" w:rsidRDefault="00022F93">
      <w:pPr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playbook_type:</w:t>
      </w:r>
      <w:r>
        <w:rPr>
          <w:rFonts w:ascii="Cambria" w:eastAsia="Cambria" w:hAnsi="Cambria" w:cs="Cambria"/>
          <w:color w:val="172B37"/>
          <w:spacing w:val="20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conditionalexample</w:t>
      </w:r>
    </w:p>
    <w:p w:rsidR="00BE3A84" w:rsidRDefault="00022F93">
      <w:pPr>
        <w:spacing w:before="66"/>
        <w:ind w:left="585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w w:val="118"/>
          <w:sz w:val="22"/>
          <w:szCs w:val="22"/>
        </w:rPr>
        <w:t>vars_files:</w:t>
      </w:r>
    </w:p>
    <w:p w:rsidR="00BE3A84" w:rsidRDefault="00022F93">
      <w:pPr>
        <w:spacing w:before="60"/>
        <w:ind w:left="69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conf/copyright.yml</w:t>
      </w:r>
    </w:p>
    <w:p w:rsidR="00BE3A84" w:rsidRDefault="00022F93">
      <w:pPr>
        <w:spacing w:before="62" w:line="297" w:lineRule="auto"/>
        <w:ind w:left="585" w:right="7738" w:firstLine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conf/webdefaults.yml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spacing w:before="4"/>
        <w:ind w:left="697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sz w:val="22"/>
          <w:szCs w:val="22"/>
        </w:rPr>
        <w:t>-</w:t>
      </w:r>
      <w:r>
        <w:rPr>
          <w:rFonts w:ascii="Gill Sans MT" w:eastAsia="Gill Sans MT" w:hAnsi="Gill Sans MT" w:cs="Gill Sans MT"/>
          <w:color w:val="172B37"/>
          <w:spacing w:val="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0"/>
          <w:sz w:val="22"/>
          <w:szCs w:val="22"/>
        </w:rPr>
        <w:t>name:</w:t>
      </w:r>
      <w:r>
        <w:rPr>
          <w:rFonts w:ascii="Gill Sans MT" w:eastAsia="Gill Sans MT" w:hAnsi="Gill Sans MT" w:cs="Gill Sans MT"/>
          <w:color w:val="172B37"/>
          <w:spacing w:val="-28"/>
          <w:w w:val="12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0"/>
          <w:sz w:val="22"/>
          <w:szCs w:val="22"/>
        </w:rPr>
        <w:t>Install</w:t>
      </w:r>
      <w:r>
        <w:rPr>
          <w:rFonts w:ascii="Gill Sans MT" w:eastAsia="Gill Sans MT" w:hAnsi="Gill Sans MT" w:cs="Gill Sans MT"/>
          <w:color w:val="172B37"/>
          <w:spacing w:val="-2"/>
          <w:w w:val="12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Apache</w:t>
      </w:r>
      <w:r>
        <w:rPr>
          <w:rFonts w:ascii="Gill Sans MT" w:eastAsia="Gill Sans MT" w:hAnsi="Gill Sans MT" w:cs="Gill Sans MT"/>
          <w:color w:val="172B37"/>
          <w:spacing w:val="4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08"/>
          <w:sz w:val="22"/>
          <w:szCs w:val="22"/>
        </w:rPr>
        <w:t>Appropriate</w:t>
      </w:r>
      <w:r>
        <w:rPr>
          <w:rFonts w:ascii="Gill Sans MT" w:eastAsia="Gill Sans MT" w:hAnsi="Gill Sans MT" w:cs="Gill Sans MT"/>
          <w:color w:val="172B37"/>
          <w:spacing w:val="-10"/>
          <w:w w:val="10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to</w:t>
      </w:r>
      <w:r>
        <w:rPr>
          <w:rFonts w:ascii="Gill Sans MT" w:eastAsia="Gill Sans MT" w:hAnsi="Gill Sans MT" w:cs="Gill Sans MT"/>
          <w:color w:val="172B37"/>
          <w:spacing w:val="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the</w:t>
      </w:r>
      <w:r>
        <w:rPr>
          <w:rFonts w:ascii="Gill Sans MT" w:eastAsia="Gill Sans MT" w:hAnsi="Gill Sans MT" w:cs="Gill Sans MT"/>
          <w:color w:val="172B37"/>
          <w:spacing w:val="3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0"/>
          <w:sz w:val="22"/>
          <w:szCs w:val="22"/>
        </w:rPr>
        <w:t>Distribution</w:t>
      </w:r>
      <w:r>
        <w:rPr>
          <w:rFonts w:ascii="Gill Sans MT" w:eastAsia="Gill Sans MT" w:hAnsi="Gill Sans MT" w:cs="Gill Sans MT"/>
          <w:color w:val="172B37"/>
          <w:spacing w:val="-11"/>
          <w:w w:val="11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pacing w:val="-20"/>
          <w:sz w:val="22"/>
          <w:szCs w:val="22"/>
        </w:rPr>
        <w:t>T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ype</w:t>
      </w:r>
      <w:r>
        <w:rPr>
          <w:rFonts w:ascii="Gill Sans MT" w:eastAsia="Gill Sans MT" w:hAnsi="Gill Sans MT" w:cs="Gill Sans MT"/>
          <w:color w:val="172B37"/>
          <w:spacing w:val="26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08"/>
          <w:sz w:val="22"/>
          <w:szCs w:val="22"/>
        </w:rPr>
        <w:t>(Debian/Ubuntu)</w:t>
      </w:r>
    </w:p>
    <w:p w:rsidR="00BE3A84" w:rsidRDefault="00022F93">
      <w:pPr>
        <w:spacing w:before="60" w:line="297" w:lineRule="auto"/>
        <w:ind w:left="810" w:right="6196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 xml:space="preserve">command: </w:t>
      </w:r>
      <w:r>
        <w:rPr>
          <w:rFonts w:ascii="Cambria" w:eastAsia="Cambria" w:hAnsi="Cambria" w:cs="Cambria"/>
          <w:color w:val="172B37"/>
          <w:spacing w:val="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apt-get </w:t>
      </w:r>
      <w:r>
        <w:rPr>
          <w:rFonts w:ascii="Cambria" w:eastAsia="Cambria" w:hAnsi="Cambria" w:cs="Cambria"/>
          <w:color w:val="172B37"/>
          <w:spacing w:val="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-y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install  </w:t>
      </w:r>
      <w:r>
        <w:rPr>
          <w:rFonts w:ascii="Cambria" w:eastAsia="Cambria" w:hAnsi="Cambria" w:cs="Cambria"/>
          <w:color w:val="172B37"/>
          <w:w w:val="104"/>
          <w:sz w:val="22"/>
          <w:szCs w:val="22"/>
        </w:rPr>
        <w:t xml:space="preserve">apache2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when:  </w:t>
      </w:r>
      <w:r>
        <w:rPr>
          <w:rFonts w:ascii="Cambria" w:eastAsia="Cambria" w:hAnsi="Cambria" w:cs="Cambria"/>
          <w:color w:val="172B37"/>
          <w:w w:val="108"/>
          <w:sz w:val="22"/>
          <w:szCs w:val="22"/>
        </w:rPr>
        <w:t>ansible_os_family</w:t>
      </w:r>
      <w:r>
        <w:rPr>
          <w:rFonts w:ascii="Cambria" w:eastAsia="Cambria" w:hAnsi="Cambria" w:cs="Cambria"/>
          <w:color w:val="172B37"/>
          <w:spacing w:val="3"/>
          <w:w w:val="10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==</w:t>
      </w:r>
      <w:r>
        <w:rPr>
          <w:rFonts w:ascii="Cambria" w:eastAsia="Cambria" w:hAnsi="Cambria" w:cs="Cambria"/>
          <w:color w:val="172B37"/>
          <w:spacing w:val="2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“Debian”</w:t>
      </w:r>
    </w:p>
    <w:p w:rsidR="00BE3A84" w:rsidRDefault="00022F93">
      <w:pPr>
        <w:spacing w:before="4"/>
        <w:ind w:left="697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sz w:val="22"/>
          <w:szCs w:val="22"/>
        </w:rPr>
        <w:t>-</w:t>
      </w:r>
      <w:r>
        <w:rPr>
          <w:rFonts w:ascii="Gill Sans MT" w:eastAsia="Gill Sans MT" w:hAnsi="Gill Sans MT" w:cs="Gill Sans MT"/>
          <w:color w:val="172B37"/>
          <w:spacing w:val="5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0"/>
          <w:sz w:val="22"/>
          <w:szCs w:val="22"/>
        </w:rPr>
        <w:t>name:</w:t>
      </w:r>
      <w:r>
        <w:rPr>
          <w:rFonts w:ascii="Gill Sans MT" w:eastAsia="Gill Sans MT" w:hAnsi="Gill Sans MT" w:cs="Gill Sans MT"/>
          <w:color w:val="172B37"/>
          <w:spacing w:val="-28"/>
          <w:w w:val="12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20"/>
          <w:sz w:val="22"/>
          <w:szCs w:val="22"/>
        </w:rPr>
        <w:t>Install</w:t>
      </w:r>
      <w:r>
        <w:rPr>
          <w:rFonts w:ascii="Gill Sans MT" w:eastAsia="Gill Sans MT" w:hAnsi="Gill Sans MT" w:cs="Gill Sans MT"/>
          <w:color w:val="172B37"/>
          <w:spacing w:val="-2"/>
          <w:w w:val="12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Apache</w:t>
      </w:r>
      <w:r>
        <w:rPr>
          <w:rFonts w:ascii="Gill Sans MT" w:eastAsia="Gill Sans MT" w:hAnsi="Gill Sans MT" w:cs="Gill Sans MT"/>
          <w:color w:val="172B37"/>
          <w:spacing w:val="4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08"/>
          <w:sz w:val="22"/>
          <w:szCs w:val="22"/>
        </w:rPr>
        <w:t>Appropriate</w:t>
      </w:r>
      <w:r>
        <w:rPr>
          <w:rFonts w:ascii="Gill Sans MT" w:eastAsia="Gill Sans MT" w:hAnsi="Gill Sans MT" w:cs="Gill Sans MT"/>
          <w:color w:val="172B37"/>
          <w:spacing w:val="-10"/>
          <w:w w:val="10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to</w:t>
      </w:r>
      <w:r>
        <w:rPr>
          <w:rFonts w:ascii="Gill Sans MT" w:eastAsia="Gill Sans MT" w:hAnsi="Gill Sans MT" w:cs="Gill Sans MT"/>
          <w:color w:val="172B37"/>
          <w:spacing w:val="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the</w:t>
      </w:r>
      <w:r>
        <w:rPr>
          <w:rFonts w:ascii="Gill Sans MT" w:eastAsia="Gill Sans MT" w:hAnsi="Gill Sans MT" w:cs="Gill Sans MT"/>
          <w:color w:val="172B37"/>
          <w:spacing w:val="3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0"/>
          <w:sz w:val="22"/>
          <w:szCs w:val="22"/>
        </w:rPr>
        <w:t>Distribution</w:t>
      </w:r>
      <w:r>
        <w:rPr>
          <w:rFonts w:ascii="Gill Sans MT" w:eastAsia="Gill Sans MT" w:hAnsi="Gill Sans MT" w:cs="Gill Sans MT"/>
          <w:color w:val="172B37"/>
          <w:spacing w:val="-11"/>
          <w:w w:val="11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pacing w:val="-20"/>
          <w:sz w:val="22"/>
          <w:szCs w:val="22"/>
        </w:rPr>
        <w:t>T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ype</w:t>
      </w:r>
      <w:r>
        <w:rPr>
          <w:rFonts w:ascii="Gill Sans MT" w:eastAsia="Gill Sans MT" w:hAnsi="Gill Sans MT" w:cs="Gill Sans MT"/>
          <w:color w:val="172B37"/>
          <w:spacing w:val="26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04"/>
          <w:sz w:val="22"/>
          <w:szCs w:val="22"/>
        </w:rPr>
        <w:t>(</w:t>
      </w:r>
      <w:r>
        <w:rPr>
          <w:rFonts w:ascii="Gill Sans MT" w:eastAsia="Gill Sans MT" w:hAnsi="Gill Sans MT" w:cs="Gill Sans MT"/>
          <w:color w:val="172B37"/>
          <w:spacing w:val="-2"/>
          <w:w w:val="104"/>
          <w:sz w:val="22"/>
          <w:szCs w:val="22"/>
        </w:rPr>
        <w:t>R</w:t>
      </w:r>
      <w:r>
        <w:rPr>
          <w:rFonts w:ascii="Gill Sans MT" w:eastAsia="Gill Sans MT" w:hAnsi="Gill Sans MT" w:cs="Gill Sans MT"/>
          <w:color w:val="172B37"/>
          <w:w w:val="105"/>
          <w:sz w:val="22"/>
          <w:szCs w:val="22"/>
        </w:rPr>
        <w:t>edHat/CentOS)</w:t>
      </w:r>
    </w:p>
    <w:p w:rsidR="00BE3A84" w:rsidRDefault="00022F93">
      <w:pPr>
        <w:spacing w:before="60"/>
        <w:ind w:left="81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 xml:space="preserve">command: </w:t>
      </w:r>
      <w:r>
        <w:rPr>
          <w:rFonts w:ascii="Cambria" w:eastAsia="Cambria" w:hAnsi="Cambria" w:cs="Cambria"/>
          <w:color w:val="172B37"/>
          <w:spacing w:val="9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yum</w:t>
      </w:r>
      <w:r>
        <w:rPr>
          <w:rFonts w:ascii="Cambria" w:eastAsia="Cambria" w:hAnsi="Cambria" w:cs="Cambria"/>
          <w:color w:val="172B37"/>
          <w:spacing w:val="1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-y</w:t>
      </w:r>
      <w:r>
        <w:rPr>
          <w:rFonts w:ascii="Cambria" w:eastAsia="Cambria" w:hAnsi="Cambria" w:cs="Cambria"/>
          <w:color w:val="172B37"/>
          <w:spacing w:val="1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install 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httpd</w:t>
      </w:r>
    </w:p>
    <w:p w:rsidR="00BE3A84" w:rsidRDefault="00022F93">
      <w:pPr>
        <w:spacing w:before="62"/>
        <w:ind w:left="810"/>
        <w:rPr>
          <w:rFonts w:ascii="Cambria" w:eastAsia="Cambria" w:hAnsi="Cambria" w:cs="Cambria"/>
          <w:sz w:val="22"/>
          <w:szCs w:val="22"/>
        </w:rPr>
        <w:sectPr w:rsidR="00BE3A84">
          <w:pgSz w:w="12240" w:h="15840"/>
          <w:pgMar w:top="960" w:right="740" w:bottom="280" w:left="720" w:header="680" w:footer="751" w:gutter="0"/>
          <w:cols w:space="720"/>
        </w:sectPr>
      </w:pPr>
      <w:r>
        <w:rPr>
          <w:rFonts w:ascii="Cambria" w:eastAsia="Cambria" w:hAnsi="Cambria" w:cs="Cambria"/>
          <w:color w:val="172B37"/>
          <w:sz w:val="22"/>
          <w:szCs w:val="22"/>
        </w:rPr>
        <w:t xml:space="preserve">when:  </w:t>
      </w:r>
      <w:r>
        <w:rPr>
          <w:rFonts w:ascii="Cambria" w:eastAsia="Cambria" w:hAnsi="Cambria" w:cs="Cambria"/>
          <w:color w:val="172B37"/>
          <w:w w:val="108"/>
          <w:sz w:val="22"/>
          <w:szCs w:val="22"/>
        </w:rPr>
        <w:t>ansible_os_family</w:t>
      </w:r>
      <w:r>
        <w:rPr>
          <w:rFonts w:ascii="Cambria" w:eastAsia="Cambria" w:hAnsi="Cambria" w:cs="Cambria"/>
          <w:color w:val="172B37"/>
          <w:spacing w:val="3"/>
          <w:w w:val="108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==</w:t>
      </w:r>
      <w:r>
        <w:rPr>
          <w:rFonts w:ascii="Cambria" w:eastAsia="Cambria" w:hAnsi="Cambria" w:cs="Cambria"/>
          <w:color w:val="172B37"/>
          <w:spacing w:val="27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15"/>
          <w:sz w:val="22"/>
          <w:szCs w:val="22"/>
        </w:rPr>
        <w:t>“R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edHat”</w:t>
      </w:r>
    </w:p>
    <w:p w:rsidR="00BE3A84" w:rsidRDefault="00BE3A84">
      <w:pPr>
        <w:spacing w:before="3" w:line="140" w:lineRule="exact"/>
        <w:rPr>
          <w:sz w:val="15"/>
          <w:szCs w:val="15"/>
        </w:rPr>
      </w:pPr>
    </w:p>
    <w:p w:rsidR="00BE3A84" w:rsidRDefault="00022F93">
      <w:pPr>
        <w:ind w:left="23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BB397"/>
          <w:spacing w:val="-13"/>
          <w:sz w:val="28"/>
          <w:szCs w:val="28"/>
        </w:rPr>
        <w:t>Y</w:t>
      </w:r>
      <w:r>
        <w:rPr>
          <w:rFonts w:ascii="Arial" w:eastAsia="Arial" w:hAnsi="Arial" w:cs="Arial"/>
          <w:b/>
          <w:color w:val="1BB397"/>
          <w:spacing w:val="-2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 xml:space="preserve">m </w:t>
      </w:r>
      <w:r>
        <w:rPr>
          <w:rFonts w:ascii="Arial" w:eastAsia="Arial" w:hAnsi="Arial" w:cs="Arial"/>
          <w:b/>
          <w:color w:val="1BB397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color w:val="1BB397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1BB397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1BB397"/>
          <w:spacing w:val="-3"/>
          <w:sz w:val="28"/>
          <w:szCs w:val="28"/>
        </w:rPr>
        <w:t>u</w:t>
      </w:r>
      <w:r>
        <w:rPr>
          <w:rFonts w:ascii="Arial" w:eastAsia="Arial" w:hAnsi="Arial" w:cs="Arial"/>
          <w:b/>
          <w:color w:val="1BB397"/>
          <w:sz w:val="28"/>
          <w:szCs w:val="28"/>
        </w:rPr>
        <w:t>le</w:t>
      </w:r>
    </w:p>
    <w:p w:rsidR="00BE3A84" w:rsidRDefault="00BE3A84">
      <w:pPr>
        <w:spacing w:before="2" w:line="180" w:lineRule="exact"/>
        <w:rPr>
          <w:sz w:val="19"/>
          <w:szCs w:val="19"/>
        </w:rPr>
      </w:pPr>
    </w:p>
    <w:p w:rsidR="00BE3A84" w:rsidRDefault="00BE3A84">
      <w:pPr>
        <w:spacing w:line="200" w:lineRule="exact"/>
      </w:pPr>
    </w:p>
    <w:p w:rsidR="00BE3A84" w:rsidRDefault="00022F93">
      <w:pPr>
        <w:ind w:left="47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---</w:t>
      </w:r>
      <w:r>
        <w:rPr>
          <w:rFonts w:ascii="Cambria" w:eastAsia="Cambria" w:hAnsi="Cambria" w:cs="Cambria"/>
          <w:color w:val="172B37"/>
          <w:spacing w:val="32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#</w:t>
      </w:r>
      <w:r>
        <w:rPr>
          <w:rFonts w:ascii="Cambria" w:eastAsia="Cambria" w:hAnsi="Cambria" w:cs="Cambria"/>
          <w:color w:val="172B37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pacing w:val="-15"/>
          <w:sz w:val="22"/>
          <w:szCs w:val="22"/>
        </w:rPr>
        <w:t>Y</w:t>
      </w:r>
      <w:r>
        <w:rPr>
          <w:rFonts w:ascii="Cambria" w:eastAsia="Cambria" w:hAnsi="Cambria" w:cs="Cambria"/>
          <w:color w:val="172B37"/>
          <w:sz w:val="22"/>
          <w:szCs w:val="22"/>
        </w:rPr>
        <w:t>um</w:t>
      </w:r>
      <w:r>
        <w:rPr>
          <w:rFonts w:ascii="Cambria" w:eastAsia="Cambria" w:hAnsi="Cambria" w:cs="Cambria"/>
          <w:color w:val="172B37"/>
          <w:spacing w:val="2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Module</w:t>
      </w:r>
      <w:r>
        <w:rPr>
          <w:rFonts w:ascii="Cambria" w:eastAsia="Cambria" w:hAnsi="Cambria" w:cs="Cambria"/>
          <w:color w:val="172B37"/>
          <w:spacing w:val="1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>Example</w:t>
      </w:r>
    </w:p>
    <w:p w:rsidR="00BE3A84" w:rsidRDefault="00022F93">
      <w:pPr>
        <w:spacing w:before="62" w:line="297" w:lineRule="auto"/>
        <w:ind w:left="585" w:right="8370" w:hanging="11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 xml:space="preserve">hosts: </w:t>
      </w:r>
      <w:r>
        <w:rPr>
          <w:rFonts w:ascii="Cambria" w:eastAsia="Cambria" w:hAnsi="Cambria" w:cs="Cambria"/>
          <w:color w:val="172B37"/>
          <w:spacing w:val="1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apacheweb </w:t>
      </w:r>
      <w:r>
        <w:rPr>
          <w:rFonts w:ascii="Cambria" w:eastAsia="Cambria" w:hAnsi="Cambria" w:cs="Cambria"/>
          <w:color w:val="172B37"/>
          <w:sz w:val="22"/>
          <w:szCs w:val="22"/>
        </w:rPr>
        <w:t>user:</w:t>
      </w:r>
      <w:r>
        <w:rPr>
          <w:rFonts w:ascii="Cambria" w:eastAsia="Cambria" w:hAnsi="Cambria" w:cs="Cambria"/>
          <w:color w:val="172B37"/>
          <w:spacing w:val="4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9"/>
          <w:sz w:val="22"/>
          <w:szCs w:val="22"/>
        </w:rPr>
        <w:t>test</w:t>
      </w:r>
    </w:p>
    <w:p w:rsidR="00BE3A84" w:rsidRDefault="00022F93">
      <w:pPr>
        <w:spacing w:line="297" w:lineRule="auto"/>
        <w:ind w:left="585" w:right="8527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sudo:</w:t>
      </w:r>
      <w:r>
        <w:rPr>
          <w:rFonts w:ascii="Cambria" w:eastAsia="Cambria" w:hAnsi="Cambria" w:cs="Cambria"/>
          <w:color w:val="172B37"/>
          <w:spacing w:val="34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 xml:space="preserve">yes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>connection:</w:t>
      </w:r>
      <w:r>
        <w:rPr>
          <w:rFonts w:ascii="Cambria" w:eastAsia="Cambria" w:hAnsi="Cambria" w:cs="Cambria"/>
          <w:color w:val="172B37"/>
          <w:spacing w:val="16"/>
          <w:w w:val="105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5"/>
          <w:sz w:val="22"/>
          <w:szCs w:val="22"/>
        </w:rPr>
        <w:t xml:space="preserve">ssh </w:t>
      </w:r>
      <w:r>
        <w:rPr>
          <w:rFonts w:ascii="Cambria" w:eastAsia="Cambria" w:hAnsi="Cambria" w:cs="Cambria"/>
          <w:color w:val="172B37"/>
          <w:w w:val="107"/>
          <w:sz w:val="22"/>
          <w:szCs w:val="22"/>
        </w:rPr>
        <w:t xml:space="preserve">gather_facts:  no </w:t>
      </w:r>
      <w:r>
        <w:rPr>
          <w:rFonts w:ascii="Cambria" w:eastAsia="Cambria" w:hAnsi="Cambria" w:cs="Cambria"/>
          <w:color w:val="172B37"/>
          <w:w w:val="110"/>
          <w:sz w:val="22"/>
          <w:szCs w:val="22"/>
        </w:rPr>
        <w:t>tasks:</w:t>
      </w:r>
    </w:p>
    <w:p w:rsidR="00BE3A84" w:rsidRDefault="00022F93">
      <w:pPr>
        <w:ind w:left="58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172B37"/>
          <w:sz w:val="22"/>
          <w:szCs w:val="22"/>
        </w:rPr>
        <w:t>-</w:t>
      </w:r>
      <w:r>
        <w:rPr>
          <w:rFonts w:ascii="Cambria" w:eastAsia="Cambria" w:hAnsi="Cambria" w:cs="Cambria"/>
          <w:color w:val="172B37"/>
          <w:spacing w:val="16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name:  Equivalent  of</w:t>
      </w:r>
      <w:r>
        <w:rPr>
          <w:rFonts w:ascii="Cambria" w:eastAsia="Cambria" w:hAnsi="Cambria" w:cs="Cambria"/>
          <w:color w:val="172B37"/>
          <w:spacing w:val="23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sz w:val="22"/>
          <w:szCs w:val="22"/>
        </w:rPr>
        <w:t>YUM</w:t>
      </w:r>
      <w:r>
        <w:rPr>
          <w:rFonts w:ascii="Cambria" w:eastAsia="Cambria" w:hAnsi="Cambria" w:cs="Cambria"/>
          <w:color w:val="172B37"/>
          <w:spacing w:val="3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172B37"/>
          <w:w w:val="103"/>
          <w:sz w:val="22"/>
          <w:szCs w:val="22"/>
        </w:rPr>
        <w:t>UPGRADE</w:t>
      </w:r>
    </w:p>
    <w:p w:rsidR="00BE3A84" w:rsidRDefault="00022F93">
      <w:pPr>
        <w:spacing w:before="66"/>
        <w:ind w:left="661" w:right="6766"/>
        <w:jc w:val="center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color w:val="172B37"/>
          <w:w w:val="117"/>
          <w:sz w:val="22"/>
          <w:szCs w:val="22"/>
        </w:rPr>
        <w:t>action:</w:t>
      </w:r>
      <w:r>
        <w:rPr>
          <w:rFonts w:ascii="Gill Sans MT" w:eastAsia="Gill Sans MT" w:hAnsi="Gill Sans MT" w:cs="Gill Sans MT"/>
          <w:color w:val="172B37"/>
          <w:spacing w:val="-15"/>
          <w:w w:val="11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sz w:val="22"/>
          <w:szCs w:val="22"/>
        </w:rPr>
        <w:t>yum</w:t>
      </w:r>
      <w:r>
        <w:rPr>
          <w:rFonts w:ascii="Gill Sans MT" w:eastAsia="Gill Sans MT" w:hAnsi="Gill Sans MT" w:cs="Gill Sans MT"/>
          <w:color w:val="172B37"/>
          <w:spacing w:val="36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4"/>
          <w:sz w:val="22"/>
          <w:szCs w:val="22"/>
        </w:rPr>
        <w:t>name=*</w:t>
      </w:r>
      <w:r>
        <w:rPr>
          <w:rFonts w:ascii="Gill Sans MT" w:eastAsia="Gill Sans MT" w:hAnsi="Gill Sans MT" w:cs="Gill Sans MT"/>
          <w:color w:val="172B37"/>
          <w:spacing w:val="-7"/>
          <w:w w:val="114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color w:val="172B37"/>
          <w:w w:val="114"/>
          <w:sz w:val="22"/>
          <w:szCs w:val="22"/>
        </w:rPr>
        <w:t>state=latest</w:t>
      </w:r>
    </w:p>
    <w:sectPr w:rsidR="00BE3A84" w:rsidSect="00BE3A84">
      <w:pgSz w:w="12240" w:h="15840"/>
      <w:pgMar w:top="980" w:right="740" w:bottom="280" w:left="720" w:header="680" w:footer="7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F93" w:rsidRDefault="00022F93" w:rsidP="00BE3A84">
      <w:r>
        <w:separator/>
      </w:r>
    </w:p>
  </w:endnote>
  <w:endnote w:type="continuationSeparator" w:id="1">
    <w:p w:rsidR="00022F93" w:rsidRDefault="00022F93" w:rsidP="00BE3A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A84" w:rsidRDefault="00BE3A84">
    <w:pPr>
      <w:spacing w:line="100" w:lineRule="exact"/>
      <w:rPr>
        <w:sz w:val="10"/>
        <w:szCs w:val="10"/>
      </w:rPr>
    </w:pPr>
    <w:r w:rsidRPr="00BE3A8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5.35pt;margin-top:738.55pt;width:14.05pt;height:11pt;z-index:-251657728;mso-position-horizontal-relative:page;mso-position-vertical-relative:page" filled="f" stroked="f">
          <v:textbox inset="0,0,0,0">
            <w:txbxContent>
              <w:p w:rsidR="00BE3A84" w:rsidRDefault="00BE3A84">
                <w:pPr>
                  <w:spacing w:line="200" w:lineRule="exact"/>
                  <w:ind w:left="40"/>
                  <w:rPr>
                    <w:rFonts w:ascii="Bookman Old Style" w:eastAsia="Bookman Old Style" w:hAnsi="Bookman Old Style" w:cs="Bookman Old Style"/>
                    <w:sz w:val="18"/>
                    <w:szCs w:val="18"/>
                  </w:rPr>
                </w:pPr>
                <w:r>
                  <w:fldChar w:fldCharType="begin"/>
                </w:r>
                <w:r w:rsidR="00022F93">
                  <w:rPr>
                    <w:rFonts w:ascii="Bookman Old Style" w:eastAsia="Bookman Old Style" w:hAnsi="Bookman Old Style" w:cs="Bookman Old Style"/>
                    <w:w w:val="90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245BEE">
                  <w:rPr>
                    <w:rFonts w:ascii="Bookman Old Style" w:eastAsia="Bookman Old Style" w:hAnsi="Bookman Old Style" w:cs="Bookman Old Style"/>
                    <w:noProof/>
                    <w:w w:val="90"/>
                    <w:sz w:val="18"/>
                    <w:szCs w:val="18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F93" w:rsidRDefault="00022F93" w:rsidP="00BE3A84">
      <w:r>
        <w:separator/>
      </w:r>
    </w:p>
  </w:footnote>
  <w:footnote w:type="continuationSeparator" w:id="1">
    <w:p w:rsidR="00022F93" w:rsidRDefault="00022F93" w:rsidP="00BE3A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A84" w:rsidRDefault="00BE3A84" w:rsidP="00245BEE">
    <w:pPr>
      <w:tabs>
        <w:tab w:val="left" w:pos="9210"/>
      </w:tabs>
      <w:spacing w:line="200" w:lineRule="exac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F184B"/>
    <w:multiLevelType w:val="multilevel"/>
    <w:tmpl w:val="7474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E3A84"/>
    <w:rsid w:val="00022F93"/>
    <w:rsid w:val="00245BEE"/>
    <w:rsid w:val="00BE3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245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5BEE"/>
  </w:style>
  <w:style w:type="paragraph" w:styleId="Footer">
    <w:name w:val="footer"/>
    <w:basedOn w:val="Normal"/>
    <w:link w:val="FooterChar"/>
    <w:uiPriority w:val="99"/>
    <w:semiHidden/>
    <w:unhideWhenUsed/>
    <w:rsid w:val="00245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5BE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cox1.mylabserver.com/mytest.in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@Developm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l.google.com/linux/deb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C497A-EEE8-414A-BFFD-3850AA91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27</Pages>
  <Words>3697</Words>
  <Characters>21079</Characters>
  <Application>Microsoft Office Word</Application>
  <DocSecurity>0</DocSecurity>
  <Lines>175</Lines>
  <Paragraphs>49</Paragraphs>
  <ScaleCrop>false</ScaleCrop>
  <Company/>
  <LinksUpToDate>false</LinksUpToDate>
  <CharactersWithSpaces>24727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Windows User</cp:lastModifiedBy>
  <cp:revision>2</cp:revision>
  <dcterms:created xsi:type="dcterms:W3CDTF">2018-08-21T02:24:00Z</dcterms:created>
  <dcterms:modified xsi:type="dcterms:W3CDTF">2018-08-21T02:24:00Z</dcterms:modified>
</cp:coreProperties>
</file>